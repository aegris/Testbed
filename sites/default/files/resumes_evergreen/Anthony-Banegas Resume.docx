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CBE" w:rsidRPr="00FB43E5" w:rsidRDefault="00864CBE" w:rsidP="00864CBE"/>
    <w:tbl>
      <w:tblPr>
        <w:tblStyle w:val="TableGrid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42"/>
        <w:gridCol w:w="3512"/>
        <w:gridCol w:w="2924"/>
      </w:tblGrid>
      <w:tr w:rsidR="00864CBE" w:rsidRPr="00FB43E5" w:rsidTr="005D3908">
        <w:trPr>
          <w:trHeight w:val="180"/>
        </w:trPr>
        <w:tc>
          <w:tcPr>
            <w:tcW w:w="2538" w:type="dxa"/>
          </w:tcPr>
          <w:p w:rsidR="00864CBE" w:rsidRPr="00FB43E5" w:rsidRDefault="00864CBE" w:rsidP="00A149A4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3780" w:type="dxa"/>
            <w:vMerge w:val="restart"/>
          </w:tcPr>
          <w:p w:rsidR="00864CBE" w:rsidRPr="002C1B31" w:rsidRDefault="002C1B31" w:rsidP="008F0C46">
            <w:pPr>
              <w:pStyle w:val="Header"/>
              <w:jc w:val="center"/>
              <w:rPr>
                <w:b/>
                <w:sz w:val="40"/>
                <w:szCs w:val="40"/>
              </w:rPr>
            </w:pPr>
            <w:r w:rsidRPr="002C1B31">
              <w:rPr>
                <w:b/>
                <w:sz w:val="40"/>
                <w:szCs w:val="40"/>
              </w:rPr>
              <w:t xml:space="preserve">Anthony </w:t>
            </w:r>
            <w:proofErr w:type="spellStart"/>
            <w:r w:rsidRPr="002C1B31">
              <w:rPr>
                <w:b/>
                <w:sz w:val="40"/>
                <w:szCs w:val="40"/>
              </w:rPr>
              <w:t>Banegas</w:t>
            </w:r>
            <w:proofErr w:type="spellEnd"/>
          </w:p>
        </w:tc>
        <w:tc>
          <w:tcPr>
            <w:tcW w:w="2460" w:type="dxa"/>
          </w:tcPr>
          <w:p w:rsidR="00864CBE" w:rsidRPr="00FB43E5" w:rsidRDefault="00864CBE" w:rsidP="00A149A4">
            <w:pPr>
              <w:pStyle w:val="Header"/>
              <w:jc w:val="right"/>
              <w:rPr>
                <w:sz w:val="22"/>
                <w:szCs w:val="22"/>
              </w:rPr>
            </w:pPr>
          </w:p>
        </w:tc>
      </w:tr>
      <w:tr w:rsidR="00864CBE" w:rsidRPr="00FB43E5" w:rsidTr="005D3908">
        <w:tc>
          <w:tcPr>
            <w:tcW w:w="2538" w:type="dxa"/>
          </w:tcPr>
          <w:p w:rsidR="005B73BF" w:rsidRDefault="009359FE" w:rsidP="005D3908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2020 </w:t>
            </w:r>
            <w:proofErr w:type="spellStart"/>
            <w:r>
              <w:rPr>
                <w:sz w:val="22"/>
                <w:szCs w:val="22"/>
              </w:rPr>
              <w:t>Sw</w:t>
            </w:r>
            <w:proofErr w:type="spellEnd"/>
            <w:r>
              <w:rPr>
                <w:sz w:val="22"/>
                <w:szCs w:val="22"/>
              </w:rPr>
              <w:t xml:space="preserve"> Salmon Street</w:t>
            </w:r>
          </w:p>
          <w:p w:rsidR="009359FE" w:rsidRDefault="009359FE" w:rsidP="005D3908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Apt. 601</w:t>
            </w:r>
          </w:p>
          <w:p w:rsidR="009359FE" w:rsidRPr="00FB43E5" w:rsidRDefault="009359FE" w:rsidP="005D3908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Portland, OR 97205</w:t>
            </w:r>
          </w:p>
        </w:tc>
        <w:tc>
          <w:tcPr>
            <w:tcW w:w="3780" w:type="dxa"/>
            <w:vMerge/>
          </w:tcPr>
          <w:p w:rsidR="00864CBE" w:rsidRPr="00FB43E5" w:rsidRDefault="00864CBE" w:rsidP="00A149A4">
            <w:pPr>
              <w:pStyle w:val="Header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0" w:type="dxa"/>
          </w:tcPr>
          <w:p w:rsidR="00864CBE" w:rsidRPr="00FB43E5" w:rsidRDefault="002C1B31" w:rsidP="00A149A4">
            <w:pPr>
              <w:pStyle w:val="Header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503-915-8913</w:t>
            </w:r>
          </w:p>
          <w:p w:rsidR="00864CBE" w:rsidRDefault="00884653" w:rsidP="00A149A4">
            <w:pPr>
              <w:pStyle w:val="Header"/>
              <w:jc w:val="right"/>
              <w:rPr>
                <w:sz w:val="22"/>
                <w:szCs w:val="22"/>
              </w:rPr>
            </w:pPr>
            <w:hyperlink r:id="rId7" w:history="1">
              <w:r w:rsidR="002C1B31" w:rsidRPr="003E3B24">
                <w:rPr>
                  <w:rStyle w:val="Hyperlink"/>
                  <w:sz w:val="22"/>
                  <w:szCs w:val="22"/>
                </w:rPr>
                <w:t>Anthony.Banegas@gmail.com</w:t>
              </w:r>
            </w:hyperlink>
          </w:p>
          <w:p w:rsidR="002C1B31" w:rsidRPr="00FB43E5" w:rsidRDefault="002C1B31" w:rsidP="00A149A4">
            <w:pPr>
              <w:pStyle w:val="Header"/>
              <w:jc w:val="right"/>
              <w:rPr>
                <w:b/>
                <w:sz w:val="28"/>
                <w:szCs w:val="28"/>
              </w:rPr>
            </w:pPr>
          </w:p>
        </w:tc>
      </w:tr>
    </w:tbl>
    <w:p w:rsidR="00A019B7" w:rsidRPr="00FB43E5" w:rsidRDefault="00A019B7">
      <w:pPr>
        <w:rPr>
          <w:sz w:val="16"/>
        </w:rPr>
      </w:pPr>
    </w:p>
    <w:p w:rsidR="00A65DB9" w:rsidRPr="00FB43E5" w:rsidRDefault="00A65DB9" w:rsidP="00864CBE">
      <w:pPr>
        <w:pStyle w:val="Heading2"/>
        <w:shd w:val="clear" w:color="auto" w:fill="D9D9D9"/>
        <w:tabs>
          <w:tab w:val="center" w:pos="4320"/>
        </w:tabs>
        <w:rPr>
          <w:b/>
          <w:bCs/>
          <w:shd w:val="clear" w:color="auto" w:fill="D9D9D9"/>
        </w:rPr>
      </w:pPr>
      <w:r w:rsidRPr="00FB43E5">
        <w:rPr>
          <w:b/>
          <w:bCs/>
          <w:shd w:val="clear" w:color="auto" w:fill="D9D9D9"/>
        </w:rPr>
        <w:t>Objective</w:t>
      </w:r>
      <w:r w:rsidR="00864CBE" w:rsidRPr="00FB43E5">
        <w:rPr>
          <w:b/>
          <w:bCs/>
          <w:shd w:val="clear" w:color="auto" w:fill="D9D9D9"/>
        </w:rPr>
        <w:tab/>
      </w:r>
    </w:p>
    <w:p w:rsidR="005D3908" w:rsidRPr="00FB43E5" w:rsidRDefault="000B48EB" w:rsidP="00473BA6">
      <w:pPr>
        <w:jc w:val="both"/>
      </w:pPr>
      <w:r w:rsidRPr="00FB43E5">
        <w:rPr>
          <w:rStyle w:val="apple-style-span"/>
          <w:color w:val="000000"/>
        </w:rPr>
        <w:t xml:space="preserve">To join a company that offers me a stable and positive atmosphere and inspires me to enhance and therefore to innovate the work culture for the betterment of all parties concerned. </w:t>
      </w:r>
    </w:p>
    <w:p w:rsidR="00A019B7" w:rsidRPr="00FB43E5" w:rsidRDefault="00A019B7" w:rsidP="00473BA6">
      <w:pPr>
        <w:pStyle w:val="Heading2"/>
        <w:shd w:val="clear" w:color="auto" w:fill="D9D9D9"/>
        <w:jc w:val="both"/>
        <w:rPr>
          <w:b/>
          <w:bCs/>
          <w:shd w:val="clear" w:color="auto" w:fill="D9D9D9"/>
        </w:rPr>
      </w:pPr>
      <w:r w:rsidRPr="00FB43E5">
        <w:rPr>
          <w:b/>
          <w:bCs/>
          <w:shd w:val="clear" w:color="auto" w:fill="D9D9D9"/>
        </w:rPr>
        <w:t>Education</w:t>
      </w:r>
    </w:p>
    <w:p w:rsidR="002C1B31" w:rsidRPr="006F0B0A" w:rsidRDefault="002C1B31" w:rsidP="002C1B31">
      <w:pPr>
        <w:keepNext/>
        <w:jc w:val="both"/>
        <w:rPr>
          <w:rFonts w:eastAsia="Arial Narrow"/>
        </w:rPr>
      </w:pPr>
      <w:r w:rsidRPr="006D5EBC">
        <w:rPr>
          <w:rFonts w:eastAsia="Arial Narrow"/>
          <w:b/>
        </w:rPr>
        <w:t>Oregon Food Handlers Card</w:t>
      </w:r>
      <w:r>
        <w:rPr>
          <w:rFonts w:eastAsia="Arial Narrow"/>
        </w:rPr>
        <w:t xml:space="preserve"> – </w:t>
      </w:r>
      <w:r w:rsidRPr="006D5EBC">
        <w:rPr>
          <w:rFonts w:eastAsia="Arial Narrow"/>
          <w:b/>
        </w:rPr>
        <w:t>June 2010</w:t>
      </w:r>
      <w:r>
        <w:rPr>
          <w:rFonts w:eastAsia="Arial Narrow"/>
        </w:rPr>
        <w:tab/>
      </w:r>
    </w:p>
    <w:p w:rsidR="002C1B31" w:rsidRPr="006F0B0A" w:rsidRDefault="002C1B31" w:rsidP="002C1B31">
      <w:pPr>
        <w:keepNext/>
        <w:rPr>
          <w:rFonts w:eastAsia="Arial Narrow"/>
        </w:rPr>
      </w:pPr>
      <w:r w:rsidRPr="006F0B0A">
        <w:rPr>
          <w:rFonts w:eastAsia="Arial Narrow"/>
          <w:b/>
        </w:rPr>
        <w:t>Busin</w:t>
      </w:r>
      <w:r w:rsidR="00F9099A">
        <w:rPr>
          <w:rFonts w:eastAsia="Arial Narrow"/>
          <w:b/>
        </w:rPr>
        <w:t>ess Administration-December 2009</w:t>
      </w:r>
      <w:r w:rsidRPr="006F0B0A">
        <w:rPr>
          <w:rFonts w:eastAsia="Arial Narrow"/>
          <w:b/>
        </w:rPr>
        <w:t xml:space="preserve">  </w:t>
      </w:r>
    </w:p>
    <w:p w:rsidR="002C1B31" w:rsidRPr="006F0B0A" w:rsidRDefault="002C1B31" w:rsidP="002C1B31">
      <w:pPr>
        <w:keepNext/>
        <w:rPr>
          <w:rFonts w:eastAsia="Arial Narrow"/>
        </w:rPr>
      </w:pPr>
      <w:r w:rsidRPr="006F0B0A">
        <w:rPr>
          <w:rFonts w:eastAsia="Arial Narrow"/>
        </w:rPr>
        <w:tab/>
      </w:r>
      <w:proofErr w:type="spellStart"/>
      <w:r w:rsidRPr="006F0B0A">
        <w:rPr>
          <w:rFonts w:eastAsia="Arial Narrow"/>
        </w:rPr>
        <w:t>Intermericana</w:t>
      </w:r>
      <w:proofErr w:type="spellEnd"/>
      <w:r w:rsidRPr="006F0B0A">
        <w:rPr>
          <w:rFonts w:eastAsia="Arial Narrow"/>
        </w:rPr>
        <w:t xml:space="preserve"> University of Puerto Rico, San Juan, Puerto Rico                                              </w:t>
      </w:r>
    </w:p>
    <w:p w:rsidR="002C1B31" w:rsidRPr="006F0B0A" w:rsidRDefault="002C1B31" w:rsidP="002C1B31">
      <w:pPr>
        <w:tabs>
          <w:tab w:val="left" w:pos="900"/>
        </w:tabs>
        <w:jc w:val="both"/>
        <w:rPr>
          <w:rFonts w:eastAsia="Arial Narrow"/>
          <w:b/>
        </w:rPr>
      </w:pPr>
      <w:r w:rsidRPr="006F0B0A">
        <w:rPr>
          <w:rFonts w:eastAsia="Arial Narrow"/>
          <w:b/>
        </w:rPr>
        <w:t>High School Diploma-June 2004</w:t>
      </w:r>
    </w:p>
    <w:p w:rsidR="002C1B31" w:rsidRPr="006F0B0A" w:rsidRDefault="002C1B31" w:rsidP="002C1B31">
      <w:pPr>
        <w:tabs>
          <w:tab w:val="left" w:pos="900"/>
        </w:tabs>
        <w:jc w:val="both"/>
      </w:pPr>
      <w:r w:rsidRPr="006F0B0A">
        <w:rPr>
          <w:rFonts w:eastAsia="Arial Narrow"/>
          <w:b/>
        </w:rPr>
        <w:tab/>
      </w:r>
      <w:r w:rsidRPr="006F0B0A">
        <w:rPr>
          <w:rFonts w:eastAsia="Arial Narrow"/>
        </w:rPr>
        <w:t xml:space="preserve">Institute of </w:t>
      </w:r>
      <w:proofErr w:type="spellStart"/>
      <w:r w:rsidRPr="006F0B0A">
        <w:rPr>
          <w:rFonts w:eastAsia="Arial Narrow"/>
        </w:rPr>
        <w:t>Cumbres</w:t>
      </w:r>
      <w:proofErr w:type="spellEnd"/>
      <w:r w:rsidRPr="006F0B0A">
        <w:rPr>
          <w:rFonts w:eastAsia="Arial Narrow"/>
        </w:rPr>
        <w:t xml:space="preserve"> Carolina, Puerto Rico</w:t>
      </w:r>
    </w:p>
    <w:p w:rsidR="005D3908" w:rsidRPr="00FB43E5" w:rsidRDefault="005D3908" w:rsidP="008A0BC7">
      <w:pPr>
        <w:tabs>
          <w:tab w:val="num" w:pos="900"/>
        </w:tabs>
        <w:jc w:val="both"/>
      </w:pPr>
    </w:p>
    <w:p w:rsidR="005D3908" w:rsidRPr="00FB43E5" w:rsidRDefault="00A019B7" w:rsidP="00551EBA">
      <w:pPr>
        <w:pStyle w:val="Heading2"/>
        <w:shd w:val="clear" w:color="auto" w:fill="D9D9D9"/>
        <w:jc w:val="both"/>
        <w:rPr>
          <w:b/>
          <w:bCs/>
          <w:szCs w:val="28"/>
        </w:rPr>
      </w:pPr>
      <w:r w:rsidRPr="00FB43E5">
        <w:rPr>
          <w:b/>
          <w:bCs/>
          <w:szCs w:val="28"/>
        </w:rPr>
        <w:t>Experience</w:t>
      </w:r>
    </w:p>
    <w:p w:rsidR="00F9099A" w:rsidRPr="00F9099A" w:rsidRDefault="002C1B31" w:rsidP="00F9099A">
      <w:pPr>
        <w:jc w:val="both"/>
        <w:rPr>
          <w:color w:val="000000"/>
        </w:rPr>
      </w:pPr>
      <w:r w:rsidRPr="00F9099A">
        <w:rPr>
          <w:b/>
          <w:color w:val="000000"/>
        </w:rPr>
        <w:t xml:space="preserve">Prep Cook/Line Cook – </w:t>
      </w:r>
      <w:proofErr w:type="spellStart"/>
      <w:r w:rsidRPr="00F9099A">
        <w:rPr>
          <w:color w:val="000000"/>
        </w:rPr>
        <w:t>Shilo</w:t>
      </w:r>
      <w:proofErr w:type="spellEnd"/>
      <w:r w:rsidRPr="00F9099A">
        <w:rPr>
          <w:color w:val="000000"/>
        </w:rPr>
        <w:t xml:space="preserve"> Inns Restaurant and Lounge </w:t>
      </w:r>
    </w:p>
    <w:p w:rsidR="002C1B31" w:rsidRPr="00F9099A" w:rsidRDefault="00451CD1" w:rsidP="00F9099A">
      <w:pPr>
        <w:jc w:val="both"/>
        <w:rPr>
          <w:color w:val="000000"/>
        </w:rPr>
      </w:pPr>
      <w:r>
        <w:rPr>
          <w:color w:val="000000"/>
        </w:rPr>
        <w:t>October 2010- March 2011</w:t>
      </w:r>
      <w:r w:rsidR="002C1B31" w:rsidRPr="00F9099A">
        <w:rPr>
          <w:color w:val="000000"/>
        </w:rPr>
        <w:t>, Seaside, Oregon</w:t>
      </w:r>
    </w:p>
    <w:p w:rsidR="002C1B31" w:rsidRPr="00F9099A" w:rsidRDefault="002C1B31" w:rsidP="002C1B31">
      <w:pPr>
        <w:numPr>
          <w:ilvl w:val="0"/>
          <w:numId w:val="38"/>
        </w:numPr>
        <w:ind w:left="720" w:hanging="360"/>
        <w:jc w:val="both"/>
        <w:rPr>
          <w:color w:val="000000"/>
        </w:rPr>
      </w:pPr>
      <w:r w:rsidRPr="00F9099A">
        <w:rPr>
          <w:color w:val="000000"/>
        </w:rPr>
        <w:t xml:space="preserve">Prep items needed to stock the line for daily operations. </w:t>
      </w:r>
    </w:p>
    <w:p w:rsidR="002C1B31" w:rsidRPr="00F9099A" w:rsidRDefault="002C1B31" w:rsidP="002C1B31">
      <w:pPr>
        <w:numPr>
          <w:ilvl w:val="0"/>
          <w:numId w:val="38"/>
        </w:numPr>
        <w:ind w:left="720" w:hanging="360"/>
        <w:jc w:val="both"/>
        <w:rPr>
          <w:color w:val="000000"/>
        </w:rPr>
      </w:pPr>
      <w:r w:rsidRPr="00F9099A">
        <w:rPr>
          <w:color w:val="000000"/>
        </w:rPr>
        <w:t>Advanced from the prep kitchen to overseeing the pantry and dessert station.</w:t>
      </w:r>
    </w:p>
    <w:p w:rsidR="002C1B31" w:rsidRPr="00F9099A" w:rsidRDefault="002C1B31" w:rsidP="002C1B31">
      <w:pPr>
        <w:numPr>
          <w:ilvl w:val="0"/>
          <w:numId w:val="38"/>
        </w:numPr>
        <w:ind w:left="720" w:hanging="360"/>
        <w:jc w:val="both"/>
        <w:rPr>
          <w:color w:val="000000"/>
        </w:rPr>
      </w:pPr>
      <w:r w:rsidRPr="00F9099A">
        <w:rPr>
          <w:color w:val="000000"/>
        </w:rPr>
        <w:t xml:space="preserve">Monitor equipment maintenance and sanitation of kitchen facilities. </w:t>
      </w:r>
    </w:p>
    <w:p w:rsidR="002C1B31" w:rsidRPr="00F9099A" w:rsidRDefault="002C1B31" w:rsidP="00F9099A">
      <w:pPr>
        <w:numPr>
          <w:ilvl w:val="0"/>
          <w:numId w:val="38"/>
        </w:numPr>
        <w:ind w:left="720" w:hanging="360"/>
        <w:rPr>
          <w:rStyle w:val="apple-style-span"/>
          <w:color w:val="000000"/>
        </w:rPr>
      </w:pPr>
      <w:r w:rsidRPr="00F9099A">
        <w:rPr>
          <w:rStyle w:val="apple-style-span"/>
          <w:color w:val="000000"/>
        </w:rPr>
        <w:t>Slice, grind, and cook meats and vegetables using a full range of cooking methods.</w:t>
      </w:r>
    </w:p>
    <w:p w:rsidR="00F9099A" w:rsidRPr="00F9099A" w:rsidRDefault="002C1B31" w:rsidP="00F9099A">
      <w:pPr>
        <w:numPr>
          <w:ilvl w:val="0"/>
          <w:numId w:val="38"/>
        </w:numPr>
        <w:ind w:left="720" w:hanging="360"/>
        <w:jc w:val="both"/>
        <w:rPr>
          <w:rStyle w:val="apple-style-span"/>
          <w:color w:val="000000"/>
        </w:rPr>
      </w:pPr>
      <w:r w:rsidRPr="00F9099A">
        <w:rPr>
          <w:rStyle w:val="apple-style-span"/>
          <w:color w:val="000000"/>
        </w:rPr>
        <w:t>Cater special events as required.</w:t>
      </w:r>
    </w:p>
    <w:p w:rsidR="00F9099A" w:rsidRPr="00F9099A" w:rsidRDefault="002C1B31" w:rsidP="00F9099A">
      <w:pPr>
        <w:numPr>
          <w:ilvl w:val="0"/>
          <w:numId w:val="38"/>
        </w:numPr>
        <w:ind w:left="720" w:hanging="360"/>
        <w:jc w:val="both"/>
        <w:rPr>
          <w:color w:val="000000"/>
        </w:rPr>
      </w:pPr>
      <w:r w:rsidRPr="00F9099A">
        <w:rPr>
          <w:rStyle w:val="apple-style-span"/>
          <w:color w:val="000000"/>
        </w:rPr>
        <w:t>Perform miscellaneous job-related duties as assigned.</w:t>
      </w:r>
    </w:p>
    <w:p w:rsidR="002C1B31" w:rsidRPr="00F9099A" w:rsidRDefault="002C1B31" w:rsidP="00F9099A">
      <w:pPr>
        <w:jc w:val="both"/>
        <w:rPr>
          <w:color w:val="000000"/>
        </w:rPr>
      </w:pPr>
      <w:r w:rsidRPr="00F9099A">
        <w:rPr>
          <w:b/>
          <w:color w:val="000000"/>
        </w:rPr>
        <w:t xml:space="preserve">Line Cook – </w:t>
      </w:r>
      <w:proofErr w:type="spellStart"/>
      <w:r w:rsidRPr="00F9099A">
        <w:rPr>
          <w:color w:val="000000"/>
        </w:rPr>
        <w:t>Aguaviva</w:t>
      </w:r>
      <w:proofErr w:type="spellEnd"/>
    </w:p>
    <w:p w:rsidR="002C1B31" w:rsidRPr="00F9099A" w:rsidRDefault="002C1B31" w:rsidP="002C1B31">
      <w:pPr>
        <w:jc w:val="both"/>
        <w:rPr>
          <w:color w:val="000000"/>
        </w:rPr>
      </w:pPr>
      <w:r w:rsidRPr="00F9099A">
        <w:rPr>
          <w:color w:val="000000"/>
        </w:rPr>
        <w:t>October 2008- May 2010, San Juan, Puerto Rico</w:t>
      </w:r>
    </w:p>
    <w:p w:rsidR="00F9099A" w:rsidRPr="00F9099A" w:rsidRDefault="002C1B31" w:rsidP="00F9099A">
      <w:pPr>
        <w:widowControl w:val="0"/>
        <w:numPr>
          <w:ilvl w:val="0"/>
          <w:numId w:val="39"/>
        </w:numPr>
        <w:tabs>
          <w:tab w:val="left" w:pos="360"/>
          <w:tab w:val="left" w:pos="360"/>
        </w:tabs>
        <w:ind w:left="720" w:hanging="360"/>
        <w:jc w:val="both"/>
        <w:rPr>
          <w:color w:val="000000"/>
        </w:rPr>
      </w:pPr>
      <w:r w:rsidRPr="00F9099A">
        <w:rPr>
          <w:color w:val="000000"/>
        </w:rPr>
        <w:t>Designed and directed plate presentation to ensure consistency of product for all sizes of functions</w:t>
      </w:r>
    </w:p>
    <w:p w:rsidR="002C1B31" w:rsidRPr="00F9099A" w:rsidRDefault="002C1B31" w:rsidP="002C1B31">
      <w:pPr>
        <w:widowControl w:val="0"/>
        <w:numPr>
          <w:ilvl w:val="0"/>
          <w:numId w:val="39"/>
        </w:numPr>
        <w:tabs>
          <w:tab w:val="left" w:pos="360"/>
          <w:tab w:val="left" w:pos="360"/>
        </w:tabs>
        <w:ind w:left="720" w:hanging="360"/>
        <w:jc w:val="both"/>
        <w:rPr>
          <w:color w:val="000000"/>
        </w:rPr>
      </w:pPr>
      <w:r w:rsidRPr="00F9099A">
        <w:rPr>
          <w:color w:val="000000"/>
        </w:rPr>
        <w:t>Perform miscellaneous job-related duties as assigned</w:t>
      </w:r>
    </w:p>
    <w:p w:rsidR="002C1B31" w:rsidRPr="00F9099A" w:rsidRDefault="002C1B31" w:rsidP="002C1B3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color w:val="000000"/>
        </w:rPr>
      </w:pPr>
      <w:r w:rsidRPr="00F9099A">
        <w:rPr>
          <w:b/>
          <w:color w:val="000000"/>
        </w:rPr>
        <w:t xml:space="preserve">Line Cook/Prep Cook/Dishwasher – </w:t>
      </w:r>
      <w:r w:rsidRPr="00F9099A">
        <w:rPr>
          <w:color w:val="000000"/>
        </w:rPr>
        <w:t xml:space="preserve">Hacienda Don Jose  </w:t>
      </w:r>
    </w:p>
    <w:p w:rsidR="002C1B31" w:rsidRPr="00F9099A" w:rsidRDefault="002C1B31" w:rsidP="002C1B3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color w:val="000000"/>
        </w:rPr>
      </w:pPr>
      <w:r w:rsidRPr="00F9099A">
        <w:rPr>
          <w:color w:val="000000"/>
        </w:rPr>
        <w:t>November 2007- August 2008 San Juan, Puerto Rico</w:t>
      </w:r>
    </w:p>
    <w:p w:rsidR="002C1B31" w:rsidRPr="00F9099A" w:rsidRDefault="002C1B31" w:rsidP="002C1B31">
      <w:pPr>
        <w:widowControl w:val="0"/>
        <w:numPr>
          <w:ilvl w:val="0"/>
          <w:numId w:val="40"/>
        </w:numPr>
        <w:tabs>
          <w:tab w:val="left" w:pos="360"/>
          <w:tab w:val="left" w:pos="360"/>
        </w:tabs>
        <w:ind w:left="720" w:hanging="360"/>
        <w:jc w:val="both"/>
        <w:rPr>
          <w:color w:val="000000"/>
        </w:rPr>
      </w:pPr>
      <w:r w:rsidRPr="00F9099A">
        <w:rPr>
          <w:color w:val="000000"/>
        </w:rPr>
        <w:t>Prepared a wide array of seasonal food to the exacting standards of Executive Chef.</w:t>
      </w:r>
    </w:p>
    <w:p w:rsidR="002C1B31" w:rsidRPr="00F9099A" w:rsidRDefault="002C1B31" w:rsidP="002C1B31">
      <w:pPr>
        <w:widowControl w:val="0"/>
        <w:numPr>
          <w:ilvl w:val="0"/>
          <w:numId w:val="40"/>
        </w:numPr>
        <w:tabs>
          <w:tab w:val="left" w:pos="360"/>
          <w:tab w:val="left" w:pos="360"/>
        </w:tabs>
        <w:ind w:left="720" w:hanging="360"/>
        <w:jc w:val="both"/>
        <w:rPr>
          <w:color w:val="000000"/>
        </w:rPr>
      </w:pPr>
      <w:r w:rsidRPr="00F9099A">
        <w:rPr>
          <w:color w:val="000000"/>
        </w:rPr>
        <w:t>Prepared and cooked meals for guest and staff</w:t>
      </w:r>
    </w:p>
    <w:p w:rsidR="002C1B31" w:rsidRPr="00F9099A" w:rsidRDefault="002C1B31" w:rsidP="002C1B3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color w:val="000000"/>
        </w:rPr>
      </w:pPr>
      <w:r w:rsidRPr="00F9099A">
        <w:rPr>
          <w:b/>
          <w:color w:val="000000"/>
        </w:rPr>
        <w:t xml:space="preserve">Vegetable Prep – </w:t>
      </w:r>
      <w:r w:rsidRPr="00F9099A">
        <w:rPr>
          <w:color w:val="000000"/>
        </w:rPr>
        <w:t>Portland City Grill</w:t>
      </w:r>
    </w:p>
    <w:p w:rsidR="002C1B31" w:rsidRPr="00F9099A" w:rsidRDefault="002C1B31" w:rsidP="002C1B3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color w:val="000000"/>
        </w:rPr>
      </w:pPr>
      <w:r w:rsidRPr="00F9099A">
        <w:rPr>
          <w:color w:val="000000"/>
        </w:rPr>
        <w:t>July 2007- October 2007 Portland, OR</w:t>
      </w:r>
    </w:p>
    <w:p w:rsidR="002C1B31" w:rsidRPr="00F9099A" w:rsidRDefault="002C1B31" w:rsidP="002C1B31">
      <w:pPr>
        <w:pStyle w:val="ListParagraph"/>
        <w:numPr>
          <w:ilvl w:val="0"/>
          <w:numId w:val="41"/>
        </w:numPr>
        <w:jc w:val="both"/>
        <w:rPr>
          <w:rStyle w:val="apple-style-span"/>
          <w:color w:val="000000"/>
        </w:rPr>
      </w:pPr>
      <w:r w:rsidRPr="00F9099A">
        <w:rPr>
          <w:rStyle w:val="apple-style-span"/>
          <w:color w:val="000000"/>
        </w:rPr>
        <w:t>Prepped ingredients and supplies from main kitchen as required for daily operations.</w:t>
      </w:r>
    </w:p>
    <w:p w:rsidR="00F9099A" w:rsidRDefault="002C1B31" w:rsidP="00F9099A">
      <w:pPr>
        <w:pStyle w:val="ListParagraph"/>
        <w:numPr>
          <w:ilvl w:val="0"/>
          <w:numId w:val="41"/>
        </w:numPr>
        <w:jc w:val="both"/>
        <w:rPr>
          <w:rStyle w:val="apple-style-span"/>
          <w:color w:val="000000"/>
        </w:rPr>
      </w:pPr>
      <w:r w:rsidRPr="00F9099A">
        <w:rPr>
          <w:rStyle w:val="apple-style-span"/>
          <w:color w:val="000000"/>
        </w:rPr>
        <w:t>Cleaned food preparation equipment, work areas, and counters and tables.</w:t>
      </w:r>
    </w:p>
    <w:p w:rsidR="00F9099A" w:rsidRPr="00F9099A" w:rsidRDefault="00F9099A" w:rsidP="00F9099A">
      <w:pPr>
        <w:pStyle w:val="ListParagraph"/>
        <w:jc w:val="both"/>
        <w:rPr>
          <w:color w:val="000000"/>
        </w:rPr>
      </w:pPr>
    </w:p>
    <w:p w:rsidR="002C1B31" w:rsidRPr="00F9099A" w:rsidRDefault="002C1B31" w:rsidP="002C1B31">
      <w:pPr>
        <w:jc w:val="both"/>
        <w:rPr>
          <w:sz w:val="22"/>
          <w:szCs w:val="22"/>
        </w:rPr>
      </w:pPr>
      <w:r w:rsidRPr="00F9099A">
        <w:rPr>
          <w:color w:val="000000"/>
          <w:sz w:val="22"/>
          <w:szCs w:val="22"/>
        </w:rPr>
        <w:t>Reference available upon request</w:t>
      </w:r>
    </w:p>
    <w:p w:rsidR="00741225" w:rsidRPr="00FB43E5" w:rsidRDefault="00741225" w:rsidP="00551EBA">
      <w:pPr>
        <w:jc w:val="both"/>
      </w:pPr>
    </w:p>
    <w:sectPr w:rsidR="00741225" w:rsidRPr="00FB43E5" w:rsidSect="002610E8">
      <w:footerReference w:type="default" r:id="rId8"/>
      <w:pgSz w:w="12240" w:h="15840"/>
      <w:pgMar w:top="1440" w:right="1800" w:bottom="1872" w:left="1800" w:header="720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364" w:rsidRDefault="00834364">
      <w:r>
        <w:separator/>
      </w:r>
    </w:p>
  </w:endnote>
  <w:endnote w:type="continuationSeparator" w:id="0">
    <w:p w:rsidR="00834364" w:rsidRDefault="00834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CC6" w:rsidRPr="00FF235F" w:rsidRDefault="002C1B31">
    <w:pPr>
      <w:pStyle w:val="Footer"/>
      <w:rPr>
        <w:i/>
      </w:rPr>
    </w:pPr>
    <w:r>
      <w:rPr>
        <w:i/>
      </w:rPr>
      <w:t xml:space="preserve">Anthony </w:t>
    </w:r>
    <w:proofErr w:type="spellStart"/>
    <w:r>
      <w:rPr>
        <w:i/>
      </w:rPr>
      <w:t>Banegas</w:t>
    </w:r>
    <w:proofErr w:type="spellEnd"/>
    <w:r w:rsidR="00FF235F">
      <w:rPr>
        <w:i/>
      </w:rPr>
      <w:tab/>
    </w:r>
    <w:r w:rsidR="00122841">
      <w:rPr>
        <w:i/>
      </w:rPr>
      <w:t>p</w:t>
    </w:r>
    <w:r w:rsidR="00197CC6" w:rsidRPr="00FF235F">
      <w:rPr>
        <w:i/>
      </w:rPr>
      <w:t xml:space="preserve">age </w:t>
    </w:r>
    <w:r w:rsidR="00884653" w:rsidRPr="00FF235F">
      <w:rPr>
        <w:i/>
      </w:rPr>
      <w:fldChar w:fldCharType="begin"/>
    </w:r>
    <w:r w:rsidR="00197CC6" w:rsidRPr="00FF235F">
      <w:rPr>
        <w:i/>
      </w:rPr>
      <w:instrText xml:space="preserve"> PAGE </w:instrText>
    </w:r>
    <w:r w:rsidR="00884653" w:rsidRPr="00FF235F">
      <w:rPr>
        <w:i/>
      </w:rPr>
      <w:fldChar w:fldCharType="separate"/>
    </w:r>
    <w:r w:rsidR="006D0ED5">
      <w:rPr>
        <w:i/>
        <w:noProof/>
      </w:rPr>
      <w:t>1</w:t>
    </w:r>
    <w:r w:rsidR="00884653" w:rsidRPr="00FF235F">
      <w:rPr>
        <w:i/>
      </w:rPr>
      <w:fldChar w:fldCharType="end"/>
    </w:r>
    <w:r w:rsidR="00197CC6" w:rsidRPr="00FF235F">
      <w:rPr>
        <w:i/>
      </w:rPr>
      <w:t xml:space="preserve"> of</w:t>
    </w:r>
    <w:r w:rsidR="008F0C46">
      <w:rPr>
        <w:i/>
      </w:rPr>
      <w:t xml:space="preserve"> 2</w:t>
    </w:r>
    <w:r w:rsidR="002B3CC6">
      <w:tab/>
    </w:r>
    <w:r w:rsidR="005D3908">
      <w:rPr>
        <w:i/>
      </w:rPr>
      <w:t>Culinary Resume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364" w:rsidRDefault="00834364">
      <w:r>
        <w:separator/>
      </w:r>
    </w:p>
  </w:footnote>
  <w:footnote w:type="continuationSeparator" w:id="0">
    <w:p w:rsidR="00834364" w:rsidRDefault="00834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§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§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§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§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4">
    <w:nsid w:val="04A71AA5"/>
    <w:multiLevelType w:val="hybridMultilevel"/>
    <w:tmpl w:val="A078C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820303"/>
    <w:multiLevelType w:val="hybridMultilevel"/>
    <w:tmpl w:val="7C44A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594CCF"/>
    <w:multiLevelType w:val="multilevel"/>
    <w:tmpl w:val="E73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CE32EC"/>
    <w:multiLevelType w:val="hybridMultilevel"/>
    <w:tmpl w:val="7972A08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B5B4EB7"/>
    <w:multiLevelType w:val="hybridMultilevel"/>
    <w:tmpl w:val="0EB69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776325"/>
    <w:multiLevelType w:val="multilevel"/>
    <w:tmpl w:val="E73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274B1E"/>
    <w:multiLevelType w:val="hybridMultilevel"/>
    <w:tmpl w:val="EF8C6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4D7303"/>
    <w:multiLevelType w:val="multilevel"/>
    <w:tmpl w:val="D4C4DE8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2F46EB"/>
    <w:multiLevelType w:val="hybridMultilevel"/>
    <w:tmpl w:val="CADE34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32D4FC3"/>
    <w:multiLevelType w:val="hybridMultilevel"/>
    <w:tmpl w:val="0E12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35F48C8"/>
    <w:multiLevelType w:val="hybridMultilevel"/>
    <w:tmpl w:val="EEB2D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363898"/>
    <w:multiLevelType w:val="hybridMultilevel"/>
    <w:tmpl w:val="509281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1471BE"/>
    <w:multiLevelType w:val="hybridMultilevel"/>
    <w:tmpl w:val="88B04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F74503F"/>
    <w:multiLevelType w:val="hybridMultilevel"/>
    <w:tmpl w:val="82627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53B19"/>
    <w:multiLevelType w:val="hybridMultilevel"/>
    <w:tmpl w:val="072801E6"/>
    <w:lvl w:ilvl="0" w:tplc="0FCEB0DA">
      <w:start w:val="614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19">
    <w:nsid w:val="260B2B33"/>
    <w:multiLevelType w:val="multilevel"/>
    <w:tmpl w:val="8262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175C1C"/>
    <w:multiLevelType w:val="hybridMultilevel"/>
    <w:tmpl w:val="D332D6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E06F29"/>
    <w:multiLevelType w:val="hybridMultilevel"/>
    <w:tmpl w:val="7BF02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4A1B6E"/>
    <w:multiLevelType w:val="hybridMultilevel"/>
    <w:tmpl w:val="F14EDC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B5591C"/>
    <w:multiLevelType w:val="multilevel"/>
    <w:tmpl w:val="A582ECB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807200"/>
    <w:multiLevelType w:val="hybridMultilevel"/>
    <w:tmpl w:val="8FC2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CA33DF"/>
    <w:multiLevelType w:val="hybridMultilevel"/>
    <w:tmpl w:val="6666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B14B99"/>
    <w:multiLevelType w:val="hybridMultilevel"/>
    <w:tmpl w:val="F046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0553C"/>
    <w:multiLevelType w:val="multilevel"/>
    <w:tmpl w:val="F05694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A70489"/>
    <w:multiLevelType w:val="hybridMultilevel"/>
    <w:tmpl w:val="5EFE9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336073A"/>
    <w:multiLevelType w:val="hybridMultilevel"/>
    <w:tmpl w:val="A942B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F37A56"/>
    <w:multiLevelType w:val="hybridMultilevel"/>
    <w:tmpl w:val="F05694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146C96"/>
    <w:multiLevelType w:val="multilevel"/>
    <w:tmpl w:val="E73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F165EB"/>
    <w:multiLevelType w:val="hybridMultilevel"/>
    <w:tmpl w:val="4F4A4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66295F"/>
    <w:multiLevelType w:val="multilevel"/>
    <w:tmpl w:val="7C4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276206"/>
    <w:multiLevelType w:val="multilevel"/>
    <w:tmpl w:val="1340DA9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9C33784"/>
    <w:multiLevelType w:val="hybridMultilevel"/>
    <w:tmpl w:val="14149DC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>
    <w:nsid w:val="6B5F5C05"/>
    <w:multiLevelType w:val="hybridMultilevel"/>
    <w:tmpl w:val="E736B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D814086"/>
    <w:multiLevelType w:val="hybridMultilevel"/>
    <w:tmpl w:val="50928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955ACE"/>
    <w:multiLevelType w:val="hybridMultilevel"/>
    <w:tmpl w:val="C674E87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564391"/>
    <w:multiLevelType w:val="hybridMultilevel"/>
    <w:tmpl w:val="C7022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9E3B67"/>
    <w:multiLevelType w:val="multilevel"/>
    <w:tmpl w:val="EF8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15"/>
  </w:num>
  <w:num w:numId="4">
    <w:abstractNumId w:val="18"/>
  </w:num>
  <w:num w:numId="5">
    <w:abstractNumId w:val="36"/>
  </w:num>
  <w:num w:numId="6">
    <w:abstractNumId w:val="20"/>
  </w:num>
  <w:num w:numId="7">
    <w:abstractNumId w:val="7"/>
  </w:num>
  <w:num w:numId="8">
    <w:abstractNumId w:val="10"/>
  </w:num>
  <w:num w:numId="9">
    <w:abstractNumId w:val="17"/>
  </w:num>
  <w:num w:numId="10">
    <w:abstractNumId w:val="5"/>
  </w:num>
  <w:num w:numId="11">
    <w:abstractNumId w:val="33"/>
  </w:num>
  <w:num w:numId="12">
    <w:abstractNumId w:val="30"/>
  </w:num>
  <w:num w:numId="13">
    <w:abstractNumId w:val="19"/>
  </w:num>
  <w:num w:numId="14">
    <w:abstractNumId w:val="38"/>
  </w:num>
  <w:num w:numId="15">
    <w:abstractNumId w:val="40"/>
  </w:num>
  <w:num w:numId="16">
    <w:abstractNumId w:val="12"/>
  </w:num>
  <w:num w:numId="17">
    <w:abstractNumId w:val="27"/>
  </w:num>
  <w:num w:numId="18">
    <w:abstractNumId w:val="22"/>
  </w:num>
  <w:num w:numId="19">
    <w:abstractNumId w:val="31"/>
  </w:num>
  <w:num w:numId="20">
    <w:abstractNumId w:val="14"/>
  </w:num>
  <w:num w:numId="21">
    <w:abstractNumId w:val="6"/>
  </w:num>
  <w:num w:numId="22">
    <w:abstractNumId w:val="32"/>
  </w:num>
  <w:num w:numId="23">
    <w:abstractNumId w:val="9"/>
  </w:num>
  <w:num w:numId="24">
    <w:abstractNumId w:val="29"/>
  </w:num>
  <w:num w:numId="25">
    <w:abstractNumId w:val="21"/>
  </w:num>
  <w:num w:numId="26">
    <w:abstractNumId w:val="28"/>
  </w:num>
  <w:num w:numId="27">
    <w:abstractNumId w:val="8"/>
  </w:num>
  <w:num w:numId="28">
    <w:abstractNumId w:val="35"/>
  </w:num>
  <w:num w:numId="29">
    <w:abstractNumId w:val="0"/>
  </w:num>
  <w:num w:numId="30">
    <w:abstractNumId w:val="1"/>
  </w:num>
  <w:num w:numId="31">
    <w:abstractNumId w:val="2"/>
  </w:num>
  <w:num w:numId="32">
    <w:abstractNumId w:val="3"/>
  </w:num>
  <w:num w:numId="33">
    <w:abstractNumId w:val="13"/>
  </w:num>
  <w:num w:numId="34">
    <w:abstractNumId w:val="24"/>
  </w:num>
  <w:num w:numId="35">
    <w:abstractNumId w:val="16"/>
  </w:num>
  <w:num w:numId="36">
    <w:abstractNumId w:val="4"/>
  </w:num>
  <w:num w:numId="37">
    <w:abstractNumId w:val="26"/>
  </w:num>
  <w:num w:numId="38">
    <w:abstractNumId w:val="23"/>
  </w:num>
  <w:num w:numId="39">
    <w:abstractNumId w:val="11"/>
  </w:num>
  <w:num w:numId="40">
    <w:abstractNumId w:val="34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30E"/>
    <w:rsid w:val="00016659"/>
    <w:rsid w:val="00035613"/>
    <w:rsid w:val="000454A7"/>
    <w:rsid w:val="0007327F"/>
    <w:rsid w:val="000B07D7"/>
    <w:rsid w:val="000B48EB"/>
    <w:rsid w:val="000B5623"/>
    <w:rsid w:val="000B648F"/>
    <w:rsid w:val="000C5C64"/>
    <w:rsid w:val="00122841"/>
    <w:rsid w:val="00125D9C"/>
    <w:rsid w:val="00161DE2"/>
    <w:rsid w:val="00161FE1"/>
    <w:rsid w:val="00193ECB"/>
    <w:rsid w:val="00197CC6"/>
    <w:rsid w:val="001B230E"/>
    <w:rsid w:val="001F34CA"/>
    <w:rsid w:val="001F7D5C"/>
    <w:rsid w:val="0020133A"/>
    <w:rsid w:val="002610E8"/>
    <w:rsid w:val="002B3CC6"/>
    <w:rsid w:val="002C1B31"/>
    <w:rsid w:val="002C74CD"/>
    <w:rsid w:val="002D135C"/>
    <w:rsid w:val="002D69A6"/>
    <w:rsid w:val="002D735E"/>
    <w:rsid w:val="002E1A22"/>
    <w:rsid w:val="00301CDB"/>
    <w:rsid w:val="00343D0B"/>
    <w:rsid w:val="00356705"/>
    <w:rsid w:val="003613F7"/>
    <w:rsid w:val="003C551D"/>
    <w:rsid w:val="003F502A"/>
    <w:rsid w:val="00451CD1"/>
    <w:rsid w:val="004548FF"/>
    <w:rsid w:val="00473BA6"/>
    <w:rsid w:val="00483A99"/>
    <w:rsid w:val="00484649"/>
    <w:rsid w:val="00486C95"/>
    <w:rsid w:val="004B70D0"/>
    <w:rsid w:val="00521016"/>
    <w:rsid w:val="00551EBA"/>
    <w:rsid w:val="00577E90"/>
    <w:rsid w:val="00595A11"/>
    <w:rsid w:val="005B73BF"/>
    <w:rsid w:val="005C1698"/>
    <w:rsid w:val="005D3908"/>
    <w:rsid w:val="00627834"/>
    <w:rsid w:val="0068666B"/>
    <w:rsid w:val="006B7199"/>
    <w:rsid w:val="006C2421"/>
    <w:rsid w:val="006D0ED5"/>
    <w:rsid w:val="00716796"/>
    <w:rsid w:val="00731243"/>
    <w:rsid w:val="00741225"/>
    <w:rsid w:val="00774584"/>
    <w:rsid w:val="007C4056"/>
    <w:rsid w:val="007C682F"/>
    <w:rsid w:val="007F5691"/>
    <w:rsid w:val="00801DDE"/>
    <w:rsid w:val="00816146"/>
    <w:rsid w:val="00834364"/>
    <w:rsid w:val="008375DB"/>
    <w:rsid w:val="0086284A"/>
    <w:rsid w:val="00864CBE"/>
    <w:rsid w:val="00884653"/>
    <w:rsid w:val="008A0BC7"/>
    <w:rsid w:val="008F0C46"/>
    <w:rsid w:val="009359FE"/>
    <w:rsid w:val="00972E14"/>
    <w:rsid w:val="009D5969"/>
    <w:rsid w:val="00A019B7"/>
    <w:rsid w:val="00A121FD"/>
    <w:rsid w:val="00A129ED"/>
    <w:rsid w:val="00A149A4"/>
    <w:rsid w:val="00A20B28"/>
    <w:rsid w:val="00A65DB9"/>
    <w:rsid w:val="00A950B5"/>
    <w:rsid w:val="00AD4ACE"/>
    <w:rsid w:val="00AD7CBD"/>
    <w:rsid w:val="00B1361F"/>
    <w:rsid w:val="00B14AA6"/>
    <w:rsid w:val="00B175F9"/>
    <w:rsid w:val="00B315F2"/>
    <w:rsid w:val="00B47621"/>
    <w:rsid w:val="00B7516D"/>
    <w:rsid w:val="00B8182B"/>
    <w:rsid w:val="00BB08C9"/>
    <w:rsid w:val="00BB0DC9"/>
    <w:rsid w:val="00BF1969"/>
    <w:rsid w:val="00BF3A4B"/>
    <w:rsid w:val="00BF5713"/>
    <w:rsid w:val="00C074B9"/>
    <w:rsid w:val="00C2289F"/>
    <w:rsid w:val="00C45BB5"/>
    <w:rsid w:val="00CB6F43"/>
    <w:rsid w:val="00CC0CBE"/>
    <w:rsid w:val="00CD0D86"/>
    <w:rsid w:val="00D000E4"/>
    <w:rsid w:val="00DB7748"/>
    <w:rsid w:val="00DE4560"/>
    <w:rsid w:val="00E670A7"/>
    <w:rsid w:val="00F058E5"/>
    <w:rsid w:val="00F9099A"/>
    <w:rsid w:val="00FA2FEC"/>
    <w:rsid w:val="00FB43E5"/>
    <w:rsid w:val="00FD4E8A"/>
    <w:rsid w:val="00FD6BDC"/>
    <w:rsid w:val="00FD7867"/>
    <w:rsid w:val="00FF0595"/>
    <w:rsid w:val="00FF2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0A7"/>
    <w:rPr>
      <w:sz w:val="24"/>
      <w:szCs w:val="24"/>
    </w:rPr>
  </w:style>
  <w:style w:type="paragraph" w:styleId="Heading1">
    <w:name w:val="heading 1"/>
    <w:basedOn w:val="Normal"/>
    <w:next w:val="Normal"/>
    <w:qFormat/>
    <w:rsid w:val="00E670A7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E670A7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E670A7"/>
    <w:pPr>
      <w:ind w:left="540" w:hanging="540"/>
    </w:pPr>
    <w:rPr>
      <w:sz w:val="22"/>
    </w:rPr>
  </w:style>
  <w:style w:type="paragraph" w:styleId="BodyTextIndent3">
    <w:name w:val="Body Text Indent 3"/>
    <w:basedOn w:val="Normal"/>
    <w:rsid w:val="00E670A7"/>
    <w:pPr>
      <w:ind w:left="540" w:hanging="180"/>
    </w:pPr>
    <w:rPr>
      <w:sz w:val="22"/>
    </w:rPr>
  </w:style>
  <w:style w:type="paragraph" w:styleId="BodyText">
    <w:name w:val="Body Text"/>
    <w:basedOn w:val="Normal"/>
    <w:rsid w:val="00E670A7"/>
    <w:rPr>
      <w:sz w:val="22"/>
    </w:rPr>
  </w:style>
  <w:style w:type="paragraph" w:styleId="Header">
    <w:name w:val="header"/>
    <w:basedOn w:val="Normal"/>
    <w:rsid w:val="002B3C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3CC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F0C46"/>
    <w:rPr>
      <w:color w:val="0000FF" w:themeColor="hyperlink"/>
      <w:u w:val="single"/>
    </w:rPr>
  </w:style>
  <w:style w:type="paragraph" w:customStyle="1" w:styleId="level1">
    <w:name w:val="_level1"/>
    <w:basedOn w:val="Normal"/>
    <w:rsid w:val="008A0BC7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Cs w:val="20"/>
    </w:rPr>
  </w:style>
  <w:style w:type="paragraph" w:customStyle="1" w:styleId="jobtitle1">
    <w:name w:val="jobtitle1"/>
    <w:basedOn w:val="Normal"/>
    <w:rsid w:val="008A0BC7"/>
    <w:pPr>
      <w:widowControl w:val="0"/>
      <w:spacing w:after="100"/>
    </w:pPr>
    <w:rPr>
      <w:szCs w:val="20"/>
    </w:rPr>
  </w:style>
  <w:style w:type="character" w:customStyle="1" w:styleId="apple-style-span">
    <w:name w:val="apple-style-span"/>
    <w:basedOn w:val="DefaultParagraphFont"/>
    <w:rsid w:val="000B48EB"/>
  </w:style>
  <w:style w:type="paragraph" w:styleId="ListParagraph">
    <w:name w:val="List Paragraph"/>
    <w:basedOn w:val="Normal"/>
    <w:uiPriority w:val="34"/>
    <w:qFormat/>
    <w:rsid w:val="005B73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thony.Baneg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ZACHARY HITE</vt:lpstr>
    </vt:vector>
  </TitlesOfParts>
  <Company/>
  <LinksUpToDate>false</LinksUpToDate>
  <CharactersWithSpaces>1829</CharactersWithSpaces>
  <SharedDoc>false</SharedDoc>
  <HLinks>
    <vt:vector size="6" baseType="variant">
      <vt:variant>
        <vt:i4>6160441</vt:i4>
      </vt:variant>
      <vt:variant>
        <vt:i4>0</vt:i4>
      </vt:variant>
      <vt:variant>
        <vt:i4>0</vt:i4>
      </vt:variant>
      <vt:variant>
        <vt:i4>5</vt:i4>
      </vt:variant>
      <vt:variant>
        <vt:lpwstr>mailto:Lehmann.22@gmail.com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ZACHARY HITE</dc:title>
  <dc:subject/>
  <dc:creator>Hites</dc:creator>
  <cp:keywords/>
  <dc:description/>
  <cp:lastModifiedBy> </cp:lastModifiedBy>
  <cp:revision>6</cp:revision>
  <cp:lastPrinted>2008-04-10T04:46:00Z</cp:lastPrinted>
  <dcterms:created xsi:type="dcterms:W3CDTF">2011-02-08T09:14:00Z</dcterms:created>
  <dcterms:modified xsi:type="dcterms:W3CDTF">2011-05-18T01:24:00Z</dcterms:modified>
</cp:coreProperties>
</file>