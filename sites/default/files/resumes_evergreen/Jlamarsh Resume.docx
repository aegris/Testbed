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CC3" w:rsidRPr="00674CC3" w:rsidRDefault="00674CC3" w:rsidP="00674CC3">
      <w:pPr>
        <w:spacing w:before="0" w:after="0"/>
        <w:ind w:left="0" w:right="0" w:firstLine="0"/>
        <w:rPr>
          <w:rFonts w:ascii="Trebuchet MS" w:hAnsi="Trebuchet MS"/>
          <w:color w:val="auto"/>
          <w:sz w:val="28"/>
          <w:szCs w:val="28"/>
        </w:rPr>
      </w:pPr>
      <w:r w:rsidRPr="00674CC3">
        <w:rPr>
          <w:rFonts w:ascii="Trebuchet MS" w:eastAsia="Trebuchet MS" w:hAnsi="Trebuchet MS"/>
          <w:color w:val="auto"/>
          <w:sz w:val="28"/>
          <w:szCs w:val="28"/>
        </w:rPr>
        <w:t>Joseph L. La Marsh</w:t>
      </w:r>
    </w:p>
    <w:p w:rsidR="00674CC3" w:rsidRPr="00674CC3" w:rsidRDefault="00674CC3" w:rsidP="00674CC3">
      <w:pPr>
        <w:spacing w:before="0" w:after="0"/>
        <w:ind w:left="0" w:right="0" w:firstLine="0"/>
        <w:rPr>
          <w:rFonts w:ascii="Trebuchet MS" w:eastAsia="Trebuchet MS" w:hAnsi="Trebuchet MS"/>
          <w:color w:val="auto"/>
          <w:sz w:val="20"/>
          <w:szCs w:val="20"/>
        </w:rPr>
      </w:pPr>
      <w:r w:rsidRPr="00674CC3">
        <w:rPr>
          <w:rFonts w:ascii="Trebuchet MS" w:eastAsia="Trebuchet MS" w:hAnsi="Trebuchet MS"/>
          <w:color w:val="auto"/>
          <w:sz w:val="20"/>
          <w:szCs w:val="20"/>
        </w:rPr>
        <w:t xml:space="preserve">14453 S. </w:t>
      </w:r>
      <w:proofErr w:type="spellStart"/>
      <w:r w:rsidRPr="00674CC3">
        <w:rPr>
          <w:rFonts w:ascii="Trebuchet MS" w:eastAsia="Trebuchet MS" w:hAnsi="Trebuchet MS"/>
          <w:color w:val="auto"/>
          <w:sz w:val="20"/>
          <w:szCs w:val="20"/>
        </w:rPr>
        <w:t>Macksburg</w:t>
      </w:r>
      <w:proofErr w:type="spellEnd"/>
      <w:r w:rsidRPr="00674CC3">
        <w:rPr>
          <w:rFonts w:ascii="Trebuchet MS" w:eastAsia="Trebuchet MS" w:hAnsi="Trebuchet MS"/>
          <w:color w:val="auto"/>
          <w:sz w:val="20"/>
          <w:szCs w:val="20"/>
        </w:rPr>
        <w:t xml:space="preserve"> Rd.</w:t>
      </w:r>
    </w:p>
    <w:p w:rsidR="00674CC3" w:rsidRPr="00674CC3" w:rsidRDefault="00674CC3" w:rsidP="00674CC3">
      <w:pPr>
        <w:spacing w:before="0" w:after="0"/>
        <w:ind w:left="0" w:right="0" w:firstLine="0"/>
        <w:rPr>
          <w:rFonts w:ascii="Trebuchet MS" w:eastAsia="Trebuchet MS" w:hAnsi="Trebuchet MS"/>
          <w:color w:val="auto"/>
          <w:sz w:val="20"/>
          <w:szCs w:val="20"/>
        </w:rPr>
      </w:pPr>
      <w:r w:rsidRPr="00674CC3">
        <w:rPr>
          <w:rFonts w:ascii="Trebuchet MS" w:eastAsia="Trebuchet MS" w:hAnsi="Trebuchet MS"/>
          <w:color w:val="auto"/>
          <w:sz w:val="20"/>
          <w:szCs w:val="20"/>
        </w:rPr>
        <w:t>Molalla, OR 97038</w:t>
      </w:r>
    </w:p>
    <w:p w:rsidR="00674CC3" w:rsidRPr="00674CC3" w:rsidRDefault="00674CC3" w:rsidP="00674CC3">
      <w:pPr>
        <w:pBdr>
          <w:bottom w:val="single" w:sz="12" w:space="0" w:color="808080"/>
        </w:pBdr>
        <w:spacing w:before="0" w:after="0"/>
        <w:ind w:left="0" w:right="0" w:firstLine="0"/>
        <w:rPr>
          <w:rFonts w:ascii="Trebuchet MS" w:eastAsia="Trebuchet MS" w:hAnsi="Trebuchet MS"/>
          <w:color w:val="auto"/>
          <w:sz w:val="20"/>
          <w:szCs w:val="20"/>
        </w:rPr>
      </w:pPr>
      <w:r w:rsidRPr="00674CC3">
        <w:rPr>
          <w:rFonts w:ascii="Trebuchet MS" w:eastAsia="Trebuchet MS" w:hAnsi="Trebuchet MS"/>
          <w:color w:val="auto"/>
          <w:sz w:val="20"/>
          <w:szCs w:val="20"/>
        </w:rPr>
        <w:t xml:space="preserve">503.305.3769 · </w:t>
      </w:r>
      <w:r>
        <w:rPr>
          <w:rFonts w:ascii="Trebuchet MS" w:eastAsia="Trebuchet MS" w:hAnsi="Trebuchet MS"/>
          <w:color w:val="auto"/>
          <w:sz w:val="20"/>
          <w:szCs w:val="20"/>
        </w:rPr>
        <w:t>joe@computerjoe.biz</w:t>
      </w:r>
    </w:p>
    <w:p w:rsidR="00674CC3" w:rsidRPr="00674CC3" w:rsidRDefault="00674CC3" w:rsidP="00674CC3">
      <w:pPr>
        <w:rPr>
          <w:rFonts w:ascii="Trebuchet MS" w:hAnsi="Trebuchet MS"/>
          <w:color w:val="auto"/>
          <w:sz w:val="20"/>
          <w:szCs w:val="20"/>
        </w:rPr>
      </w:pPr>
      <w:r w:rsidRPr="00674CC3">
        <w:rPr>
          <w:rFonts w:ascii="Trebuchet MS" w:hAnsi="Trebuchet MS"/>
          <w:color w:val="auto"/>
          <w:sz w:val="20"/>
          <w:szCs w:val="20"/>
        </w:rPr>
        <w:t> </w:t>
      </w:r>
    </w:p>
    <w:p w:rsidR="00674CC3" w:rsidRPr="00674CC3" w:rsidRDefault="00674CC3" w:rsidP="00674CC3">
      <w:pPr>
        <w:spacing w:before="0" w:after="0"/>
        <w:ind w:left="0" w:right="0" w:firstLine="0"/>
        <w:rPr>
          <w:rFonts w:ascii="Trebuchet MS" w:hAnsi="Trebuchet MS"/>
          <w:color w:val="auto"/>
          <w:sz w:val="20"/>
          <w:szCs w:val="20"/>
        </w:rPr>
      </w:pPr>
    </w:p>
    <w:p w:rsidR="00674CC3" w:rsidRDefault="00674CC3" w:rsidP="00674CC3">
      <w:pPr>
        <w:spacing w:before="0" w:after="0"/>
        <w:ind w:left="0" w:right="0" w:firstLine="0"/>
        <w:rPr>
          <w:rFonts w:ascii="Trebuchet MS" w:eastAsia="Trebuchet MS" w:hAnsi="Trebuchet MS"/>
          <w:b/>
          <w:bCs/>
          <w:color w:val="auto"/>
        </w:rPr>
      </w:pPr>
      <w:r w:rsidRPr="00674CC3">
        <w:rPr>
          <w:rFonts w:ascii="Trebuchet MS" w:eastAsia="Trebuchet MS" w:hAnsi="Trebuchet MS"/>
          <w:b/>
          <w:bCs/>
          <w:color w:val="auto"/>
        </w:rPr>
        <w:t>Systems &amp; Network Administration</w:t>
      </w:r>
    </w:p>
    <w:p w:rsidR="00674CC3" w:rsidRDefault="00674CC3" w:rsidP="00674CC3">
      <w:pPr>
        <w:spacing w:before="0" w:after="0"/>
        <w:ind w:left="0" w:right="0" w:firstLine="0"/>
        <w:rPr>
          <w:rFonts w:ascii="Trebuchet MS" w:eastAsia="Trebuchet MS" w:hAnsi="Trebuchet MS"/>
          <w:b/>
          <w:bCs/>
          <w:color w:val="auto"/>
        </w:rPr>
      </w:pPr>
    </w:p>
    <w:p w:rsidR="00674CC3" w:rsidRDefault="00674CC3" w:rsidP="00674CC3">
      <w:pPr>
        <w:spacing w:before="0" w:after="0"/>
        <w:ind w:left="0" w:right="0" w:firstLine="0"/>
        <w:rPr>
          <w:rFonts w:ascii="Trebuchet MS" w:eastAsia="Trebuchet MS" w:hAnsi="Trebuchet MS"/>
          <w:b/>
          <w:bCs/>
          <w:color w:val="auto"/>
        </w:rPr>
      </w:pPr>
    </w:p>
    <w:p w:rsidR="00674CC3" w:rsidRPr="00674CC3" w:rsidRDefault="00674CC3" w:rsidP="00674CC3">
      <w:pPr>
        <w:spacing w:before="0" w:after="280"/>
        <w:ind w:left="0" w:right="0" w:firstLine="0"/>
        <w:rPr>
          <w:rFonts w:ascii="Trebuchet MS" w:eastAsia="Trebuchet MS" w:hAnsi="Trebuchet MS"/>
          <w:b/>
          <w:bCs/>
          <w:color w:val="auto"/>
          <w:sz w:val="20"/>
          <w:szCs w:val="20"/>
        </w:rPr>
      </w:pPr>
      <w:r>
        <w:rPr>
          <w:rFonts w:ascii="Trebuchet MS" w:eastAsia="Trebuchet MS" w:hAnsi="Trebuchet MS"/>
          <w:b/>
          <w:bCs/>
          <w:color w:val="auto"/>
          <w:sz w:val="20"/>
          <w:szCs w:val="20"/>
        </w:rPr>
        <w:t>EDUCATION / CERTIFICATIONS</w:t>
      </w:r>
    </w:p>
    <w:p w:rsidR="00674CC3" w:rsidRDefault="00674CC3" w:rsidP="00674CC3">
      <w:pPr>
        <w:numPr>
          <w:ilvl w:val="0"/>
          <w:numId w:val="11"/>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Applied Associates in Information Technology</w:t>
      </w:r>
      <w:r w:rsidR="00B3113A">
        <w:rPr>
          <w:rFonts w:ascii="Trebuchet MS" w:eastAsia="Trebuchet MS" w:hAnsi="Trebuchet MS"/>
          <w:color w:val="auto"/>
          <w:sz w:val="20"/>
          <w:szCs w:val="20"/>
        </w:rPr>
        <w:t>:</w:t>
      </w:r>
      <w:r>
        <w:rPr>
          <w:rFonts w:ascii="Trebuchet MS" w:eastAsia="Trebuchet MS" w:hAnsi="Trebuchet MS"/>
          <w:color w:val="auto"/>
          <w:sz w:val="20"/>
          <w:szCs w:val="20"/>
        </w:rPr>
        <w:t xml:space="preserve"> University of Phoenix</w:t>
      </w:r>
      <w:r w:rsidR="00B3113A">
        <w:rPr>
          <w:rFonts w:ascii="Trebuchet MS" w:eastAsia="Trebuchet MS" w:hAnsi="Trebuchet MS"/>
          <w:color w:val="auto"/>
          <w:sz w:val="20"/>
          <w:szCs w:val="20"/>
        </w:rPr>
        <w:t xml:space="preserve"> – </w:t>
      </w:r>
      <w:r w:rsidR="00B3113A" w:rsidRPr="00B3113A">
        <w:rPr>
          <w:rFonts w:ascii="Trebuchet MS" w:eastAsia="Trebuchet MS" w:hAnsi="Trebuchet MS"/>
          <w:b/>
          <w:color w:val="auto"/>
          <w:sz w:val="20"/>
          <w:szCs w:val="20"/>
        </w:rPr>
        <w:t>March</w:t>
      </w:r>
      <w:r w:rsidR="00B3113A">
        <w:rPr>
          <w:rFonts w:ascii="Trebuchet MS" w:eastAsia="Trebuchet MS" w:hAnsi="Trebuchet MS"/>
          <w:b/>
          <w:color w:val="auto"/>
          <w:sz w:val="20"/>
          <w:szCs w:val="20"/>
        </w:rPr>
        <w:t>,</w:t>
      </w:r>
      <w:r w:rsidR="00B3113A" w:rsidRPr="00B3113A">
        <w:rPr>
          <w:rFonts w:ascii="Trebuchet MS" w:eastAsia="Trebuchet MS" w:hAnsi="Trebuchet MS"/>
          <w:b/>
          <w:color w:val="auto"/>
          <w:sz w:val="20"/>
          <w:szCs w:val="20"/>
        </w:rPr>
        <w:t xml:space="preserve"> </w:t>
      </w:r>
      <w:r w:rsidRPr="00B3113A">
        <w:rPr>
          <w:rFonts w:ascii="Trebuchet MS" w:eastAsia="Trebuchet MS" w:hAnsi="Trebuchet MS"/>
          <w:b/>
          <w:color w:val="auto"/>
          <w:sz w:val="20"/>
          <w:szCs w:val="20"/>
        </w:rPr>
        <w:t>2011</w:t>
      </w:r>
    </w:p>
    <w:p w:rsidR="00674CC3" w:rsidRDefault="00674CC3" w:rsidP="00674CC3">
      <w:pPr>
        <w:numPr>
          <w:ilvl w:val="0"/>
          <w:numId w:val="11"/>
        </w:numPr>
        <w:tabs>
          <w:tab w:val="num" w:pos="600"/>
        </w:tabs>
        <w:spacing w:before="0" w:after="0"/>
        <w:ind w:left="600" w:right="0" w:hanging="360"/>
        <w:rPr>
          <w:rFonts w:ascii="Trebuchet MS" w:eastAsia="Trebuchet MS" w:hAnsi="Trebuchet MS"/>
          <w:color w:val="auto"/>
          <w:sz w:val="20"/>
          <w:szCs w:val="20"/>
        </w:rPr>
      </w:pPr>
      <w:proofErr w:type="spellStart"/>
      <w:r w:rsidRPr="00674CC3">
        <w:rPr>
          <w:rFonts w:ascii="Trebuchet MS" w:eastAsia="Trebuchet MS" w:hAnsi="Trebuchet MS"/>
          <w:color w:val="auto"/>
          <w:sz w:val="20"/>
          <w:szCs w:val="20"/>
        </w:rPr>
        <w:t>CompTIA</w:t>
      </w:r>
      <w:proofErr w:type="spellEnd"/>
      <w:r w:rsidRPr="00674CC3">
        <w:rPr>
          <w:rFonts w:ascii="Trebuchet MS" w:eastAsia="Trebuchet MS" w:hAnsi="Trebuchet MS"/>
          <w:color w:val="auto"/>
          <w:sz w:val="20"/>
          <w:szCs w:val="20"/>
        </w:rPr>
        <w:t xml:space="preserve"> A+</w:t>
      </w:r>
      <w:r w:rsidR="00B3113A">
        <w:rPr>
          <w:rFonts w:ascii="Trebuchet MS" w:eastAsia="Trebuchet MS" w:hAnsi="Trebuchet MS"/>
          <w:color w:val="auto"/>
          <w:sz w:val="20"/>
          <w:szCs w:val="20"/>
        </w:rPr>
        <w:t xml:space="preserve"> - </w:t>
      </w:r>
      <w:r w:rsidR="00B3113A" w:rsidRPr="00B3113A">
        <w:rPr>
          <w:rFonts w:ascii="Trebuchet MS" w:eastAsia="Trebuchet MS" w:hAnsi="Trebuchet MS"/>
          <w:b/>
          <w:color w:val="auto"/>
          <w:sz w:val="20"/>
          <w:szCs w:val="20"/>
        </w:rPr>
        <w:t>April, 2000</w:t>
      </w:r>
    </w:p>
    <w:p w:rsidR="00674CC3" w:rsidRPr="00674CC3" w:rsidRDefault="00674CC3" w:rsidP="00674CC3">
      <w:pPr>
        <w:tabs>
          <w:tab w:val="num" w:pos="600"/>
        </w:tabs>
        <w:spacing w:before="0" w:after="0"/>
        <w:ind w:left="600" w:right="0" w:firstLine="0"/>
        <w:rPr>
          <w:rFonts w:ascii="Trebuchet MS" w:eastAsia="Trebuchet MS" w:hAnsi="Trebuchet MS"/>
          <w:color w:val="auto"/>
          <w:sz w:val="20"/>
          <w:szCs w:val="20"/>
        </w:rPr>
      </w:pPr>
    </w:p>
    <w:p w:rsidR="00674CC3" w:rsidRPr="00674CC3" w:rsidRDefault="00674CC3" w:rsidP="00674CC3">
      <w:pPr>
        <w:spacing w:before="0" w:after="280"/>
        <w:ind w:left="0" w:right="0" w:firstLine="0"/>
        <w:rPr>
          <w:rFonts w:ascii="Trebuchet MS" w:eastAsia="Trebuchet MS" w:hAnsi="Trebuchet MS"/>
          <w:b/>
          <w:bCs/>
          <w:color w:val="auto"/>
          <w:sz w:val="20"/>
          <w:szCs w:val="20"/>
        </w:rPr>
      </w:pPr>
      <w:r w:rsidRPr="00674CC3">
        <w:rPr>
          <w:rFonts w:ascii="Trebuchet MS" w:eastAsia="Trebuchet MS" w:hAnsi="Trebuchet MS"/>
          <w:b/>
          <w:bCs/>
          <w:color w:val="auto"/>
          <w:sz w:val="20"/>
          <w:szCs w:val="20"/>
        </w:rPr>
        <w:t>QUALIFICATIONS</w:t>
      </w:r>
      <w:r w:rsidRPr="00674CC3">
        <w:rPr>
          <w:rFonts w:ascii="Trebuchet MS" w:hAnsi="Trebuchet MS"/>
          <w:color w:val="auto"/>
          <w:sz w:val="20"/>
          <w:szCs w:val="20"/>
        </w:rPr>
        <w:t> </w:t>
      </w:r>
    </w:p>
    <w:p w:rsidR="00674CC3" w:rsidRPr="00674CC3" w:rsidRDefault="00674CC3" w:rsidP="00674CC3">
      <w:pPr>
        <w:numPr>
          <w:ilvl w:val="0"/>
          <w:numId w:val="1"/>
        </w:numPr>
        <w:tabs>
          <w:tab w:val="num" w:pos="600"/>
        </w:tabs>
        <w:spacing w:before="0" w:after="0"/>
        <w:ind w:left="600" w:right="0" w:hanging="360"/>
        <w:rPr>
          <w:rFonts w:ascii="Trebuchet MS" w:eastAsia="Trebuchet MS" w:hAnsi="Trebuchet MS"/>
          <w:color w:val="auto"/>
          <w:sz w:val="20"/>
          <w:szCs w:val="20"/>
        </w:rPr>
      </w:pPr>
      <w:r w:rsidRPr="00674CC3">
        <w:rPr>
          <w:rFonts w:ascii="Trebuchet MS" w:eastAsia="Trebuchet MS" w:hAnsi="Trebuchet MS"/>
          <w:color w:val="auto"/>
          <w:sz w:val="20"/>
          <w:szCs w:val="20"/>
        </w:rPr>
        <w:t>Over 10 years in the field of Microsoft Windows products and application support in varying positions of increased responsibility and oversight.</w:t>
      </w:r>
    </w:p>
    <w:p w:rsidR="00674CC3" w:rsidRPr="00674CC3" w:rsidRDefault="00674CC3" w:rsidP="00674CC3">
      <w:pPr>
        <w:numPr>
          <w:ilvl w:val="0"/>
          <w:numId w:val="1"/>
        </w:numPr>
        <w:tabs>
          <w:tab w:val="num" w:pos="600"/>
        </w:tabs>
        <w:spacing w:before="0" w:after="0"/>
        <w:ind w:left="600" w:right="0" w:hanging="360"/>
        <w:rPr>
          <w:rFonts w:ascii="Trebuchet MS" w:eastAsia="Trebuchet MS" w:hAnsi="Trebuchet MS"/>
          <w:color w:val="auto"/>
          <w:sz w:val="20"/>
          <w:szCs w:val="20"/>
        </w:rPr>
      </w:pPr>
      <w:r w:rsidRPr="00674CC3">
        <w:rPr>
          <w:rFonts w:ascii="Trebuchet MS" w:eastAsia="Trebuchet MS" w:hAnsi="Trebuchet MS"/>
          <w:color w:val="auto"/>
          <w:sz w:val="20"/>
          <w:szCs w:val="20"/>
        </w:rPr>
        <w:t>Hands on experience with hardware and software repairs in a variety of servers, desktops, and laptops.</w:t>
      </w:r>
    </w:p>
    <w:p w:rsidR="00674CC3" w:rsidRPr="00674CC3" w:rsidRDefault="00674CC3" w:rsidP="00674CC3">
      <w:pPr>
        <w:numPr>
          <w:ilvl w:val="0"/>
          <w:numId w:val="1"/>
        </w:numPr>
        <w:tabs>
          <w:tab w:val="num" w:pos="600"/>
        </w:tabs>
        <w:spacing w:before="0" w:after="0"/>
        <w:ind w:left="600" w:right="0" w:hanging="360"/>
        <w:rPr>
          <w:rFonts w:ascii="Trebuchet MS" w:eastAsia="Trebuchet MS" w:hAnsi="Trebuchet MS"/>
          <w:color w:val="auto"/>
          <w:sz w:val="20"/>
          <w:szCs w:val="20"/>
        </w:rPr>
      </w:pPr>
      <w:r w:rsidRPr="00674CC3">
        <w:rPr>
          <w:rFonts w:ascii="Trebuchet MS" w:eastAsia="Trebuchet MS" w:hAnsi="Trebuchet MS"/>
          <w:color w:val="auto"/>
          <w:sz w:val="20"/>
          <w:szCs w:val="20"/>
        </w:rPr>
        <w:t>Extensive experience in technical / phone support, great oral and written communication skills.</w:t>
      </w:r>
    </w:p>
    <w:p w:rsidR="00674CC3" w:rsidRPr="00674CC3" w:rsidRDefault="00674CC3" w:rsidP="00674CC3">
      <w:pPr>
        <w:numPr>
          <w:ilvl w:val="0"/>
          <w:numId w:val="1"/>
        </w:numPr>
        <w:tabs>
          <w:tab w:val="num" w:pos="600"/>
        </w:tabs>
        <w:spacing w:before="0" w:after="0"/>
        <w:ind w:left="600" w:right="0" w:hanging="360"/>
        <w:rPr>
          <w:rFonts w:ascii="Trebuchet MS" w:eastAsia="Trebuchet MS" w:hAnsi="Trebuchet MS"/>
          <w:color w:val="auto"/>
          <w:sz w:val="20"/>
          <w:szCs w:val="20"/>
        </w:rPr>
      </w:pPr>
      <w:r w:rsidRPr="00674CC3">
        <w:rPr>
          <w:rFonts w:ascii="Trebuchet MS" w:eastAsia="Trebuchet MS" w:hAnsi="Trebuchet MS"/>
          <w:color w:val="auto"/>
          <w:sz w:val="20"/>
          <w:szCs w:val="20"/>
        </w:rPr>
        <w:t xml:space="preserve">Experience with accounting software, monthly reporting and account management for vendors and clients.  </w:t>
      </w:r>
    </w:p>
    <w:p w:rsidR="00674CC3" w:rsidRPr="00674CC3" w:rsidRDefault="00674CC3" w:rsidP="00674CC3">
      <w:pPr>
        <w:spacing w:before="0" w:after="0"/>
        <w:ind w:left="0" w:right="0" w:firstLine="0"/>
        <w:rPr>
          <w:rFonts w:ascii="Trebuchet MS" w:eastAsia="Trebuchet MS" w:hAnsi="Trebuchet MS"/>
          <w:color w:val="auto"/>
          <w:sz w:val="20"/>
          <w:szCs w:val="20"/>
        </w:rPr>
      </w:pPr>
    </w:p>
    <w:p w:rsidR="00674CC3" w:rsidRPr="00674CC3" w:rsidRDefault="00674CC3" w:rsidP="00674CC3">
      <w:pPr>
        <w:spacing w:before="0" w:after="280"/>
        <w:ind w:left="0" w:right="0" w:firstLine="0"/>
        <w:rPr>
          <w:rFonts w:ascii="Trebuchet MS" w:eastAsia="Trebuchet MS" w:hAnsi="Trebuchet MS"/>
          <w:b/>
          <w:bCs/>
          <w:color w:val="auto"/>
          <w:sz w:val="20"/>
          <w:szCs w:val="20"/>
        </w:rPr>
      </w:pPr>
      <w:r w:rsidRPr="00674CC3">
        <w:rPr>
          <w:rFonts w:ascii="Trebuchet MS" w:eastAsia="Trebuchet MS" w:hAnsi="Trebuchet MS"/>
          <w:b/>
          <w:bCs/>
          <w:color w:val="auto"/>
          <w:sz w:val="20"/>
          <w:szCs w:val="20"/>
        </w:rPr>
        <w:t>TECHNICAL SKILLS</w:t>
      </w:r>
      <w:r w:rsidRPr="00674CC3">
        <w:rPr>
          <w:rFonts w:ascii="Trebuchet MS" w:hAnsi="Trebuchet MS"/>
          <w:color w:val="auto"/>
          <w:sz w:val="20"/>
          <w:szCs w:val="20"/>
        </w:rPr>
        <w:t> </w:t>
      </w:r>
    </w:p>
    <w:p w:rsidR="00674CC3" w:rsidRPr="00674CC3" w:rsidRDefault="00674CC3" w:rsidP="00674CC3">
      <w:pPr>
        <w:numPr>
          <w:ilvl w:val="0"/>
          <w:numId w:val="2"/>
        </w:numPr>
        <w:tabs>
          <w:tab w:val="num" w:pos="600"/>
        </w:tabs>
        <w:spacing w:before="0" w:after="0"/>
        <w:ind w:left="600" w:right="0" w:hanging="360"/>
        <w:rPr>
          <w:rFonts w:ascii="Trebuchet MS" w:eastAsia="Trebuchet MS" w:hAnsi="Trebuchet MS"/>
          <w:color w:val="auto"/>
          <w:sz w:val="20"/>
          <w:szCs w:val="20"/>
        </w:rPr>
      </w:pPr>
      <w:r w:rsidRPr="00674CC3">
        <w:rPr>
          <w:rFonts w:ascii="Trebuchet MS" w:eastAsia="Trebuchet MS" w:hAnsi="Trebuchet MS"/>
          <w:color w:val="auto"/>
          <w:sz w:val="20"/>
          <w:szCs w:val="20"/>
        </w:rPr>
        <w:t>Systems: Windows 7/XP/2000/NT desktops, Windows 2008/2003</w:t>
      </w:r>
      <w:r w:rsidR="00B3113A">
        <w:rPr>
          <w:rFonts w:ascii="Trebuchet MS" w:eastAsia="Trebuchet MS" w:hAnsi="Trebuchet MS"/>
          <w:color w:val="auto"/>
          <w:sz w:val="20"/>
          <w:szCs w:val="20"/>
        </w:rPr>
        <w:t>/2000/NT</w:t>
      </w:r>
      <w:r w:rsidRPr="00674CC3">
        <w:rPr>
          <w:rFonts w:ascii="Trebuchet MS" w:eastAsia="Trebuchet MS" w:hAnsi="Trebuchet MS"/>
          <w:color w:val="auto"/>
          <w:sz w:val="20"/>
          <w:szCs w:val="20"/>
        </w:rPr>
        <w:t xml:space="preserve"> servers,</w:t>
      </w:r>
      <w:r w:rsidRPr="00674CC3">
        <w:rPr>
          <w:rFonts w:ascii="Trebuchet MS" w:hAnsi="Trebuchet MS"/>
          <w:color w:val="auto"/>
          <w:sz w:val="20"/>
          <w:szCs w:val="20"/>
        </w:rPr>
        <w:t xml:space="preserve"> </w:t>
      </w:r>
      <w:r w:rsidRPr="00674CC3">
        <w:rPr>
          <w:rFonts w:ascii="Trebuchet MS" w:eastAsia="Trebuchet MS" w:hAnsi="Trebuchet MS"/>
          <w:color w:val="auto"/>
          <w:sz w:val="20"/>
          <w:szCs w:val="20"/>
        </w:rPr>
        <w:t>Linux</w:t>
      </w:r>
    </w:p>
    <w:p w:rsidR="00674CC3" w:rsidRPr="00674CC3" w:rsidRDefault="00674CC3" w:rsidP="00674CC3">
      <w:pPr>
        <w:numPr>
          <w:ilvl w:val="0"/>
          <w:numId w:val="2"/>
        </w:numPr>
        <w:tabs>
          <w:tab w:val="num" w:pos="600"/>
        </w:tabs>
        <w:spacing w:before="0" w:after="0"/>
        <w:ind w:left="600" w:right="0" w:hanging="360"/>
        <w:rPr>
          <w:rFonts w:ascii="Trebuchet MS" w:eastAsia="Trebuchet MS" w:hAnsi="Trebuchet MS"/>
          <w:color w:val="auto"/>
          <w:sz w:val="20"/>
          <w:szCs w:val="20"/>
        </w:rPr>
      </w:pPr>
      <w:r w:rsidRPr="00674CC3">
        <w:rPr>
          <w:rFonts w:ascii="Trebuchet MS" w:eastAsia="Trebuchet MS" w:hAnsi="Trebuchet MS"/>
          <w:color w:val="auto"/>
          <w:sz w:val="20"/>
          <w:szCs w:val="20"/>
        </w:rPr>
        <w:t>Hardware: HP</w:t>
      </w:r>
      <w:r w:rsidR="0057142A">
        <w:rPr>
          <w:rFonts w:ascii="Trebuchet MS" w:eastAsia="Trebuchet MS" w:hAnsi="Trebuchet MS"/>
          <w:color w:val="auto"/>
          <w:sz w:val="20"/>
          <w:szCs w:val="20"/>
        </w:rPr>
        <w:t>/</w:t>
      </w:r>
      <w:proofErr w:type="spellStart"/>
      <w:r w:rsidR="0057142A">
        <w:rPr>
          <w:rFonts w:ascii="Trebuchet MS" w:eastAsia="Trebuchet MS" w:hAnsi="Trebuchet MS"/>
          <w:color w:val="auto"/>
          <w:sz w:val="20"/>
          <w:szCs w:val="20"/>
        </w:rPr>
        <w:t>Cicso</w:t>
      </w:r>
      <w:proofErr w:type="spellEnd"/>
      <w:r w:rsidRPr="00674CC3">
        <w:rPr>
          <w:rFonts w:ascii="Trebuchet MS" w:eastAsia="Trebuchet MS" w:hAnsi="Trebuchet MS"/>
          <w:color w:val="auto"/>
          <w:sz w:val="20"/>
          <w:szCs w:val="20"/>
        </w:rPr>
        <w:t xml:space="preserve"> </w:t>
      </w:r>
      <w:r w:rsidR="0057142A">
        <w:rPr>
          <w:rFonts w:ascii="Trebuchet MS" w:eastAsia="Trebuchet MS" w:hAnsi="Trebuchet MS"/>
          <w:color w:val="auto"/>
          <w:sz w:val="20"/>
          <w:szCs w:val="20"/>
        </w:rPr>
        <w:t>switches</w:t>
      </w:r>
      <w:r w:rsidR="00140899">
        <w:rPr>
          <w:rFonts w:ascii="Trebuchet MS" w:eastAsia="Trebuchet MS" w:hAnsi="Trebuchet MS"/>
          <w:color w:val="auto"/>
          <w:sz w:val="20"/>
          <w:szCs w:val="20"/>
        </w:rPr>
        <w:t xml:space="preserve"> and routers</w:t>
      </w:r>
      <w:r w:rsidR="0057142A">
        <w:rPr>
          <w:rFonts w:ascii="Trebuchet MS" w:eastAsia="Trebuchet MS" w:hAnsi="Trebuchet MS"/>
          <w:color w:val="auto"/>
          <w:sz w:val="20"/>
          <w:szCs w:val="20"/>
        </w:rPr>
        <w:t xml:space="preserve">, </w:t>
      </w:r>
      <w:r w:rsidRPr="00674CC3">
        <w:rPr>
          <w:rFonts w:ascii="Trebuchet MS" w:eastAsia="Trebuchet MS" w:hAnsi="Trebuchet MS"/>
          <w:color w:val="auto"/>
          <w:sz w:val="20"/>
          <w:szCs w:val="20"/>
        </w:rPr>
        <w:t>Dell servers, HP servers</w:t>
      </w:r>
    </w:p>
    <w:p w:rsidR="00674CC3" w:rsidRPr="00674CC3" w:rsidRDefault="00674CC3" w:rsidP="00674CC3">
      <w:pPr>
        <w:numPr>
          <w:ilvl w:val="0"/>
          <w:numId w:val="2"/>
        </w:numPr>
        <w:tabs>
          <w:tab w:val="num" w:pos="600"/>
        </w:tabs>
        <w:spacing w:before="0" w:after="0"/>
        <w:ind w:left="600" w:right="0" w:hanging="360"/>
        <w:rPr>
          <w:rFonts w:ascii="Trebuchet MS" w:eastAsia="Trebuchet MS" w:hAnsi="Trebuchet MS"/>
          <w:color w:val="auto"/>
          <w:sz w:val="20"/>
          <w:szCs w:val="20"/>
          <w:shd w:val="solid" w:color="FFFF00" w:fill="FFFF00"/>
        </w:rPr>
      </w:pPr>
      <w:r w:rsidRPr="00674CC3">
        <w:rPr>
          <w:rFonts w:ascii="Trebuchet MS" w:eastAsia="Trebuchet MS" w:hAnsi="Trebuchet MS"/>
          <w:sz w:val="20"/>
          <w:szCs w:val="20"/>
        </w:rPr>
        <w:t>Databases:</w:t>
      </w:r>
      <w:r w:rsidRPr="00674CC3">
        <w:rPr>
          <w:rFonts w:ascii="Trebuchet MS" w:hAnsi="Trebuchet MS"/>
          <w:sz w:val="20"/>
          <w:szCs w:val="20"/>
        </w:rPr>
        <w:t> </w:t>
      </w:r>
      <w:r w:rsidRPr="00674CC3">
        <w:rPr>
          <w:rFonts w:ascii="Trebuchet MS" w:eastAsia="Trebuchet MS" w:hAnsi="Trebuchet MS"/>
          <w:sz w:val="20"/>
          <w:szCs w:val="20"/>
        </w:rPr>
        <w:t xml:space="preserve"> SQL Server 2008/2005</w:t>
      </w:r>
      <w:r w:rsidRPr="00674CC3">
        <w:rPr>
          <w:rFonts w:ascii="Trebuchet MS" w:eastAsia="Trebuchet MS" w:hAnsi="Trebuchet MS"/>
          <w:color w:val="auto"/>
          <w:sz w:val="20"/>
          <w:szCs w:val="20"/>
        </w:rPr>
        <w:t>, MySQL</w:t>
      </w:r>
      <w:bookmarkStart w:id="0" w:name="_GoBack"/>
      <w:bookmarkEnd w:id="0"/>
    </w:p>
    <w:p w:rsidR="00674CC3" w:rsidRPr="00674CC3" w:rsidRDefault="00674CC3" w:rsidP="00674CC3">
      <w:pPr>
        <w:numPr>
          <w:ilvl w:val="0"/>
          <w:numId w:val="2"/>
        </w:numPr>
        <w:tabs>
          <w:tab w:val="num" w:pos="600"/>
        </w:tabs>
        <w:spacing w:before="0" w:after="0"/>
        <w:ind w:left="600" w:right="0" w:hanging="360"/>
        <w:rPr>
          <w:rFonts w:ascii="Trebuchet MS" w:eastAsia="Trebuchet MS" w:hAnsi="Trebuchet MS"/>
          <w:color w:val="auto"/>
          <w:sz w:val="20"/>
          <w:szCs w:val="20"/>
        </w:rPr>
      </w:pPr>
      <w:r w:rsidRPr="00674CC3">
        <w:rPr>
          <w:rFonts w:ascii="Trebuchet MS" w:eastAsia="Trebuchet MS" w:hAnsi="Trebuchet MS"/>
          <w:color w:val="auto"/>
          <w:sz w:val="20"/>
          <w:szCs w:val="20"/>
        </w:rPr>
        <w:t>Web servers: Apache, Microsoft IIS</w:t>
      </w:r>
    </w:p>
    <w:p w:rsidR="00674CC3" w:rsidRPr="00674CC3" w:rsidRDefault="00674CC3" w:rsidP="00674CC3">
      <w:pPr>
        <w:numPr>
          <w:ilvl w:val="0"/>
          <w:numId w:val="2"/>
        </w:numPr>
        <w:tabs>
          <w:tab w:val="num" w:pos="600"/>
        </w:tabs>
        <w:spacing w:before="0" w:after="0"/>
        <w:ind w:left="600" w:right="0" w:hanging="360"/>
        <w:rPr>
          <w:rFonts w:ascii="Trebuchet MS" w:eastAsia="Trebuchet MS" w:hAnsi="Trebuchet MS"/>
          <w:color w:val="auto"/>
          <w:sz w:val="20"/>
          <w:szCs w:val="20"/>
        </w:rPr>
      </w:pPr>
      <w:r w:rsidRPr="00674CC3">
        <w:rPr>
          <w:rFonts w:ascii="Trebuchet MS" w:eastAsia="Trebuchet MS" w:hAnsi="Trebuchet MS"/>
          <w:color w:val="auto"/>
          <w:sz w:val="20"/>
          <w:szCs w:val="20"/>
        </w:rPr>
        <w:t>Applications:  MS Office</w:t>
      </w:r>
      <w:r w:rsidRPr="00674CC3">
        <w:rPr>
          <w:rFonts w:ascii="Trebuchet MS" w:eastAsia="Trebuchet MS" w:hAnsi="Trebuchet MS"/>
          <w:color w:val="auto"/>
          <w:sz w:val="20"/>
          <w:szCs w:val="20"/>
        </w:rPr>
        <w:t>, Adobe</w:t>
      </w:r>
      <w:r w:rsidRPr="00674CC3">
        <w:rPr>
          <w:rFonts w:ascii="Trebuchet MS" w:eastAsia="Trebuchet MS" w:hAnsi="Trebuchet MS"/>
          <w:color w:val="auto"/>
          <w:sz w:val="20"/>
          <w:szCs w:val="20"/>
        </w:rPr>
        <w:t xml:space="preserve">, Lotus, </w:t>
      </w:r>
    </w:p>
    <w:p w:rsidR="00674CC3" w:rsidRPr="00674CC3" w:rsidRDefault="00674CC3" w:rsidP="00674CC3">
      <w:pPr>
        <w:numPr>
          <w:ilvl w:val="0"/>
          <w:numId w:val="2"/>
        </w:numPr>
        <w:tabs>
          <w:tab w:val="num" w:pos="600"/>
        </w:tabs>
        <w:spacing w:before="0" w:after="0"/>
        <w:ind w:left="600" w:right="0" w:hanging="360"/>
        <w:rPr>
          <w:rFonts w:ascii="Trebuchet MS" w:eastAsia="Trebuchet MS" w:hAnsi="Trebuchet MS"/>
          <w:color w:val="auto"/>
          <w:sz w:val="20"/>
          <w:szCs w:val="20"/>
        </w:rPr>
      </w:pPr>
      <w:r w:rsidRPr="00674CC3">
        <w:rPr>
          <w:rFonts w:ascii="Trebuchet MS" w:eastAsia="Trebuchet MS" w:hAnsi="Trebuchet MS"/>
          <w:color w:val="auto"/>
          <w:sz w:val="20"/>
          <w:szCs w:val="20"/>
        </w:rPr>
        <w:t>Networking: TCP/IP, DNS, NLB, DHCP, SMTP/POP3</w:t>
      </w:r>
      <w:r w:rsidR="00B3113A">
        <w:rPr>
          <w:rFonts w:ascii="Trebuchet MS" w:eastAsia="Trebuchet MS" w:hAnsi="Trebuchet MS"/>
          <w:color w:val="auto"/>
          <w:sz w:val="20"/>
          <w:szCs w:val="20"/>
        </w:rPr>
        <w:t>/IMAP</w:t>
      </w:r>
      <w:r w:rsidRPr="00674CC3">
        <w:rPr>
          <w:rFonts w:ascii="Trebuchet MS" w:eastAsia="Trebuchet MS" w:hAnsi="Trebuchet MS"/>
          <w:color w:val="auto"/>
          <w:sz w:val="20"/>
          <w:szCs w:val="20"/>
        </w:rPr>
        <w:t>, FTP</w:t>
      </w:r>
      <w:r w:rsidRPr="00674CC3">
        <w:rPr>
          <w:rFonts w:ascii="Trebuchet MS" w:eastAsia="Trebuchet MS" w:hAnsi="Trebuchet MS"/>
          <w:color w:val="auto"/>
          <w:sz w:val="20"/>
          <w:szCs w:val="20"/>
        </w:rPr>
        <w:t>, VPN</w:t>
      </w:r>
    </w:p>
    <w:p w:rsidR="00674CC3" w:rsidRPr="00674CC3" w:rsidRDefault="00674CC3" w:rsidP="00674CC3">
      <w:pPr>
        <w:spacing w:before="0" w:after="0"/>
        <w:ind w:left="0" w:right="0" w:firstLine="0"/>
        <w:rPr>
          <w:rFonts w:ascii="Trebuchet MS" w:eastAsia="Trebuchet MS" w:hAnsi="Trebuchet MS"/>
          <w:color w:val="auto"/>
          <w:sz w:val="20"/>
          <w:szCs w:val="20"/>
        </w:rPr>
      </w:pPr>
    </w:p>
    <w:p w:rsidR="00674CC3" w:rsidRPr="00674CC3" w:rsidRDefault="00674CC3" w:rsidP="00674CC3">
      <w:pPr>
        <w:spacing w:before="0" w:after="280"/>
        <w:ind w:left="0" w:right="0" w:firstLine="0"/>
        <w:rPr>
          <w:rFonts w:ascii="Trebuchet MS" w:eastAsia="Trebuchet MS" w:hAnsi="Trebuchet MS"/>
          <w:b/>
          <w:bCs/>
          <w:color w:val="auto"/>
          <w:sz w:val="20"/>
          <w:szCs w:val="20"/>
        </w:rPr>
      </w:pPr>
      <w:r w:rsidRPr="00674CC3">
        <w:rPr>
          <w:rFonts w:ascii="Trebuchet MS" w:eastAsia="Trebuchet MS" w:hAnsi="Trebuchet MS"/>
          <w:b/>
          <w:bCs/>
          <w:color w:val="auto"/>
          <w:sz w:val="20"/>
          <w:szCs w:val="20"/>
        </w:rPr>
        <w:t>ADMINISTRATIVE SKILLS</w:t>
      </w:r>
      <w:r w:rsidRPr="00674CC3">
        <w:rPr>
          <w:rFonts w:ascii="Trebuchet MS" w:hAnsi="Trebuchet MS"/>
          <w:color w:val="auto"/>
          <w:sz w:val="20"/>
          <w:szCs w:val="20"/>
        </w:rPr>
        <w:t> </w:t>
      </w:r>
    </w:p>
    <w:p w:rsidR="00674CC3" w:rsidRPr="00674CC3" w:rsidRDefault="00674CC3" w:rsidP="00674CC3">
      <w:pPr>
        <w:numPr>
          <w:ilvl w:val="0"/>
          <w:numId w:val="3"/>
        </w:numPr>
        <w:tabs>
          <w:tab w:val="num" w:pos="600"/>
        </w:tabs>
        <w:spacing w:before="0" w:after="0"/>
        <w:ind w:left="600" w:right="0" w:hanging="360"/>
        <w:rPr>
          <w:rFonts w:ascii="Trebuchet MS" w:eastAsia="Trebuchet MS" w:hAnsi="Trebuchet MS"/>
          <w:color w:val="auto"/>
          <w:sz w:val="20"/>
          <w:szCs w:val="20"/>
        </w:rPr>
      </w:pPr>
      <w:r w:rsidRPr="00674CC3">
        <w:rPr>
          <w:rFonts w:ascii="Trebuchet MS" w:eastAsia="Trebuchet MS" w:hAnsi="Trebuchet MS"/>
          <w:color w:val="auto"/>
          <w:sz w:val="20"/>
          <w:szCs w:val="20"/>
        </w:rPr>
        <w:t>Technical documentation authoring.</w:t>
      </w:r>
    </w:p>
    <w:p w:rsidR="00674CC3" w:rsidRPr="00674CC3" w:rsidRDefault="00674CC3" w:rsidP="00674CC3">
      <w:pPr>
        <w:numPr>
          <w:ilvl w:val="0"/>
          <w:numId w:val="3"/>
        </w:numPr>
        <w:tabs>
          <w:tab w:val="num" w:pos="600"/>
        </w:tabs>
        <w:spacing w:before="0" w:after="0"/>
        <w:ind w:left="600" w:right="0" w:hanging="360"/>
        <w:rPr>
          <w:rFonts w:ascii="Trebuchet MS" w:eastAsia="Trebuchet MS" w:hAnsi="Trebuchet MS"/>
          <w:color w:val="auto"/>
          <w:sz w:val="20"/>
          <w:szCs w:val="20"/>
        </w:rPr>
      </w:pPr>
      <w:r w:rsidRPr="00674CC3">
        <w:rPr>
          <w:rFonts w:ascii="Trebuchet MS" w:eastAsia="Trebuchet MS" w:hAnsi="Trebuchet MS"/>
          <w:color w:val="auto"/>
          <w:sz w:val="20"/>
          <w:szCs w:val="20"/>
        </w:rPr>
        <w:t>Microsoft Volume Licensing administration.</w:t>
      </w:r>
    </w:p>
    <w:p w:rsidR="00674CC3" w:rsidRPr="00674CC3" w:rsidRDefault="00C540A2" w:rsidP="00674CC3">
      <w:pPr>
        <w:numPr>
          <w:ilvl w:val="0"/>
          <w:numId w:val="3"/>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V</w:t>
      </w:r>
      <w:r w:rsidR="00674CC3" w:rsidRPr="00674CC3">
        <w:rPr>
          <w:rFonts w:ascii="Trebuchet MS" w:eastAsia="Trebuchet MS" w:hAnsi="Trebuchet MS"/>
          <w:color w:val="auto"/>
          <w:sz w:val="20"/>
          <w:szCs w:val="20"/>
        </w:rPr>
        <w:t>endor</w:t>
      </w:r>
      <w:r>
        <w:rPr>
          <w:rFonts w:ascii="Trebuchet MS" w:eastAsia="Trebuchet MS" w:hAnsi="Trebuchet MS"/>
          <w:color w:val="auto"/>
          <w:sz w:val="20"/>
          <w:szCs w:val="20"/>
        </w:rPr>
        <w:t xml:space="preserve"> and client</w:t>
      </w:r>
      <w:r w:rsidR="00674CC3" w:rsidRPr="00674CC3">
        <w:rPr>
          <w:rFonts w:ascii="Trebuchet MS" w:eastAsia="Trebuchet MS" w:hAnsi="Trebuchet MS"/>
          <w:color w:val="auto"/>
          <w:sz w:val="20"/>
          <w:szCs w:val="20"/>
        </w:rPr>
        <w:t xml:space="preserve"> relationship management.</w:t>
      </w:r>
    </w:p>
    <w:p w:rsidR="00674CC3" w:rsidRPr="00674CC3" w:rsidRDefault="00674CC3" w:rsidP="00674CC3">
      <w:pPr>
        <w:spacing w:before="0" w:after="0"/>
        <w:ind w:left="0" w:right="0" w:firstLine="0"/>
        <w:rPr>
          <w:rFonts w:ascii="Trebuchet MS" w:eastAsia="Trebuchet MS" w:hAnsi="Trebuchet MS"/>
          <w:color w:val="auto"/>
          <w:sz w:val="20"/>
          <w:szCs w:val="20"/>
        </w:rPr>
      </w:pPr>
    </w:p>
    <w:p w:rsidR="00674CC3" w:rsidRPr="00674CC3" w:rsidRDefault="00674CC3" w:rsidP="00674CC3">
      <w:pPr>
        <w:spacing w:before="0" w:after="0"/>
        <w:ind w:left="0" w:right="0" w:firstLine="0"/>
        <w:rPr>
          <w:rFonts w:ascii="Trebuchet MS" w:eastAsia="Trebuchet MS" w:hAnsi="Trebuchet MS"/>
          <w:b/>
          <w:bCs/>
          <w:color w:val="auto"/>
          <w:sz w:val="20"/>
          <w:szCs w:val="20"/>
        </w:rPr>
      </w:pPr>
      <w:r w:rsidRPr="00674CC3">
        <w:rPr>
          <w:rFonts w:ascii="Trebuchet MS" w:eastAsia="Trebuchet MS" w:hAnsi="Trebuchet MS"/>
          <w:b/>
          <w:bCs/>
          <w:color w:val="auto"/>
          <w:sz w:val="20"/>
          <w:szCs w:val="20"/>
        </w:rPr>
        <w:t>PROFESSIONAL EXPERIENCE</w:t>
      </w:r>
    </w:p>
    <w:p w:rsidR="00674CC3" w:rsidRPr="00674CC3" w:rsidRDefault="00674CC3" w:rsidP="00674CC3">
      <w:pPr>
        <w:spacing w:before="0" w:after="0"/>
        <w:ind w:left="0" w:right="0" w:firstLine="0"/>
        <w:rPr>
          <w:rFonts w:ascii="Trebuchet MS" w:eastAsia="Trebuchet MS" w:hAnsi="Trebuchet MS"/>
          <w:b/>
          <w:bCs/>
          <w:color w:val="auto"/>
          <w:sz w:val="20"/>
          <w:szCs w:val="20"/>
        </w:rPr>
      </w:pPr>
    </w:p>
    <w:p w:rsidR="00674CC3" w:rsidRPr="00674CC3" w:rsidRDefault="00ED4086" w:rsidP="004B6157">
      <w:pPr>
        <w:spacing w:before="0" w:after="0"/>
        <w:ind w:right="0"/>
        <w:rPr>
          <w:rFonts w:ascii="Trebuchet MS" w:eastAsia="Trebuchet MS" w:hAnsi="Trebuchet MS"/>
          <w:color w:val="auto"/>
          <w:sz w:val="20"/>
          <w:szCs w:val="20"/>
        </w:rPr>
      </w:pPr>
      <w:proofErr w:type="spellStart"/>
      <w:r w:rsidRPr="004B6157">
        <w:rPr>
          <w:rFonts w:ascii="Trebuchet MS" w:eastAsia="Trebuchet MS" w:hAnsi="Trebuchet MS"/>
          <w:b/>
          <w:color w:val="auto"/>
          <w:sz w:val="20"/>
          <w:szCs w:val="20"/>
        </w:rPr>
        <w:t>ComputerJoe</w:t>
      </w:r>
      <w:proofErr w:type="spellEnd"/>
      <w:r>
        <w:rPr>
          <w:rFonts w:ascii="Trebuchet MS" w:eastAsia="Trebuchet MS" w:hAnsi="Trebuchet MS"/>
          <w:color w:val="auto"/>
          <w:sz w:val="20"/>
          <w:szCs w:val="20"/>
        </w:rPr>
        <w:t xml:space="preserve"> </w:t>
      </w:r>
      <w:hyperlink r:id="rId6" w:history="1">
        <w:r w:rsidRPr="001F2FC5">
          <w:rPr>
            <w:rStyle w:val="Hyperlink"/>
            <w:rFonts w:ascii="Trebuchet MS" w:eastAsia="Trebuchet MS" w:hAnsi="Trebuchet MS"/>
            <w:sz w:val="20"/>
            <w:szCs w:val="20"/>
          </w:rPr>
          <w:t>http://www.computerjoe.biz</w:t>
        </w:r>
      </w:hyperlink>
      <w:r>
        <w:rPr>
          <w:rFonts w:ascii="Trebuchet MS" w:eastAsia="Trebuchet MS" w:hAnsi="Trebuchet MS"/>
          <w:color w:val="auto"/>
          <w:sz w:val="20"/>
          <w:szCs w:val="20"/>
        </w:rPr>
        <w:t xml:space="preserve"> </w:t>
      </w:r>
      <w:r w:rsidR="00674CC3" w:rsidRPr="00674CC3">
        <w:rPr>
          <w:rFonts w:ascii="Trebuchet MS" w:eastAsia="Trebuchet MS" w:hAnsi="Trebuchet MS"/>
          <w:color w:val="auto"/>
          <w:sz w:val="20"/>
          <w:szCs w:val="20"/>
        </w:rPr>
        <w:t xml:space="preserve">- </w:t>
      </w:r>
      <w:r w:rsidR="009271D8">
        <w:rPr>
          <w:rFonts w:ascii="Trebuchet MS" w:eastAsia="Trebuchet MS" w:hAnsi="Trebuchet MS"/>
          <w:color w:val="auto"/>
          <w:sz w:val="20"/>
          <w:szCs w:val="20"/>
        </w:rPr>
        <w:t>Molalla</w:t>
      </w:r>
      <w:r w:rsidR="00674CC3" w:rsidRPr="00674CC3">
        <w:rPr>
          <w:rFonts w:ascii="Trebuchet MS" w:eastAsia="Trebuchet MS" w:hAnsi="Trebuchet MS"/>
          <w:color w:val="auto"/>
          <w:sz w:val="20"/>
          <w:szCs w:val="20"/>
        </w:rPr>
        <w:t xml:space="preserve">, </w:t>
      </w:r>
      <w:r w:rsidR="009271D8">
        <w:rPr>
          <w:rFonts w:ascii="Trebuchet MS" w:eastAsia="Trebuchet MS" w:hAnsi="Trebuchet MS"/>
          <w:color w:val="auto"/>
          <w:sz w:val="20"/>
          <w:szCs w:val="20"/>
        </w:rPr>
        <w:t>OR</w:t>
      </w:r>
      <w:r w:rsidR="00674CC3" w:rsidRPr="00674CC3">
        <w:rPr>
          <w:rFonts w:ascii="Trebuchet MS" w:eastAsia="Trebuchet MS" w:hAnsi="Trebuchet MS"/>
          <w:color w:val="auto"/>
          <w:sz w:val="20"/>
          <w:szCs w:val="20"/>
        </w:rPr>
        <w:t xml:space="preserve"> </w:t>
      </w:r>
      <w:r>
        <w:rPr>
          <w:rFonts w:ascii="Trebuchet MS" w:eastAsia="Trebuchet MS" w:hAnsi="Trebuchet MS"/>
          <w:color w:val="auto"/>
          <w:sz w:val="20"/>
          <w:szCs w:val="20"/>
        </w:rPr>
        <w:t>2008</w:t>
      </w:r>
      <w:r w:rsidR="00674CC3" w:rsidRPr="00674CC3">
        <w:rPr>
          <w:rFonts w:ascii="Trebuchet MS" w:eastAsia="Trebuchet MS" w:hAnsi="Trebuchet MS"/>
          <w:color w:val="auto"/>
          <w:sz w:val="20"/>
          <w:szCs w:val="20"/>
        </w:rPr>
        <w:t>-Present</w:t>
      </w:r>
    </w:p>
    <w:p w:rsidR="00674CC3" w:rsidRDefault="00ED4086" w:rsidP="004B6157">
      <w:pPr>
        <w:spacing w:before="0" w:after="0"/>
        <w:ind w:right="0"/>
        <w:rPr>
          <w:rFonts w:ascii="Trebuchet MS" w:eastAsia="Trebuchet MS" w:hAnsi="Trebuchet MS"/>
          <w:color w:val="auto"/>
          <w:sz w:val="20"/>
          <w:szCs w:val="20"/>
        </w:rPr>
      </w:pPr>
      <w:r>
        <w:rPr>
          <w:rFonts w:ascii="Trebuchet MS" w:eastAsia="Trebuchet MS" w:hAnsi="Trebuchet MS"/>
          <w:color w:val="auto"/>
          <w:sz w:val="20"/>
          <w:szCs w:val="20"/>
        </w:rPr>
        <w:t xml:space="preserve">Self-Employment </w:t>
      </w:r>
    </w:p>
    <w:p w:rsidR="00ED4086" w:rsidRPr="00674CC3" w:rsidRDefault="00ED4086" w:rsidP="00674CC3">
      <w:pPr>
        <w:spacing w:before="0" w:after="0"/>
        <w:ind w:left="0" w:right="0" w:firstLine="0"/>
        <w:rPr>
          <w:rFonts w:ascii="Trebuchet MS" w:eastAsia="Trebuchet MS" w:hAnsi="Trebuchet MS"/>
          <w:color w:val="auto"/>
          <w:sz w:val="20"/>
          <w:szCs w:val="20"/>
        </w:rPr>
      </w:pPr>
    </w:p>
    <w:p w:rsidR="00674CC3" w:rsidRPr="00674CC3" w:rsidRDefault="00674CC3" w:rsidP="00674CC3">
      <w:pPr>
        <w:spacing w:before="0" w:after="280"/>
        <w:ind w:left="0" w:right="0" w:firstLine="0"/>
        <w:rPr>
          <w:rFonts w:ascii="Trebuchet MS" w:eastAsia="Trebuchet MS" w:hAnsi="Trebuchet MS"/>
          <w:color w:val="auto"/>
          <w:sz w:val="20"/>
          <w:szCs w:val="20"/>
        </w:rPr>
      </w:pPr>
      <w:r w:rsidRPr="00674CC3">
        <w:rPr>
          <w:rFonts w:ascii="Trebuchet MS" w:eastAsia="Trebuchet MS" w:hAnsi="Trebuchet MS"/>
          <w:color w:val="auto"/>
          <w:sz w:val="20"/>
          <w:szCs w:val="20"/>
        </w:rPr>
        <w:t xml:space="preserve">Highlights: </w:t>
      </w:r>
      <w:r w:rsidR="00ED4086">
        <w:rPr>
          <w:rFonts w:ascii="Trebuchet MS" w:eastAsia="Trebuchet MS" w:hAnsi="Trebuchet MS"/>
          <w:color w:val="auto"/>
          <w:sz w:val="20"/>
          <w:szCs w:val="20"/>
        </w:rPr>
        <w:t>Provided onsite and remote support to clients in a variety of environments. Acting as mostly a field technician providing support for home and office. Clients ranged from home users to local insurance and reality businesses. Professional references are available on request.</w:t>
      </w:r>
    </w:p>
    <w:p w:rsidR="00674CC3" w:rsidRDefault="00ED4086" w:rsidP="00674CC3">
      <w:pPr>
        <w:numPr>
          <w:ilvl w:val="0"/>
          <w:numId w:val="4"/>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 xml:space="preserve">Home / Office initial network setup including integration with corporate VPNs. </w:t>
      </w:r>
    </w:p>
    <w:p w:rsidR="00ED4086" w:rsidRDefault="00ED4086" w:rsidP="00ED4086">
      <w:pPr>
        <w:numPr>
          <w:ilvl w:val="0"/>
          <w:numId w:val="4"/>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Troubleshooting system performance caused by faulty hardware and malware and virus infestation.</w:t>
      </w:r>
    </w:p>
    <w:p w:rsidR="00674CC3" w:rsidRDefault="00ED4086" w:rsidP="00674CC3">
      <w:pPr>
        <w:numPr>
          <w:ilvl w:val="0"/>
          <w:numId w:val="4"/>
        </w:numPr>
        <w:tabs>
          <w:tab w:val="num" w:pos="600"/>
        </w:tabs>
        <w:spacing w:before="0" w:after="0"/>
        <w:ind w:right="0" w:firstLine="0"/>
        <w:rPr>
          <w:rFonts w:ascii="Trebuchet MS" w:eastAsia="Trebuchet MS" w:hAnsi="Trebuchet MS"/>
          <w:color w:val="auto"/>
          <w:sz w:val="20"/>
          <w:szCs w:val="20"/>
        </w:rPr>
      </w:pPr>
      <w:r w:rsidRPr="00ED4086">
        <w:rPr>
          <w:rFonts w:ascii="Trebuchet MS" w:eastAsia="Trebuchet MS" w:hAnsi="Trebuchet MS"/>
          <w:color w:val="auto"/>
          <w:sz w:val="20"/>
          <w:szCs w:val="20"/>
        </w:rPr>
        <w:lastRenderedPageBreak/>
        <w:t>Onsite training for sof</w:t>
      </w:r>
      <w:r>
        <w:rPr>
          <w:rFonts w:ascii="Trebuchet MS" w:eastAsia="Trebuchet MS" w:hAnsi="Trebuchet MS"/>
          <w:color w:val="auto"/>
          <w:sz w:val="20"/>
          <w:szCs w:val="20"/>
        </w:rPr>
        <w:t>tware use and proper procedure</w:t>
      </w:r>
      <w:r w:rsidR="004B6157">
        <w:rPr>
          <w:rFonts w:ascii="Trebuchet MS" w:eastAsia="Trebuchet MS" w:hAnsi="Trebuchet MS"/>
          <w:color w:val="auto"/>
          <w:sz w:val="20"/>
          <w:szCs w:val="20"/>
        </w:rPr>
        <w:t>s to aid preventive maintenance</w:t>
      </w:r>
      <w:r>
        <w:rPr>
          <w:rFonts w:ascii="Trebuchet MS" w:eastAsia="Trebuchet MS" w:hAnsi="Trebuchet MS"/>
          <w:color w:val="auto"/>
          <w:sz w:val="20"/>
          <w:szCs w:val="20"/>
        </w:rPr>
        <w:t xml:space="preserve"> (defragmentation, virus / malware protection); use of proper software based on client needs.</w:t>
      </w:r>
    </w:p>
    <w:p w:rsidR="00ED4086" w:rsidRPr="00ED4086" w:rsidRDefault="00ED4086" w:rsidP="00ED4086">
      <w:pPr>
        <w:spacing w:before="0" w:after="0"/>
        <w:ind w:left="0" w:right="0" w:firstLine="0"/>
        <w:rPr>
          <w:rFonts w:ascii="Trebuchet MS" w:eastAsia="Trebuchet MS" w:hAnsi="Trebuchet MS"/>
          <w:color w:val="auto"/>
          <w:sz w:val="20"/>
          <w:szCs w:val="20"/>
        </w:rPr>
      </w:pPr>
    </w:p>
    <w:p w:rsidR="00674CC3" w:rsidRPr="00674CC3" w:rsidRDefault="007D7579" w:rsidP="004B6157">
      <w:pPr>
        <w:spacing w:before="0" w:after="0"/>
        <w:ind w:right="0"/>
        <w:rPr>
          <w:rFonts w:ascii="Trebuchet MS" w:eastAsia="Trebuchet MS" w:hAnsi="Trebuchet MS"/>
          <w:color w:val="auto"/>
          <w:sz w:val="20"/>
          <w:szCs w:val="20"/>
        </w:rPr>
      </w:pPr>
      <w:r w:rsidRPr="00C540A2">
        <w:rPr>
          <w:rFonts w:ascii="Trebuchet MS" w:eastAsia="Trebuchet MS" w:hAnsi="Trebuchet MS"/>
          <w:b/>
          <w:color w:val="auto"/>
          <w:sz w:val="20"/>
          <w:szCs w:val="20"/>
        </w:rPr>
        <w:t>SJR Productions</w:t>
      </w:r>
      <w:r w:rsidR="00674CC3" w:rsidRPr="00674CC3">
        <w:rPr>
          <w:rFonts w:ascii="Trebuchet MS" w:eastAsia="Trebuchet MS" w:hAnsi="Trebuchet MS"/>
          <w:color w:val="auto"/>
          <w:sz w:val="20"/>
          <w:szCs w:val="20"/>
        </w:rPr>
        <w:t xml:space="preserve"> </w:t>
      </w:r>
      <w:r>
        <w:rPr>
          <w:rFonts w:ascii="Trebuchet MS" w:eastAsia="Trebuchet MS" w:hAnsi="Trebuchet MS"/>
          <w:color w:val="auto"/>
          <w:sz w:val="20"/>
          <w:szCs w:val="20"/>
        </w:rPr>
        <w:t>–</w:t>
      </w:r>
      <w:r w:rsidR="00674CC3" w:rsidRPr="00674CC3">
        <w:rPr>
          <w:rFonts w:ascii="Trebuchet MS" w:eastAsia="Trebuchet MS" w:hAnsi="Trebuchet MS"/>
          <w:color w:val="auto"/>
          <w:sz w:val="20"/>
          <w:szCs w:val="20"/>
        </w:rPr>
        <w:t xml:space="preserve"> </w:t>
      </w:r>
      <w:r>
        <w:rPr>
          <w:rFonts w:ascii="Trebuchet MS" w:eastAsia="Trebuchet MS" w:hAnsi="Trebuchet MS"/>
          <w:color w:val="auto"/>
          <w:sz w:val="20"/>
          <w:szCs w:val="20"/>
        </w:rPr>
        <w:t>Oregon City</w:t>
      </w:r>
      <w:r w:rsidR="00674CC3" w:rsidRPr="00674CC3">
        <w:rPr>
          <w:rFonts w:ascii="Trebuchet MS" w:eastAsia="Trebuchet MS" w:hAnsi="Trebuchet MS"/>
          <w:color w:val="auto"/>
          <w:sz w:val="20"/>
          <w:szCs w:val="20"/>
        </w:rPr>
        <w:t xml:space="preserve">, </w:t>
      </w:r>
      <w:r>
        <w:rPr>
          <w:rFonts w:ascii="Trebuchet MS" w:eastAsia="Trebuchet MS" w:hAnsi="Trebuchet MS"/>
          <w:color w:val="auto"/>
          <w:sz w:val="20"/>
          <w:szCs w:val="20"/>
        </w:rPr>
        <w:t>OR</w:t>
      </w:r>
      <w:r w:rsidR="00674CC3" w:rsidRPr="00674CC3">
        <w:rPr>
          <w:rFonts w:ascii="Trebuchet MS" w:eastAsia="Trebuchet MS" w:hAnsi="Trebuchet MS"/>
          <w:color w:val="auto"/>
          <w:sz w:val="20"/>
          <w:szCs w:val="20"/>
        </w:rPr>
        <w:t>, 200</w:t>
      </w:r>
      <w:r>
        <w:rPr>
          <w:rFonts w:ascii="Trebuchet MS" w:eastAsia="Trebuchet MS" w:hAnsi="Trebuchet MS"/>
          <w:color w:val="auto"/>
          <w:sz w:val="20"/>
          <w:szCs w:val="20"/>
        </w:rPr>
        <w:t>6-2008</w:t>
      </w:r>
    </w:p>
    <w:p w:rsidR="00674CC3" w:rsidRPr="00674CC3" w:rsidRDefault="007D7579" w:rsidP="004B6157">
      <w:pPr>
        <w:spacing w:before="0" w:after="280"/>
        <w:ind w:right="0"/>
        <w:rPr>
          <w:rFonts w:ascii="Trebuchet MS" w:eastAsia="Trebuchet MS" w:hAnsi="Trebuchet MS"/>
          <w:color w:val="auto"/>
          <w:sz w:val="20"/>
          <w:szCs w:val="20"/>
        </w:rPr>
      </w:pPr>
      <w:r>
        <w:rPr>
          <w:rFonts w:ascii="Trebuchet MS" w:eastAsia="Trebuchet MS" w:hAnsi="Trebuchet MS"/>
          <w:color w:val="auto"/>
          <w:sz w:val="20"/>
          <w:szCs w:val="20"/>
        </w:rPr>
        <w:t>Systems and Network Administrator / Customer Relations</w:t>
      </w:r>
    </w:p>
    <w:p w:rsidR="00674CC3" w:rsidRPr="00674CC3" w:rsidRDefault="00674CC3" w:rsidP="00674CC3">
      <w:pPr>
        <w:spacing w:before="0" w:after="280"/>
        <w:ind w:left="0" w:right="0" w:firstLine="0"/>
        <w:rPr>
          <w:rFonts w:ascii="Trebuchet MS" w:eastAsia="Trebuchet MS" w:hAnsi="Trebuchet MS"/>
          <w:color w:val="auto"/>
          <w:sz w:val="20"/>
          <w:szCs w:val="20"/>
        </w:rPr>
      </w:pPr>
      <w:r w:rsidRPr="00674CC3">
        <w:rPr>
          <w:rFonts w:ascii="Trebuchet MS" w:eastAsia="Trebuchet MS" w:hAnsi="Trebuchet MS"/>
          <w:color w:val="auto"/>
          <w:sz w:val="20"/>
          <w:szCs w:val="20"/>
        </w:rPr>
        <w:t xml:space="preserve">Highlights: </w:t>
      </w:r>
      <w:r w:rsidR="00B87BE0">
        <w:rPr>
          <w:rFonts w:ascii="Trebuchet MS" w:eastAsia="Trebuchet MS" w:hAnsi="Trebuchet MS"/>
          <w:color w:val="auto"/>
          <w:sz w:val="20"/>
          <w:szCs w:val="20"/>
        </w:rPr>
        <w:t xml:space="preserve">Moved and </w:t>
      </w:r>
      <w:r w:rsidR="007D7579">
        <w:rPr>
          <w:rFonts w:ascii="Trebuchet MS" w:eastAsia="Trebuchet MS" w:hAnsi="Trebuchet MS"/>
          <w:color w:val="auto"/>
          <w:sz w:val="20"/>
          <w:szCs w:val="20"/>
        </w:rPr>
        <w:t>Set up and maintained office networks, computer systems and peripherals. Aided customers in software purchase recommendations as well as initial setup. Prepared and automated monthly reports for vendors and clients with the accounting department.</w:t>
      </w:r>
    </w:p>
    <w:p w:rsidR="007D7579" w:rsidRDefault="007D7579" w:rsidP="00674CC3">
      <w:pPr>
        <w:numPr>
          <w:ilvl w:val="0"/>
          <w:numId w:val="5"/>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 xml:space="preserve">Installation, configuration and administration of Nortel </w:t>
      </w:r>
      <w:proofErr w:type="spellStart"/>
      <w:r>
        <w:rPr>
          <w:rFonts w:ascii="Trebuchet MS" w:eastAsia="Trebuchet MS" w:hAnsi="Trebuchet MS"/>
          <w:color w:val="auto"/>
          <w:sz w:val="20"/>
          <w:szCs w:val="20"/>
        </w:rPr>
        <w:t>Norstar</w:t>
      </w:r>
      <w:proofErr w:type="spellEnd"/>
      <w:r>
        <w:rPr>
          <w:rFonts w:ascii="Trebuchet MS" w:eastAsia="Trebuchet MS" w:hAnsi="Trebuchet MS"/>
          <w:color w:val="auto"/>
          <w:sz w:val="20"/>
          <w:szCs w:val="20"/>
        </w:rPr>
        <w:t xml:space="preserve"> phone system and handsets.</w:t>
      </w:r>
    </w:p>
    <w:p w:rsidR="00674CC3" w:rsidRDefault="007D7579" w:rsidP="00674CC3">
      <w:pPr>
        <w:numPr>
          <w:ilvl w:val="0"/>
          <w:numId w:val="5"/>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 xml:space="preserve">Prepared and maintained office servers for online store sales with the use of IIS, ASP, PHP, FTP, HTTP, and SQL. </w:t>
      </w:r>
    </w:p>
    <w:p w:rsidR="007D7579" w:rsidRPr="00674CC3" w:rsidRDefault="007D7579" w:rsidP="00674CC3">
      <w:pPr>
        <w:numPr>
          <w:ilvl w:val="0"/>
          <w:numId w:val="5"/>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 xml:space="preserve">Responsible for customer resolutions at a management level; When and if issues went beyond sales. </w:t>
      </w:r>
    </w:p>
    <w:p w:rsidR="00674CC3" w:rsidRPr="00674CC3" w:rsidRDefault="00674CC3" w:rsidP="00674CC3">
      <w:pPr>
        <w:spacing w:before="0" w:after="0"/>
        <w:ind w:left="0" w:right="0" w:firstLine="0"/>
        <w:rPr>
          <w:rFonts w:ascii="Trebuchet MS" w:eastAsia="Trebuchet MS" w:hAnsi="Trebuchet MS"/>
          <w:color w:val="auto"/>
          <w:sz w:val="20"/>
          <w:szCs w:val="20"/>
        </w:rPr>
      </w:pPr>
    </w:p>
    <w:p w:rsidR="00674CC3" w:rsidRPr="00674CC3" w:rsidRDefault="00B87BE0" w:rsidP="00B87BE0">
      <w:pPr>
        <w:spacing w:before="0" w:after="0"/>
        <w:ind w:right="0"/>
        <w:rPr>
          <w:rFonts w:ascii="Trebuchet MS" w:eastAsia="Trebuchet MS" w:hAnsi="Trebuchet MS"/>
          <w:color w:val="auto"/>
          <w:sz w:val="20"/>
          <w:szCs w:val="20"/>
        </w:rPr>
      </w:pPr>
      <w:r>
        <w:rPr>
          <w:rFonts w:ascii="Trebuchet MS" w:eastAsia="Trebuchet MS" w:hAnsi="Trebuchet MS"/>
          <w:b/>
          <w:color w:val="auto"/>
          <w:sz w:val="20"/>
          <w:szCs w:val="20"/>
        </w:rPr>
        <w:t>T-Mobile</w:t>
      </w:r>
      <w:r w:rsidR="00674CC3" w:rsidRPr="00674CC3">
        <w:rPr>
          <w:rFonts w:ascii="Trebuchet MS" w:eastAsia="Trebuchet MS" w:hAnsi="Trebuchet MS"/>
          <w:color w:val="auto"/>
          <w:sz w:val="20"/>
          <w:szCs w:val="20"/>
        </w:rPr>
        <w:t xml:space="preserve"> - </w:t>
      </w:r>
      <w:r>
        <w:rPr>
          <w:rFonts w:ascii="Trebuchet MS" w:eastAsia="Trebuchet MS" w:hAnsi="Trebuchet MS"/>
          <w:color w:val="auto"/>
          <w:sz w:val="20"/>
          <w:szCs w:val="20"/>
        </w:rPr>
        <w:t>Salem</w:t>
      </w:r>
      <w:r w:rsidR="00674CC3" w:rsidRPr="00674CC3">
        <w:rPr>
          <w:rFonts w:ascii="Trebuchet MS" w:eastAsia="Trebuchet MS" w:hAnsi="Trebuchet MS"/>
          <w:color w:val="auto"/>
          <w:sz w:val="20"/>
          <w:szCs w:val="20"/>
        </w:rPr>
        <w:t xml:space="preserve">, </w:t>
      </w:r>
      <w:r>
        <w:rPr>
          <w:rFonts w:ascii="Trebuchet MS" w:eastAsia="Trebuchet MS" w:hAnsi="Trebuchet MS"/>
          <w:color w:val="auto"/>
          <w:sz w:val="20"/>
          <w:szCs w:val="20"/>
        </w:rPr>
        <w:t>OR, 2004-2005</w:t>
      </w:r>
    </w:p>
    <w:p w:rsidR="00674CC3" w:rsidRPr="00674CC3" w:rsidRDefault="00B87BE0" w:rsidP="00B87BE0">
      <w:pPr>
        <w:spacing w:before="0" w:after="280"/>
        <w:ind w:right="0"/>
        <w:rPr>
          <w:rFonts w:ascii="Trebuchet MS" w:eastAsia="Trebuchet MS" w:hAnsi="Trebuchet MS"/>
          <w:color w:val="auto"/>
          <w:sz w:val="20"/>
          <w:szCs w:val="20"/>
        </w:rPr>
      </w:pPr>
      <w:r>
        <w:rPr>
          <w:rFonts w:ascii="Trebuchet MS" w:eastAsia="Trebuchet MS" w:hAnsi="Trebuchet MS"/>
          <w:color w:val="auto"/>
          <w:sz w:val="20"/>
          <w:szCs w:val="20"/>
        </w:rPr>
        <w:t xml:space="preserve">Customer Service Representative </w:t>
      </w:r>
    </w:p>
    <w:p w:rsidR="00674CC3" w:rsidRPr="00674CC3" w:rsidRDefault="00674CC3" w:rsidP="00674CC3">
      <w:pPr>
        <w:spacing w:before="0" w:after="280"/>
        <w:ind w:left="0" w:right="0" w:firstLine="0"/>
        <w:rPr>
          <w:rFonts w:ascii="Trebuchet MS" w:eastAsia="Trebuchet MS" w:hAnsi="Trebuchet MS"/>
          <w:color w:val="auto"/>
          <w:sz w:val="20"/>
          <w:szCs w:val="20"/>
        </w:rPr>
      </w:pPr>
      <w:r w:rsidRPr="00674CC3">
        <w:rPr>
          <w:rFonts w:ascii="Trebuchet MS" w:eastAsia="Trebuchet MS" w:hAnsi="Trebuchet MS"/>
          <w:color w:val="auto"/>
          <w:sz w:val="20"/>
          <w:szCs w:val="20"/>
        </w:rPr>
        <w:t xml:space="preserve">Highlights: </w:t>
      </w:r>
      <w:r w:rsidR="00B87BE0">
        <w:rPr>
          <w:rFonts w:ascii="Trebuchet MS" w:eastAsia="Trebuchet MS" w:hAnsi="Trebuchet MS"/>
          <w:color w:val="auto"/>
          <w:sz w:val="20"/>
          <w:szCs w:val="20"/>
        </w:rPr>
        <w:t xml:space="preserve">Worked as a Customer service </w:t>
      </w:r>
      <w:proofErr w:type="spellStart"/>
      <w:r w:rsidR="00B87BE0">
        <w:rPr>
          <w:rFonts w:ascii="Trebuchet MS" w:eastAsia="Trebuchet MS" w:hAnsi="Trebuchet MS"/>
          <w:color w:val="auto"/>
          <w:sz w:val="20"/>
          <w:szCs w:val="20"/>
        </w:rPr>
        <w:t>repristentative</w:t>
      </w:r>
      <w:proofErr w:type="spellEnd"/>
      <w:r w:rsidR="00B87BE0">
        <w:rPr>
          <w:rFonts w:ascii="Trebuchet MS" w:eastAsia="Trebuchet MS" w:hAnsi="Trebuchet MS"/>
          <w:color w:val="auto"/>
          <w:sz w:val="20"/>
          <w:szCs w:val="20"/>
        </w:rPr>
        <w:t>, providing resolution with customer provisions and billing. Also provided support for handheld GSM phones and  devices.</w:t>
      </w:r>
    </w:p>
    <w:p w:rsidR="00674CC3" w:rsidRDefault="00B87BE0" w:rsidP="00B87BE0">
      <w:pPr>
        <w:numPr>
          <w:ilvl w:val="0"/>
          <w:numId w:val="6"/>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Managed customer account provisions and billing.</w:t>
      </w:r>
    </w:p>
    <w:p w:rsidR="00B87BE0" w:rsidRDefault="00B87BE0" w:rsidP="00B87BE0">
      <w:pPr>
        <w:numPr>
          <w:ilvl w:val="0"/>
          <w:numId w:val="6"/>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 xml:space="preserve">Provided world-class customer service. </w:t>
      </w:r>
    </w:p>
    <w:p w:rsidR="00B87BE0" w:rsidRPr="00B87BE0" w:rsidRDefault="00B87BE0" w:rsidP="00B87BE0">
      <w:pPr>
        <w:spacing w:before="0" w:after="0"/>
        <w:ind w:left="600" w:right="0" w:firstLine="0"/>
        <w:rPr>
          <w:rFonts w:ascii="Trebuchet MS" w:eastAsia="Trebuchet MS" w:hAnsi="Trebuchet MS"/>
          <w:color w:val="auto"/>
          <w:sz w:val="20"/>
          <w:szCs w:val="20"/>
        </w:rPr>
      </w:pPr>
    </w:p>
    <w:p w:rsidR="00B87BE0" w:rsidRPr="00674CC3" w:rsidRDefault="00B87BE0" w:rsidP="00B87BE0">
      <w:pPr>
        <w:spacing w:before="0" w:after="0"/>
        <w:ind w:right="0"/>
        <w:rPr>
          <w:rFonts w:ascii="Trebuchet MS" w:eastAsia="Trebuchet MS" w:hAnsi="Trebuchet MS"/>
          <w:color w:val="auto"/>
          <w:sz w:val="20"/>
          <w:szCs w:val="20"/>
        </w:rPr>
      </w:pPr>
      <w:r w:rsidRPr="00C540A2">
        <w:rPr>
          <w:rFonts w:ascii="Trebuchet MS" w:eastAsia="Trebuchet MS" w:hAnsi="Trebuchet MS"/>
          <w:b/>
          <w:color w:val="auto"/>
          <w:sz w:val="20"/>
          <w:szCs w:val="20"/>
        </w:rPr>
        <w:t>SJR Productions</w:t>
      </w:r>
      <w:r w:rsidRPr="00674CC3">
        <w:rPr>
          <w:rFonts w:ascii="Trebuchet MS" w:eastAsia="Trebuchet MS" w:hAnsi="Trebuchet MS"/>
          <w:color w:val="auto"/>
          <w:sz w:val="20"/>
          <w:szCs w:val="20"/>
        </w:rPr>
        <w:t xml:space="preserve"> </w:t>
      </w:r>
      <w:r>
        <w:rPr>
          <w:rFonts w:ascii="Trebuchet MS" w:eastAsia="Trebuchet MS" w:hAnsi="Trebuchet MS"/>
          <w:color w:val="auto"/>
          <w:sz w:val="20"/>
          <w:szCs w:val="20"/>
        </w:rPr>
        <w:t>–</w:t>
      </w:r>
      <w:r>
        <w:rPr>
          <w:rFonts w:ascii="Trebuchet MS" w:eastAsia="Trebuchet MS" w:hAnsi="Trebuchet MS"/>
          <w:color w:val="auto"/>
          <w:sz w:val="20"/>
          <w:szCs w:val="20"/>
        </w:rPr>
        <w:t xml:space="preserve"> </w:t>
      </w:r>
      <w:proofErr w:type="spellStart"/>
      <w:r>
        <w:rPr>
          <w:rFonts w:ascii="Trebuchet MS" w:eastAsia="Trebuchet MS" w:hAnsi="Trebuchet MS"/>
          <w:color w:val="auto"/>
          <w:sz w:val="20"/>
          <w:szCs w:val="20"/>
        </w:rPr>
        <w:t>Mulino</w:t>
      </w:r>
      <w:proofErr w:type="spellEnd"/>
      <w:r w:rsidRPr="00674CC3">
        <w:rPr>
          <w:rFonts w:ascii="Trebuchet MS" w:eastAsia="Trebuchet MS" w:hAnsi="Trebuchet MS"/>
          <w:color w:val="auto"/>
          <w:sz w:val="20"/>
          <w:szCs w:val="20"/>
        </w:rPr>
        <w:t xml:space="preserve">, </w:t>
      </w:r>
      <w:r>
        <w:rPr>
          <w:rFonts w:ascii="Trebuchet MS" w:eastAsia="Trebuchet MS" w:hAnsi="Trebuchet MS"/>
          <w:color w:val="auto"/>
          <w:sz w:val="20"/>
          <w:szCs w:val="20"/>
        </w:rPr>
        <w:t>OR</w:t>
      </w:r>
      <w:r w:rsidRPr="00674CC3">
        <w:rPr>
          <w:rFonts w:ascii="Trebuchet MS" w:eastAsia="Trebuchet MS" w:hAnsi="Trebuchet MS"/>
          <w:color w:val="auto"/>
          <w:sz w:val="20"/>
          <w:szCs w:val="20"/>
        </w:rPr>
        <w:t>, 200</w:t>
      </w:r>
      <w:r>
        <w:rPr>
          <w:rFonts w:ascii="Trebuchet MS" w:eastAsia="Trebuchet MS" w:hAnsi="Trebuchet MS"/>
          <w:color w:val="auto"/>
          <w:sz w:val="20"/>
          <w:szCs w:val="20"/>
        </w:rPr>
        <w:t>3-2004</w:t>
      </w:r>
    </w:p>
    <w:p w:rsidR="00B87BE0" w:rsidRPr="00674CC3" w:rsidRDefault="00B87BE0" w:rsidP="00B87BE0">
      <w:pPr>
        <w:spacing w:before="0" w:after="280"/>
        <w:ind w:right="0"/>
        <w:rPr>
          <w:rFonts w:ascii="Trebuchet MS" w:eastAsia="Trebuchet MS" w:hAnsi="Trebuchet MS"/>
          <w:color w:val="auto"/>
          <w:sz w:val="20"/>
          <w:szCs w:val="20"/>
        </w:rPr>
      </w:pPr>
      <w:r>
        <w:rPr>
          <w:rFonts w:ascii="Trebuchet MS" w:eastAsia="Trebuchet MS" w:hAnsi="Trebuchet MS"/>
          <w:color w:val="auto"/>
          <w:sz w:val="20"/>
          <w:szCs w:val="20"/>
        </w:rPr>
        <w:t>Systems and Network Administrator / Customer Relations</w:t>
      </w:r>
    </w:p>
    <w:p w:rsidR="00B87BE0" w:rsidRPr="00674CC3" w:rsidRDefault="00B87BE0" w:rsidP="00B87BE0">
      <w:pPr>
        <w:spacing w:before="0" w:after="280"/>
        <w:ind w:left="0" w:right="0" w:firstLine="0"/>
        <w:rPr>
          <w:rFonts w:ascii="Trebuchet MS" w:eastAsia="Trebuchet MS" w:hAnsi="Trebuchet MS"/>
          <w:color w:val="auto"/>
          <w:sz w:val="20"/>
          <w:szCs w:val="20"/>
        </w:rPr>
      </w:pPr>
      <w:r w:rsidRPr="00674CC3">
        <w:rPr>
          <w:rFonts w:ascii="Trebuchet MS" w:eastAsia="Trebuchet MS" w:hAnsi="Trebuchet MS"/>
          <w:color w:val="auto"/>
          <w:sz w:val="20"/>
          <w:szCs w:val="20"/>
        </w:rPr>
        <w:t xml:space="preserve">Highlights: </w:t>
      </w:r>
      <w:r>
        <w:rPr>
          <w:rFonts w:ascii="Trebuchet MS" w:eastAsia="Trebuchet MS" w:hAnsi="Trebuchet MS"/>
          <w:color w:val="auto"/>
          <w:sz w:val="20"/>
          <w:szCs w:val="20"/>
        </w:rPr>
        <w:t>Set up and maintained office networks, computer systems and peripherals. Aided customers in software purchase recommendations as well as initial setup. Prepared and automated monthly reports for vendors and clients with the accounting department.</w:t>
      </w:r>
    </w:p>
    <w:p w:rsidR="00B87BE0" w:rsidRDefault="00B87BE0" w:rsidP="00B87BE0">
      <w:pPr>
        <w:numPr>
          <w:ilvl w:val="0"/>
          <w:numId w:val="5"/>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 xml:space="preserve">Installation, configuration and administration of Nortel </w:t>
      </w:r>
      <w:proofErr w:type="spellStart"/>
      <w:r>
        <w:rPr>
          <w:rFonts w:ascii="Trebuchet MS" w:eastAsia="Trebuchet MS" w:hAnsi="Trebuchet MS"/>
          <w:color w:val="auto"/>
          <w:sz w:val="20"/>
          <w:szCs w:val="20"/>
        </w:rPr>
        <w:t>Norstar</w:t>
      </w:r>
      <w:proofErr w:type="spellEnd"/>
      <w:r>
        <w:rPr>
          <w:rFonts w:ascii="Trebuchet MS" w:eastAsia="Trebuchet MS" w:hAnsi="Trebuchet MS"/>
          <w:color w:val="auto"/>
          <w:sz w:val="20"/>
          <w:szCs w:val="20"/>
        </w:rPr>
        <w:t xml:space="preserve"> phone system and handsets.</w:t>
      </w:r>
    </w:p>
    <w:p w:rsidR="00B87BE0" w:rsidRDefault="00B87BE0" w:rsidP="00B87BE0">
      <w:pPr>
        <w:numPr>
          <w:ilvl w:val="0"/>
          <w:numId w:val="5"/>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 xml:space="preserve">Prepared and maintained office servers for online store sales with the use of IIS, ASP, PHP, FTP, HTTP, and SQL. </w:t>
      </w:r>
    </w:p>
    <w:p w:rsidR="00B87BE0" w:rsidRPr="00674CC3" w:rsidRDefault="00B87BE0" w:rsidP="00B87BE0">
      <w:pPr>
        <w:numPr>
          <w:ilvl w:val="0"/>
          <w:numId w:val="5"/>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 xml:space="preserve">Responsible for customer resolutions at a management level; When and if issues went beyond sales. </w:t>
      </w:r>
    </w:p>
    <w:p w:rsidR="00674CC3" w:rsidRPr="00674CC3" w:rsidRDefault="00674CC3" w:rsidP="00674CC3">
      <w:pPr>
        <w:spacing w:before="0" w:after="0"/>
        <w:ind w:left="0" w:right="0" w:firstLine="0"/>
        <w:rPr>
          <w:rFonts w:ascii="Trebuchet MS" w:hAnsi="Trebuchet MS"/>
          <w:color w:val="auto"/>
          <w:sz w:val="20"/>
          <w:szCs w:val="20"/>
        </w:rPr>
      </w:pPr>
    </w:p>
    <w:p w:rsidR="00674CC3" w:rsidRPr="00674CC3" w:rsidRDefault="00B87BE0" w:rsidP="00674CC3">
      <w:pPr>
        <w:spacing w:before="0" w:after="0"/>
        <w:ind w:left="0" w:right="0" w:firstLine="0"/>
        <w:rPr>
          <w:rFonts w:ascii="Trebuchet MS" w:eastAsia="Trebuchet MS" w:hAnsi="Trebuchet MS"/>
          <w:color w:val="auto"/>
          <w:sz w:val="20"/>
          <w:szCs w:val="20"/>
        </w:rPr>
      </w:pPr>
      <w:r w:rsidRPr="00B87BE0">
        <w:rPr>
          <w:rFonts w:ascii="Trebuchet MS" w:eastAsia="Trebuchet MS" w:hAnsi="Trebuchet MS"/>
          <w:b/>
          <w:color w:val="auto"/>
          <w:sz w:val="20"/>
          <w:szCs w:val="20"/>
        </w:rPr>
        <w:t>DirecTV Broadband</w:t>
      </w:r>
      <w:r>
        <w:rPr>
          <w:rFonts w:ascii="Trebuchet MS" w:eastAsia="Trebuchet MS" w:hAnsi="Trebuchet MS"/>
          <w:b/>
          <w:color w:val="auto"/>
          <w:sz w:val="20"/>
          <w:szCs w:val="20"/>
        </w:rPr>
        <w:t xml:space="preserve"> (SFI Staffing)</w:t>
      </w:r>
      <w:r w:rsidR="00674CC3" w:rsidRPr="00674CC3">
        <w:rPr>
          <w:rFonts w:ascii="Trebuchet MS" w:eastAsia="Trebuchet MS" w:hAnsi="Trebuchet MS"/>
          <w:color w:val="auto"/>
          <w:sz w:val="20"/>
          <w:szCs w:val="20"/>
        </w:rPr>
        <w:t xml:space="preserve">, </w:t>
      </w:r>
      <w:r>
        <w:rPr>
          <w:rFonts w:ascii="Trebuchet MS" w:eastAsia="Trebuchet MS" w:hAnsi="Trebuchet MS"/>
          <w:color w:val="auto"/>
          <w:sz w:val="20"/>
          <w:szCs w:val="20"/>
        </w:rPr>
        <w:t>Beaverton, Oregon, 2001-2002</w:t>
      </w:r>
    </w:p>
    <w:p w:rsidR="00674CC3" w:rsidRDefault="00674CC3" w:rsidP="00674CC3">
      <w:pPr>
        <w:spacing w:before="0" w:after="280"/>
        <w:ind w:left="0" w:right="0" w:firstLine="0"/>
        <w:rPr>
          <w:rFonts w:ascii="Trebuchet MS" w:hAnsi="Trebuchet MS"/>
          <w:color w:val="auto"/>
          <w:sz w:val="20"/>
          <w:szCs w:val="20"/>
        </w:rPr>
      </w:pPr>
      <w:r w:rsidRPr="00674CC3">
        <w:rPr>
          <w:rFonts w:ascii="Trebuchet MS" w:eastAsia="Trebuchet MS" w:hAnsi="Trebuchet MS"/>
          <w:color w:val="auto"/>
          <w:sz w:val="20"/>
          <w:szCs w:val="20"/>
        </w:rPr>
        <w:t>Senior Client Support Analyst</w:t>
      </w:r>
      <w:r w:rsidRPr="00674CC3">
        <w:rPr>
          <w:rFonts w:ascii="Trebuchet MS" w:hAnsi="Trebuchet MS"/>
          <w:color w:val="auto"/>
          <w:sz w:val="20"/>
          <w:szCs w:val="20"/>
        </w:rPr>
        <w:t> </w:t>
      </w:r>
    </w:p>
    <w:p w:rsidR="00C540A2" w:rsidRPr="00674CC3" w:rsidRDefault="00C540A2" w:rsidP="00C540A2">
      <w:pPr>
        <w:spacing w:before="0" w:after="280"/>
        <w:ind w:left="0" w:right="0" w:firstLine="0"/>
        <w:rPr>
          <w:rFonts w:ascii="Trebuchet MS" w:eastAsia="Trebuchet MS" w:hAnsi="Trebuchet MS"/>
          <w:color w:val="auto"/>
          <w:sz w:val="20"/>
          <w:szCs w:val="20"/>
        </w:rPr>
      </w:pPr>
      <w:r w:rsidRPr="00674CC3">
        <w:rPr>
          <w:rFonts w:ascii="Trebuchet MS" w:eastAsia="Trebuchet MS" w:hAnsi="Trebuchet MS"/>
          <w:color w:val="auto"/>
          <w:sz w:val="20"/>
          <w:szCs w:val="20"/>
        </w:rPr>
        <w:t xml:space="preserve">Highlights: </w:t>
      </w:r>
      <w:r>
        <w:rPr>
          <w:rFonts w:ascii="Trebuchet MS" w:eastAsia="Trebuchet MS" w:hAnsi="Trebuchet MS"/>
          <w:color w:val="auto"/>
          <w:sz w:val="20"/>
          <w:szCs w:val="20"/>
        </w:rPr>
        <w:t xml:space="preserve">Aided customers in escalated tier III resolutions when needed. Provided ISP side support for local telephone company employees and line repairs. Resolved local ISP issues within the DirecTV proprietary infrastructure. </w:t>
      </w:r>
    </w:p>
    <w:p w:rsidR="00674CC3" w:rsidRDefault="00C540A2" w:rsidP="00674CC3">
      <w:pPr>
        <w:numPr>
          <w:ilvl w:val="0"/>
          <w:numId w:val="8"/>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Provided new and repaired provisioning for new users in Juniper routers</w:t>
      </w:r>
    </w:p>
    <w:p w:rsidR="00C540A2" w:rsidRDefault="00C540A2" w:rsidP="00674CC3">
      <w:pPr>
        <w:numPr>
          <w:ilvl w:val="0"/>
          <w:numId w:val="8"/>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Aided customers and telephone customers in troubleshooting inside and outside wiring.</w:t>
      </w:r>
    </w:p>
    <w:p w:rsidR="00A30C77" w:rsidRPr="00674CC3" w:rsidRDefault="00A30C77" w:rsidP="00674CC3">
      <w:pPr>
        <w:numPr>
          <w:ilvl w:val="0"/>
          <w:numId w:val="8"/>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Provided support for and troubleshooting for quality of service.</w:t>
      </w:r>
    </w:p>
    <w:p w:rsidR="00674CC3" w:rsidRPr="00674CC3" w:rsidRDefault="00674CC3" w:rsidP="00674CC3">
      <w:pPr>
        <w:spacing w:before="0" w:after="0"/>
        <w:ind w:left="0" w:right="0" w:firstLine="0"/>
        <w:rPr>
          <w:rFonts w:ascii="Trebuchet MS" w:eastAsia="Trebuchet MS" w:hAnsi="Trebuchet MS"/>
          <w:color w:val="auto"/>
          <w:sz w:val="20"/>
          <w:szCs w:val="20"/>
        </w:rPr>
      </w:pPr>
    </w:p>
    <w:p w:rsidR="00674CC3" w:rsidRPr="00674CC3" w:rsidRDefault="00A30C77" w:rsidP="00674CC3">
      <w:pPr>
        <w:spacing w:before="0" w:after="0"/>
        <w:ind w:left="0" w:right="0" w:firstLine="0"/>
        <w:rPr>
          <w:rFonts w:ascii="Trebuchet MS" w:eastAsia="Trebuchet MS" w:hAnsi="Trebuchet MS"/>
          <w:color w:val="auto"/>
          <w:sz w:val="20"/>
          <w:szCs w:val="20"/>
        </w:rPr>
      </w:pPr>
      <w:r w:rsidRPr="00A30C77">
        <w:rPr>
          <w:rFonts w:ascii="Trebuchet MS" w:eastAsia="Trebuchet MS" w:hAnsi="Trebuchet MS"/>
          <w:b/>
          <w:color w:val="auto"/>
          <w:sz w:val="20"/>
          <w:szCs w:val="20"/>
        </w:rPr>
        <w:t>800 Support</w:t>
      </w:r>
      <w:r w:rsidRPr="00A30C77">
        <w:rPr>
          <w:rFonts w:ascii="Trebuchet MS" w:eastAsia="Trebuchet MS" w:hAnsi="Trebuchet MS"/>
          <w:b/>
          <w:color w:val="auto"/>
          <w:sz w:val="20"/>
          <w:szCs w:val="20"/>
        </w:rPr>
        <w:t xml:space="preserve"> </w:t>
      </w:r>
      <w:r>
        <w:rPr>
          <w:rFonts w:ascii="Trebuchet MS" w:eastAsia="Trebuchet MS" w:hAnsi="Trebuchet MS"/>
          <w:b/>
          <w:color w:val="auto"/>
          <w:sz w:val="20"/>
          <w:szCs w:val="20"/>
        </w:rPr>
        <w:t xml:space="preserve">/ </w:t>
      </w:r>
      <w:proofErr w:type="spellStart"/>
      <w:r w:rsidRPr="00A30C77">
        <w:rPr>
          <w:rFonts w:ascii="Trebuchet MS" w:eastAsia="Trebuchet MS" w:hAnsi="Trebuchet MS"/>
          <w:b/>
          <w:color w:val="auto"/>
          <w:sz w:val="20"/>
          <w:szCs w:val="20"/>
        </w:rPr>
        <w:t>CyberRep</w:t>
      </w:r>
      <w:proofErr w:type="spellEnd"/>
      <w:r w:rsidR="00674CC3" w:rsidRPr="00674CC3">
        <w:rPr>
          <w:rFonts w:ascii="Trebuchet MS" w:eastAsia="Trebuchet MS" w:hAnsi="Trebuchet MS"/>
          <w:color w:val="auto"/>
          <w:sz w:val="20"/>
          <w:szCs w:val="20"/>
        </w:rPr>
        <w:t xml:space="preserve">, </w:t>
      </w:r>
      <w:proofErr w:type="spellStart"/>
      <w:r>
        <w:rPr>
          <w:rFonts w:ascii="Trebuchet MS" w:eastAsia="Trebuchet MS" w:hAnsi="Trebuchet MS"/>
          <w:color w:val="auto"/>
          <w:sz w:val="20"/>
          <w:szCs w:val="20"/>
        </w:rPr>
        <w:t>Tualitin</w:t>
      </w:r>
      <w:proofErr w:type="spellEnd"/>
      <w:r w:rsidR="00674CC3" w:rsidRPr="00674CC3">
        <w:rPr>
          <w:rFonts w:ascii="Trebuchet MS" w:eastAsia="Trebuchet MS" w:hAnsi="Trebuchet MS"/>
          <w:color w:val="auto"/>
          <w:sz w:val="20"/>
          <w:szCs w:val="20"/>
        </w:rPr>
        <w:t xml:space="preserve">, </w:t>
      </w:r>
      <w:r>
        <w:rPr>
          <w:rFonts w:ascii="Trebuchet MS" w:eastAsia="Trebuchet MS" w:hAnsi="Trebuchet MS"/>
          <w:color w:val="auto"/>
          <w:sz w:val="20"/>
          <w:szCs w:val="20"/>
        </w:rPr>
        <w:t>OR</w:t>
      </w:r>
      <w:r w:rsidR="00674CC3" w:rsidRPr="00674CC3">
        <w:rPr>
          <w:rFonts w:ascii="Trebuchet MS" w:eastAsia="Trebuchet MS" w:hAnsi="Trebuchet MS"/>
          <w:color w:val="auto"/>
          <w:sz w:val="20"/>
          <w:szCs w:val="20"/>
        </w:rPr>
        <w:t xml:space="preserve">, </w:t>
      </w:r>
      <w:r>
        <w:rPr>
          <w:rFonts w:ascii="Trebuchet MS" w:eastAsia="Trebuchet MS" w:hAnsi="Trebuchet MS"/>
          <w:color w:val="auto"/>
          <w:sz w:val="20"/>
          <w:szCs w:val="20"/>
        </w:rPr>
        <w:t>2000-2001</w:t>
      </w:r>
    </w:p>
    <w:p w:rsidR="00674CC3" w:rsidRPr="00674CC3" w:rsidRDefault="00A30C77" w:rsidP="00674CC3">
      <w:pPr>
        <w:spacing w:before="0" w:after="280"/>
        <w:ind w:left="0" w:right="0" w:firstLine="0"/>
        <w:rPr>
          <w:rFonts w:ascii="Trebuchet MS" w:eastAsia="Trebuchet MS" w:hAnsi="Trebuchet MS"/>
          <w:color w:val="auto"/>
          <w:sz w:val="20"/>
          <w:szCs w:val="20"/>
        </w:rPr>
      </w:pPr>
      <w:r>
        <w:rPr>
          <w:rFonts w:ascii="Trebuchet MS" w:eastAsia="Trebuchet MS" w:hAnsi="Trebuchet MS"/>
          <w:color w:val="auto"/>
          <w:sz w:val="20"/>
          <w:szCs w:val="20"/>
        </w:rPr>
        <w:t>Technical Support</w:t>
      </w:r>
    </w:p>
    <w:p w:rsidR="00A30C77" w:rsidRDefault="00A30C77" w:rsidP="00A30C77">
      <w:pPr>
        <w:numPr>
          <w:ilvl w:val="0"/>
          <w:numId w:val="9"/>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lastRenderedPageBreak/>
        <w:t>Provided technical support for multiple ISP’s and Dial up services.</w:t>
      </w:r>
    </w:p>
    <w:p w:rsidR="00A30C77" w:rsidRDefault="00A30C77" w:rsidP="00A30C77">
      <w:pPr>
        <w:numPr>
          <w:ilvl w:val="0"/>
          <w:numId w:val="9"/>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Worked with end users to resolve connectivity issues on Windows and Mac OS.</w:t>
      </w:r>
    </w:p>
    <w:p w:rsidR="00A30C77" w:rsidRPr="00A30C77" w:rsidRDefault="00A30C77" w:rsidP="00A30C77">
      <w:pPr>
        <w:tabs>
          <w:tab w:val="num" w:pos="600"/>
        </w:tabs>
        <w:spacing w:before="0" w:after="0"/>
        <w:ind w:left="240" w:right="0" w:firstLine="0"/>
        <w:rPr>
          <w:rFonts w:ascii="Trebuchet MS" w:eastAsia="Trebuchet MS" w:hAnsi="Trebuchet MS"/>
          <w:color w:val="auto"/>
          <w:sz w:val="20"/>
          <w:szCs w:val="20"/>
        </w:rPr>
      </w:pPr>
    </w:p>
    <w:p w:rsidR="00674CC3" w:rsidRPr="00674CC3" w:rsidRDefault="00674CC3" w:rsidP="00674CC3">
      <w:pPr>
        <w:spacing w:before="0" w:after="0"/>
        <w:ind w:left="0" w:right="0" w:firstLine="0"/>
        <w:rPr>
          <w:rFonts w:ascii="Trebuchet MS" w:eastAsia="Trebuchet MS" w:hAnsi="Trebuchet MS"/>
          <w:color w:val="auto"/>
          <w:sz w:val="20"/>
          <w:szCs w:val="20"/>
        </w:rPr>
      </w:pPr>
    </w:p>
    <w:p w:rsidR="00674CC3" w:rsidRPr="00674CC3" w:rsidRDefault="00A30C77" w:rsidP="00674CC3">
      <w:pPr>
        <w:spacing w:before="0" w:after="0"/>
        <w:ind w:left="0" w:right="0" w:firstLine="0"/>
        <w:rPr>
          <w:rFonts w:ascii="Trebuchet MS" w:eastAsia="Trebuchet MS" w:hAnsi="Trebuchet MS"/>
          <w:color w:val="auto"/>
          <w:sz w:val="20"/>
          <w:szCs w:val="20"/>
        </w:rPr>
      </w:pPr>
      <w:r w:rsidRPr="00A30C77">
        <w:rPr>
          <w:rFonts w:ascii="Trebuchet MS" w:eastAsia="Trebuchet MS" w:hAnsi="Trebuchet MS"/>
          <w:b/>
          <w:color w:val="auto"/>
          <w:sz w:val="20"/>
          <w:szCs w:val="20"/>
        </w:rPr>
        <w:t>IBM (Manpower Professional)</w:t>
      </w:r>
      <w:r w:rsidR="00674CC3" w:rsidRPr="00A30C77">
        <w:rPr>
          <w:rFonts w:ascii="Trebuchet MS" w:eastAsia="Trebuchet MS" w:hAnsi="Trebuchet MS"/>
          <w:b/>
          <w:color w:val="auto"/>
          <w:sz w:val="20"/>
          <w:szCs w:val="20"/>
        </w:rPr>
        <w:t>,</w:t>
      </w:r>
      <w:r>
        <w:rPr>
          <w:rFonts w:ascii="Trebuchet MS" w:eastAsia="Trebuchet MS" w:hAnsi="Trebuchet MS"/>
          <w:color w:val="auto"/>
          <w:sz w:val="20"/>
          <w:szCs w:val="20"/>
        </w:rPr>
        <w:t xml:space="preserve"> La Mirada</w:t>
      </w:r>
      <w:r w:rsidR="00674CC3" w:rsidRPr="00674CC3">
        <w:rPr>
          <w:rFonts w:ascii="Trebuchet MS" w:eastAsia="Trebuchet MS" w:hAnsi="Trebuchet MS"/>
          <w:color w:val="auto"/>
          <w:sz w:val="20"/>
          <w:szCs w:val="20"/>
        </w:rPr>
        <w:t xml:space="preserve">, </w:t>
      </w:r>
      <w:r>
        <w:rPr>
          <w:rFonts w:ascii="Trebuchet MS" w:eastAsia="Trebuchet MS" w:hAnsi="Trebuchet MS"/>
          <w:color w:val="auto"/>
          <w:sz w:val="20"/>
          <w:szCs w:val="20"/>
        </w:rPr>
        <w:t>CA</w:t>
      </w:r>
      <w:r w:rsidR="00674CC3" w:rsidRPr="00674CC3">
        <w:rPr>
          <w:rFonts w:ascii="Trebuchet MS" w:eastAsia="Trebuchet MS" w:hAnsi="Trebuchet MS"/>
          <w:color w:val="auto"/>
          <w:sz w:val="20"/>
          <w:szCs w:val="20"/>
        </w:rPr>
        <w:t xml:space="preserve">, </w:t>
      </w:r>
      <w:r>
        <w:rPr>
          <w:rFonts w:ascii="Trebuchet MS" w:eastAsia="Trebuchet MS" w:hAnsi="Trebuchet MS"/>
          <w:color w:val="auto"/>
          <w:sz w:val="20"/>
          <w:szCs w:val="20"/>
        </w:rPr>
        <w:t>2000</w:t>
      </w:r>
    </w:p>
    <w:p w:rsidR="00674CC3" w:rsidRPr="00674CC3" w:rsidRDefault="00A30C77" w:rsidP="00674CC3">
      <w:pPr>
        <w:spacing w:before="0" w:after="280"/>
        <w:ind w:left="0" w:right="0" w:firstLine="0"/>
        <w:rPr>
          <w:rFonts w:ascii="Trebuchet MS" w:eastAsia="Trebuchet MS" w:hAnsi="Trebuchet MS"/>
          <w:color w:val="auto"/>
          <w:sz w:val="20"/>
          <w:szCs w:val="20"/>
        </w:rPr>
      </w:pPr>
      <w:r>
        <w:rPr>
          <w:rFonts w:ascii="Trebuchet MS" w:eastAsia="Trebuchet MS" w:hAnsi="Trebuchet MS"/>
          <w:color w:val="auto"/>
          <w:sz w:val="20"/>
          <w:szCs w:val="20"/>
        </w:rPr>
        <w:t>Computer Technician</w:t>
      </w:r>
    </w:p>
    <w:p w:rsidR="00674CC3" w:rsidRDefault="00A30C77" w:rsidP="00674CC3">
      <w:pPr>
        <w:numPr>
          <w:ilvl w:val="0"/>
          <w:numId w:val="10"/>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Built and configured new systems for desktop, server and designers.</w:t>
      </w:r>
    </w:p>
    <w:p w:rsidR="00A30C77" w:rsidRDefault="00A30C77" w:rsidP="00674CC3">
      <w:pPr>
        <w:numPr>
          <w:ilvl w:val="0"/>
          <w:numId w:val="10"/>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Worked in a warehouse environment and followed work orders to meet required deadlines.</w:t>
      </w:r>
    </w:p>
    <w:p w:rsidR="00A30C77" w:rsidRDefault="00A30C77" w:rsidP="00674CC3">
      <w:pPr>
        <w:numPr>
          <w:ilvl w:val="0"/>
          <w:numId w:val="10"/>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 xml:space="preserve">Wiped and prevented old data from being recovered. </w:t>
      </w:r>
    </w:p>
    <w:p w:rsidR="00A30C77" w:rsidRPr="00674CC3" w:rsidRDefault="00A30C77" w:rsidP="00674CC3">
      <w:pPr>
        <w:numPr>
          <w:ilvl w:val="0"/>
          <w:numId w:val="10"/>
        </w:numPr>
        <w:tabs>
          <w:tab w:val="num" w:pos="600"/>
        </w:tabs>
        <w:spacing w:before="0" w:after="0"/>
        <w:ind w:left="600" w:right="0" w:hanging="360"/>
        <w:rPr>
          <w:rFonts w:ascii="Trebuchet MS" w:eastAsia="Trebuchet MS" w:hAnsi="Trebuchet MS"/>
          <w:color w:val="auto"/>
          <w:sz w:val="20"/>
          <w:szCs w:val="20"/>
        </w:rPr>
      </w:pPr>
      <w:r>
        <w:rPr>
          <w:rFonts w:ascii="Trebuchet MS" w:eastAsia="Trebuchet MS" w:hAnsi="Trebuchet MS"/>
          <w:color w:val="auto"/>
          <w:sz w:val="20"/>
          <w:szCs w:val="20"/>
        </w:rPr>
        <w:t>Aided other departments in system configuration to reach deadlines.</w:t>
      </w:r>
    </w:p>
    <w:p w:rsidR="00674CC3" w:rsidRPr="00674CC3" w:rsidRDefault="00674CC3" w:rsidP="00674CC3">
      <w:pPr>
        <w:spacing w:before="0" w:after="0"/>
        <w:ind w:left="0" w:right="0" w:firstLine="0"/>
        <w:rPr>
          <w:rFonts w:ascii="Trebuchet MS" w:eastAsia="Trebuchet MS" w:hAnsi="Trebuchet MS"/>
          <w:color w:val="auto"/>
          <w:sz w:val="20"/>
          <w:szCs w:val="20"/>
        </w:rPr>
      </w:pPr>
    </w:p>
    <w:p w:rsidR="00A863C6" w:rsidRPr="00674CC3" w:rsidRDefault="00A863C6">
      <w:pPr>
        <w:rPr>
          <w:rFonts w:ascii="Trebuchet MS" w:hAnsi="Trebuchet MS"/>
          <w:sz w:val="20"/>
          <w:szCs w:val="20"/>
        </w:rPr>
      </w:pPr>
    </w:p>
    <w:sectPr w:rsidR="00A863C6" w:rsidRPr="00674C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0"/>
        </w:tabs>
        <w:ind w:left="0" w:firstLine="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0"/>
        </w:tabs>
        <w:ind w:left="0" w:firstLine="108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0"/>
        </w:tabs>
        <w:ind w:left="0" w:firstLine="19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0"/>
        </w:tabs>
        <w:ind w:left="0" w:firstLine="252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0"/>
        </w:tabs>
        <w:ind w:left="0" w:firstLine="324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0"/>
        </w:tabs>
        <w:ind w:left="0" w:firstLine="414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0"/>
        </w:tabs>
        <w:ind w:left="0" w:firstLine="468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0"/>
        </w:tabs>
        <w:ind w:left="0" w:firstLine="540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0"/>
        </w:tabs>
        <w:ind w:left="0" w:firstLine="630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0"/>
        </w:tabs>
        <w:ind w:left="0" w:firstLine="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0"/>
        </w:tabs>
        <w:ind w:left="0" w:firstLine="108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0"/>
        </w:tabs>
        <w:ind w:left="0" w:firstLine="19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0"/>
        </w:tabs>
        <w:ind w:left="0" w:firstLine="252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0"/>
        </w:tabs>
        <w:ind w:left="0" w:firstLine="324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0"/>
        </w:tabs>
        <w:ind w:left="0" w:firstLine="414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0"/>
        </w:tabs>
        <w:ind w:left="0" w:firstLine="468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0"/>
        </w:tabs>
        <w:ind w:left="0" w:firstLine="540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0"/>
        </w:tabs>
        <w:ind w:left="0" w:firstLine="630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0"/>
        </w:tabs>
        <w:ind w:left="0" w:firstLine="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0"/>
        </w:tabs>
        <w:ind w:left="0" w:firstLine="108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0"/>
        </w:tabs>
        <w:ind w:left="0" w:firstLine="19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0"/>
        </w:tabs>
        <w:ind w:left="0" w:firstLine="252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0"/>
        </w:tabs>
        <w:ind w:left="0" w:firstLine="324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0"/>
        </w:tabs>
        <w:ind w:left="0" w:firstLine="414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0"/>
        </w:tabs>
        <w:ind w:left="0" w:firstLine="468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0"/>
        </w:tabs>
        <w:ind w:left="0" w:firstLine="540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0"/>
        </w:tabs>
        <w:ind w:left="0" w:firstLine="630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0"/>
        </w:tabs>
        <w:ind w:left="0" w:firstLine="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0"/>
        </w:tabs>
        <w:ind w:left="0" w:firstLine="108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0"/>
        </w:tabs>
        <w:ind w:left="0" w:firstLine="19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0"/>
        </w:tabs>
        <w:ind w:left="0" w:firstLine="252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0"/>
        </w:tabs>
        <w:ind w:left="0" w:firstLine="324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0"/>
        </w:tabs>
        <w:ind w:left="0" w:firstLine="414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0"/>
        </w:tabs>
        <w:ind w:left="0" w:firstLine="468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0"/>
        </w:tabs>
        <w:ind w:left="0" w:firstLine="540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0"/>
        </w:tabs>
        <w:ind w:left="0" w:firstLine="630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0"/>
        </w:tabs>
        <w:ind w:left="0" w:firstLine="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0"/>
        </w:tabs>
        <w:ind w:left="0" w:firstLine="108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0"/>
        </w:tabs>
        <w:ind w:left="0" w:firstLine="19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0"/>
        </w:tabs>
        <w:ind w:left="0" w:firstLine="252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0"/>
        </w:tabs>
        <w:ind w:left="0" w:firstLine="324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0"/>
        </w:tabs>
        <w:ind w:left="0" w:firstLine="414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0"/>
        </w:tabs>
        <w:ind w:left="0" w:firstLine="468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0"/>
        </w:tabs>
        <w:ind w:left="0" w:firstLine="540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0"/>
        </w:tabs>
        <w:ind w:left="0" w:firstLine="630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0"/>
        </w:tabs>
        <w:ind w:left="0" w:firstLine="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0"/>
        </w:tabs>
        <w:ind w:left="0" w:firstLine="108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0"/>
        </w:tabs>
        <w:ind w:left="0" w:firstLine="19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0"/>
        </w:tabs>
        <w:ind w:left="0" w:firstLine="252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0"/>
        </w:tabs>
        <w:ind w:left="0" w:firstLine="324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0"/>
        </w:tabs>
        <w:ind w:left="0" w:firstLine="414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0"/>
        </w:tabs>
        <w:ind w:left="0" w:firstLine="468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0"/>
        </w:tabs>
        <w:ind w:left="0" w:firstLine="540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0"/>
        </w:tabs>
        <w:ind w:left="0" w:firstLine="630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FFFFFFFF">
      <w:start w:val="1"/>
      <w:numFmt w:val="bullet"/>
      <w:lvlText w:val="●"/>
      <w:lvlJc w:val="left"/>
      <w:pPr>
        <w:tabs>
          <w:tab w:val="num" w:pos="0"/>
        </w:tabs>
        <w:ind w:left="0" w:firstLine="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0"/>
        </w:tabs>
        <w:ind w:left="0" w:firstLine="108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0"/>
        </w:tabs>
        <w:ind w:left="0" w:firstLine="19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0"/>
        </w:tabs>
        <w:ind w:left="0" w:firstLine="252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0"/>
        </w:tabs>
        <w:ind w:left="0" w:firstLine="324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0"/>
        </w:tabs>
        <w:ind w:left="0" w:firstLine="414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0"/>
        </w:tabs>
        <w:ind w:left="0" w:firstLine="468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0"/>
        </w:tabs>
        <w:ind w:left="0" w:firstLine="540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0"/>
        </w:tabs>
        <w:ind w:left="0" w:firstLine="630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FFFFFFFF">
      <w:start w:val="1"/>
      <w:numFmt w:val="bullet"/>
      <w:lvlText w:val="●"/>
      <w:lvlJc w:val="left"/>
      <w:pPr>
        <w:tabs>
          <w:tab w:val="num" w:pos="0"/>
        </w:tabs>
        <w:ind w:left="0" w:firstLine="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0"/>
        </w:tabs>
        <w:ind w:left="0" w:firstLine="108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0"/>
        </w:tabs>
        <w:ind w:left="0" w:firstLine="19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0"/>
        </w:tabs>
        <w:ind w:left="0" w:firstLine="252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0"/>
        </w:tabs>
        <w:ind w:left="0" w:firstLine="324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0"/>
        </w:tabs>
        <w:ind w:left="0" w:firstLine="414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0"/>
        </w:tabs>
        <w:ind w:left="0" w:firstLine="468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0"/>
        </w:tabs>
        <w:ind w:left="0" w:firstLine="540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0"/>
        </w:tabs>
        <w:ind w:left="0" w:firstLine="630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FFFFFFFF">
      <w:start w:val="1"/>
      <w:numFmt w:val="bullet"/>
      <w:lvlText w:val="●"/>
      <w:lvlJc w:val="left"/>
      <w:pPr>
        <w:tabs>
          <w:tab w:val="num" w:pos="0"/>
        </w:tabs>
        <w:ind w:left="0" w:firstLine="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0"/>
        </w:tabs>
        <w:ind w:left="0" w:firstLine="108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0"/>
        </w:tabs>
        <w:ind w:left="0" w:firstLine="19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0"/>
        </w:tabs>
        <w:ind w:left="0" w:firstLine="252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0"/>
        </w:tabs>
        <w:ind w:left="0" w:firstLine="324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0"/>
        </w:tabs>
        <w:ind w:left="0" w:firstLine="414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0"/>
        </w:tabs>
        <w:ind w:left="0" w:firstLine="468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0"/>
        </w:tabs>
        <w:ind w:left="0" w:firstLine="540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0"/>
        </w:tabs>
        <w:ind w:left="0" w:firstLine="630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tplc="FFFFFFFF">
      <w:start w:val="1"/>
      <w:numFmt w:val="bullet"/>
      <w:lvlText w:val="●"/>
      <w:lvlJc w:val="left"/>
      <w:pPr>
        <w:tabs>
          <w:tab w:val="num" w:pos="0"/>
        </w:tabs>
        <w:ind w:left="0" w:firstLine="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0"/>
        </w:tabs>
        <w:ind w:left="0" w:firstLine="108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0"/>
        </w:tabs>
        <w:ind w:left="0" w:firstLine="19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0"/>
        </w:tabs>
        <w:ind w:left="0" w:firstLine="252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0"/>
        </w:tabs>
        <w:ind w:left="0" w:firstLine="324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0"/>
        </w:tabs>
        <w:ind w:left="0" w:firstLine="414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0"/>
        </w:tabs>
        <w:ind w:left="0" w:firstLine="468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0"/>
        </w:tabs>
        <w:ind w:left="0" w:firstLine="540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0"/>
        </w:tabs>
        <w:ind w:left="0" w:firstLine="630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tplc="FFFFFFFF">
      <w:start w:val="1"/>
      <w:numFmt w:val="bullet"/>
      <w:lvlText w:val="●"/>
      <w:lvlJc w:val="left"/>
      <w:pPr>
        <w:tabs>
          <w:tab w:val="num" w:pos="0"/>
        </w:tabs>
        <w:ind w:left="0" w:firstLine="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0"/>
        </w:tabs>
        <w:ind w:left="0" w:firstLine="108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0"/>
        </w:tabs>
        <w:ind w:left="0" w:firstLine="19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0"/>
        </w:tabs>
        <w:ind w:left="0" w:firstLine="252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0"/>
        </w:tabs>
        <w:ind w:left="0" w:firstLine="324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0"/>
        </w:tabs>
        <w:ind w:left="0" w:firstLine="414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0"/>
        </w:tabs>
        <w:ind w:left="0" w:firstLine="468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0"/>
        </w:tabs>
        <w:ind w:left="0" w:firstLine="540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0"/>
        </w:tabs>
        <w:ind w:left="0" w:firstLine="6300"/>
      </w:pPr>
      <w:rPr>
        <w:rFonts w:ascii="Arial" w:eastAsia="Arial" w:hAnsi="Arial" w:cs="Arial"/>
        <w:b w:val="0"/>
        <w:bCs w:val="0"/>
        <w:i w:val="0"/>
        <w:iCs w:val="0"/>
        <w:strike w:val="0"/>
        <w:color w:val="000000"/>
        <w:sz w:val="22"/>
        <w:szCs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CC3"/>
    <w:rsid w:val="00117B81"/>
    <w:rsid w:val="00140899"/>
    <w:rsid w:val="004B6157"/>
    <w:rsid w:val="0057142A"/>
    <w:rsid w:val="00674CC3"/>
    <w:rsid w:val="007D7579"/>
    <w:rsid w:val="009271D8"/>
    <w:rsid w:val="00A30C77"/>
    <w:rsid w:val="00A863C6"/>
    <w:rsid w:val="00B3113A"/>
    <w:rsid w:val="00B87BE0"/>
    <w:rsid w:val="00C540A2"/>
    <w:rsid w:val="00ED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CC3"/>
    <w:pPr>
      <w:spacing w:before="90" w:after="90" w:line="240" w:lineRule="auto"/>
      <w:ind w:left="90" w:right="90" w:hanging="90"/>
    </w:pPr>
    <w:rPr>
      <w:rFonts w:ascii="Times New Roman" w:eastAsia="Times New Roman" w:hAnsi="Times New Roman" w:cs="Times New Roman"/>
      <w:color w:val="000000"/>
      <w:sz w:val="24"/>
      <w:szCs w:val="24"/>
      <w:shd w:val="solid" w:color="FFFFFF"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0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CC3"/>
    <w:pPr>
      <w:spacing w:before="90" w:after="90" w:line="240" w:lineRule="auto"/>
      <w:ind w:left="90" w:right="90" w:hanging="90"/>
    </w:pPr>
    <w:rPr>
      <w:rFonts w:ascii="Times New Roman" w:eastAsia="Times New Roman" w:hAnsi="Times New Roman" w:cs="Times New Roman"/>
      <w:color w:val="000000"/>
      <w:sz w:val="24"/>
      <w:szCs w:val="24"/>
      <w:shd w:val="solid" w:color="FFFFFF"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0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puterjoe.bi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6</cp:revision>
  <dcterms:created xsi:type="dcterms:W3CDTF">2011-12-28T22:50:00Z</dcterms:created>
  <dcterms:modified xsi:type="dcterms:W3CDTF">2011-12-29T05:29:00Z</dcterms:modified>
</cp:coreProperties>
</file>