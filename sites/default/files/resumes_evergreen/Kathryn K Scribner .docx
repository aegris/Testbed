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2CAE76" w14:textId="77777777" w:rsidR="00215D4E" w:rsidRPr="00B916A6" w:rsidRDefault="00DC04B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215D4E" w:rsidRPr="00B916A6">
        <w:rPr>
          <w:rFonts w:ascii="Arial" w:hAnsi="Arial" w:cs="Arial"/>
          <w:b/>
        </w:rPr>
        <w:t>Kathryn K. Scribner</w:t>
      </w:r>
    </w:p>
    <w:p w14:paraId="7F2DC60C" w14:textId="77777777" w:rsidR="00215D4E" w:rsidRPr="00B916A6" w:rsidRDefault="00215D4E">
      <w:pPr>
        <w:jc w:val="center"/>
        <w:rPr>
          <w:rFonts w:ascii="Arial" w:hAnsi="Arial" w:cs="Arial"/>
        </w:rPr>
      </w:pPr>
      <w:r w:rsidRPr="00B916A6">
        <w:rPr>
          <w:rFonts w:ascii="Arial" w:hAnsi="Arial" w:cs="Arial"/>
        </w:rPr>
        <w:t xml:space="preserve">2707 SW </w:t>
      </w:r>
      <w:proofErr w:type="spellStart"/>
      <w:r w:rsidRPr="00B916A6">
        <w:rPr>
          <w:rFonts w:ascii="Arial" w:hAnsi="Arial" w:cs="Arial"/>
        </w:rPr>
        <w:t>Homar</w:t>
      </w:r>
      <w:proofErr w:type="spellEnd"/>
      <w:r w:rsidRPr="00B916A6">
        <w:rPr>
          <w:rFonts w:ascii="Arial" w:hAnsi="Arial" w:cs="Arial"/>
        </w:rPr>
        <w:t xml:space="preserve"> Ave, Portland Oregon 97201</w:t>
      </w:r>
    </w:p>
    <w:p w14:paraId="1A13AAC1" w14:textId="77777777" w:rsidR="00215D4E" w:rsidRPr="00B916A6" w:rsidRDefault="002150C3">
      <w:pPr>
        <w:jc w:val="center"/>
        <w:rPr>
          <w:rFonts w:ascii="Arial" w:hAnsi="Arial" w:cs="Arial"/>
        </w:rPr>
      </w:pPr>
      <w:hyperlink r:id="rId8" w:history="1">
        <w:r w:rsidR="00215D4E" w:rsidRPr="00B916A6">
          <w:rPr>
            <w:rStyle w:val="Hyperlink"/>
            <w:rFonts w:ascii="Arial" w:hAnsi="Arial" w:cs="Arial"/>
          </w:rPr>
          <w:t>KKScribner@comcast.net</w:t>
        </w:r>
      </w:hyperlink>
    </w:p>
    <w:p w14:paraId="7F8A7345" w14:textId="77777777" w:rsidR="00215D4E" w:rsidRPr="00B916A6" w:rsidRDefault="00215D4E">
      <w:pPr>
        <w:jc w:val="center"/>
        <w:rPr>
          <w:rFonts w:ascii="Arial" w:hAnsi="Arial" w:cs="Arial"/>
        </w:rPr>
      </w:pPr>
      <w:r w:rsidRPr="00B916A6">
        <w:rPr>
          <w:rFonts w:ascii="Arial" w:hAnsi="Arial" w:cs="Arial"/>
        </w:rPr>
        <w:t>503-961-4330</w:t>
      </w:r>
    </w:p>
    <w:p w14:paraId="7D751101" w14:textId="77777777" w:rsidR="00215D4E" w:rsidRPr="00B916A6" w:rsidRDefault="00215D4E">
      <w:pPr>
        <w:rPr>
          <w:rFonts w:ascii="Arial" w:hAnsi="Arial" w:cs="Arial"/>
        </w:rPr>
      </w:pPr>
    </w:p>
    <w:p w14:paraId="0F1A45C8" w14:textId="77777777" w:rsidR="00215D4E" w:rsidRPr="00B916A6" w:rsidRDefault="00B916A6" w:rsidP="00B916A6">
      <w:pPr>
        <w:spacing w:after="60"/>
        <w:rPr>
          <w:rFonts w:ascii="Arial" w:hAnsi="Arial" w:cs="Arial"/>
          <w:b/>
          <w:kern w:val="24"/>
          <w:u w:val="single"/>
        </w:rPr>
      </w:pPr>
      <w:r w:rsidRPr="00B916A6">
        <w:rPr>
          <w:rFonts w:ascii="Arial" w:hAnsi="Arial" w:cs="Arial"/>
          <w:b/>
          <w:kern w:val="24"/>
          <w:u w:val="single"/>
        </w:rPr>
        <w:t>SKILLS SUMMARY</w:t>
      </w:r>
    </w:p>
    <w:p w14:paraId="7DF3CB37" w14:textId="77777777" w:rsidR="00B916A6" w:rsidRPr="00233353" w:rsidRDefault="00233353" w:rsidP="00233353">
      <w:pPr>
        <w:spacing w:after="120"/>
        <w:rPr>
          <w:rFonts w:ascii="Arial" w:hAnsi="Arial" w:cs="Arial"/>
          <w:sz w:val="22"/>
        </w:rPr>
      </w:pPr>
      <w:proofErr w:type="gramStart"/>
      <w:r w:rsidRPr="00233353">
        <w:rPr>
          <w:rFonts w:ascii="Arial" w:hAnsi="Arial" w:cs="Arial"/>
          <w:sz w:val="22"/>
        </w:rPr>
        <w:t>Accomplished</w:t>
      </w:r>
      <w:r w:rsidR="00373DDA">
        <w:rPr>
          <w:rFonts w:ascii="Arial" w:hAnsi="Arial" w:cs="Arial"/>
          <w:sz w:val="22"/>
        </w:rPr>
        <w:t xml:space="preserve"> and</w:t>
      </w:r>
      <w:r w:rsidR="00B916A6" w:rsidRPr="00233353">
        <w:rPr>
          <w:rFonts w:ascii="Arial" w:hAnsi="Arial" w:cs="Arial"/>
          <w:sz w:val="22"/>
        </w:rPr>
        <w:t xml:space="preserve"> results-</w:t>
      </w:r>
      <w:r w:rsidR="00373DDA">
        <w:rPr>
          <w:rFonts w:ascii="Arial" w:hAnsi="Arial" w:cs="Arial"/>
          <w:sz w:val="22"/>
        </w:rPr>
        <w:t xml:space="preserve">oriented </w:t>
      </w:r>
      <w:r w:rsidR="003D5C05">
        <w:rPr>
          <w:rFonts w:ascii="Arial" w:hAnsi="Arial" w:cs="Arial"/>
          <w:sz w:val="22"/>
        </w:rPr>
        <w:t>marketing</w:t>
      </w:r>
      <w:r w:rsidR="00373DDA">
        <w:rPr>
          <w:rFonts w:ascii="Arial" w:hAnsi="Arial" w:cs="Arial"/>
          <w:sz w:val="22"/>
        </w:rPr>
        <w:t>/communication</w:t>
      </w:r>
      <w:r w:rsidR="00B916A6" w:rsidRPr="00233353">
        <w:rPr>
          <w:rFonts w:ascii="Arial" w:hAnsi="Arial" w:cs="Arial"/>
          <w:sz w:val="22"/>
        </w:rPr>
        <w:t xml:space="preserve"> professional with </w:t>
      </w:r>
      <w:r w:rsidR="00373DDA">
        <w:rPr>
          <w:rFonts w:ascii="Arial" w:hAnsi="Arial" w:cs="Arial"/>
          <w:sz w:val="22"/>
        </w:rPr>
        <w:t>over</w:t>
      </w:r>
      <w:r w:rsidR="00E93961">
        <w:rPr>
          <w:rFonts w:ascii="Arial" w:hAnsi="Arial" w:cs="Arial"/>
          <w:sz w:val="22"/>
        </w:rPr>
        <w:t xml:space="preserve"> 18</w:t>
      </w:r>
      <w:r w:rsidR="00B916A6" w:rsidRPr="00233353">
        <w:rPr>
          <w:rFonts w:ascii="Arial" w:hAnsi="Arial" w:cs="Arial"/>
          <w:sz w:val="22"/>
        </w:rPr>
        <w:t xml:space="preserve"> years of experience</w:t>
      </w:r>
      <w:r w:rsidR="003D5C05">
        <w:rPr>
          <w:rFonts w:ascii="Arial" w:hAnsi="Arial" w:cs="Arial"/>
          <w:sz w:val="22"/>
        </w:rPr>
        <w:t xml:space="preserve"> in </w:t>
      </w:r>
      <w:r w:rsidR="00373DDA">
        <w:rPr>
          <w:rFonts w:ascii="Arial" w:hAnsi="Arial" w:cs="Arial"/>
          <w:sz w:val="22"/>
        </w:rPr>
        <w:t>a wide range of industries and business sectors.</w:t>
      </w:r>
      <w:proofErr w:type="gramEnd"/>
      <w:r w:rsidR="00373DDA">
        <w:rPr>
          <w:rFonts w:ascii="Arial" w:hAnsi="Arial" w:cs="Arial"/>
          <w:sz w:val="22"/>
        </w:rPr>
        <w:t xml:space="preserve"> </w:t>
      </w:r>
      <w:r w:rsidR="00B916A6" w:rsidRPr="00233353">
        <w:rPr>
          <w:rFonts w:ascii="Arial" w:hAnsi="Arial" w:cs="Arial"/>
          <w:sz w:val="22"/>
        </w:rPr>
        <w:t>Professional skills include the following:</w:t>
      </w:r>
    </w:p>
    <w:p w14:paraId="0CC7FAB7" w14:textId="57A2BB03" w:rsidR="00850400" w:rsidRDefault="0045652D" w:rsidP="003D5C05">
      <w:pPr>
        <w:numPr>
          <w:ilvl w:val="0"/>
          <w:numId w:val="9"/>
        </w:numPr>
        <w:spacing w:after="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Research</w:t>
      </w:r>
      <w:r w:rsidR="009C21B7">
        <w:rPr>
          <w:rFonts w:ascii="Arial" w:hAnsi="Arial" w:cs="Arial"/>
          <w:sz w:val="22"/>
        </w:rPr>
        <w:t>ing</w:t>
      </w:r>
      <w:r>
        <w:rPr>
          <w:rFonts w:ascii="Arial" w:hAnsi="Arial" w:cs="Arial"/>
          <w:sz w:val="22"/>
        </w:rPr>
        <w:t xml:space="preserve"> and prepar</w:t>
      </w:r>
      <w:r w:rsidR="009C21B7">
        <w:rPr>
          <w:rFonts w:ascii="Arial" w:hAnsi="Arial" w:cs="Arial"/>
          <w:sz w:val="22"/>
        </w:rPr>
        <w:t>ing</w:t>
      </w:r>
      <w:r>
        <w:rPr>
          <w:rFonts w:ascii="Arial" w:hAnsi="Arial" w:cs="Arial"/>
          <w:sz w:val="22"/>
        </w:rPr>
        <w:t xml:space="preserve"> m</w:t>
      </w:r>
      <w:r w:rsidR="00850400">
        <w:rPr>
          <w:rFonts w:ascii="Arial" w:hAnsi="Arial" w:cs="Arial"/>
          <w:sz w:val="22"/>
        </w:rPr>
        <w:t>arketing and communication plans</w:t>
      </w:r>
      <w:r w:rsidR="004E4DDE" w:rsidRPr="004E4DDE">
        <w:rPr>
          <w:rFonts w:ascii="Arial" w:hAnsi="Arial" w:cs="Arial"/>
          <w:sz w:val="22"/>
        </w:rPr>
        <w:t xml:space="preserve"> </w:t>
      </w:r>
      <w:r w:rsidR="004E4DDE">
        <w:rPr>
          <w:rFonts w:ascii="Arial" w:hAnsi="Arial" w:cs="Arial"/>
          <w:sz w:val="22"/>
        </w:rPr>
        <w:t>and c</w:t>
      </w:r>
      <w:r w:rsidR="004E4DDE">
        <w:rPr>
          <w:rFonts w:ascii="Arial" w:hAnsi="Arial" w:cs="Arial"/>
          <w:sz w:val="22"/>
        </w:rPr>
        <w:t>reating communication strategy</w:t>
      </w:r>
    </w:p>
    <w:p w14:paraId="6EE9EA29" w14:textId="77777777" w:rsidR="009C21B7" w:rsidRDefault="009C21B7" w:rsidP="009C21B7">
      <w:pPr>
        <w:numPr>
          <w:ilvl w:val="0"/>
          <w:numId w:val="9"/>
        </w:numPr>
        <w:spacing w:after="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Conceptualizing c</w:t>
      </w:r>
      <w:r w:rsidRPr="00233353">
        <w:rPr>
          <w:rFonts w:ascii="Arial" w:hAnsi="Arial" w:cs="Arial"/>
          <w:sz w:val="22"/>
        </w:rPr>
        <w:t>reative</w:t>
      </w:r>
      <w:r>
        <w:rPr>
          <w:rFonts w:ascii="Arial" w:hAnsi="Arial" w:cs="Arial"/>
          <w:sz w:val="22"/>
        </w:rPr>
        <w:t xml:space="preserve"> strategy including research, preparation of creative briefs, and management of design process</w:t>
      </w:r>
    </w:p>
    <w:p w14:paraId="1EC92321" w14:textId="263C34F8" w:rsidR="003D5C05" w:rsidRDefault="004E4DDE" w:rsidP="003D5C05">
      <w:pPr>
        <w:numPr>
          <w:ilvl w:val="0"/>
          <w:numId w:val="9"/>
        </w:numPr>
        <w:spacing w:after="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</w:t>
      </w:r>
      <w:r w:rsidR="003D5C05" w:rsidRPr="003D5C05">
        <w:rPr>
          <w:rFonts w:ascii="Arial" w:hAnsi="Arial" w:cs="Arial"/>
          <w:sz w:val="22"/>
        </w:rPr>
        <w:t xml:space="preserve">riting/editing for all media </w:t>
      </w:r>
      <w:r w:rsidR="00583D6E">
        <w:rPr>
          <w:rFonts w:ascii="Arial" w:hAnsi="Arial" w:cs="Arial"/>
          <w:sz w:val="22"/>
        </w:rPr>
        <w:t>(</w:t>
      </w:r>
      <w:r w:rsidR="0045652D">
        <w:rPr>
          <w:rFonts w:ascii="Arial" w:hAnsi="Arial" w:cs="Arial"/>
          <w:sz w:val="22"/>
        </w:rPr>
        <w:t xml:space="preserve">advertisements, </w:t>
      </w:r>
      <w:r w:rsidR="009C21B7">
        <w:rPr>
          <w:rFonts w:ascii="Arial" w:hAnsi="Arial" w:cs="Arial"/>
          <w:sz w:val="22"/>
        </w:rPr>
        <w:t>web</w:t>
      </w:r>
      <w:r w:rsidR="00E061EA">
        <w:rPr>
          <w:rFonts w:ascii="Arial" w:hAnsi="Arial" w:cs="Arial"/>
          <w:sz w:val="22"/>
        </w:rPr>
        <w:t xml:space="preserve">/social/SEM, </w:t>
      </w:r>
      <w:bookmarkStart w:id="0" w:name="_GoBack"/>
      <w:bookmarkEnd w:id="0"/>
      <w:r w:rsidR="0045652D">
        <w:rPr>
          <w:rFonts w:ascii="Arial" w:hAnsi="Arial" w:cs="Arial"/>
          <w:sz w:val="22"/>
        </w:rPr>
        <w:t xml:space="preserve">newsletters, brochures, direct mail, trade </w:t>
      </w:r>
      <w:proofErr w:type="gramStart"/>
      <w:r w:rsidR="0045652D">
        <w:rPr>
          <w:rFonts w:ascii="Arial" w:hAnsi="Arial" w:cs="Arial"/>
          <w:sz w:val="22"/>
        </w:rPr>
        <w:t>show  materials</w:t>
      </w:r>
      <w:proofErr w:type="gramEnd"/>
      <w:r w:rsidR="0045652D">
        <w:rPr>
          <w:rFonts w:ascii="Arial" w:hAnsi="Arial" w:cs="Arial"/>
          <w:sz w:val="22"/>
        </w:rPr>
        <w:t>, training materials</w:t>
      </w:r>
      <w:r w:rsidR="00583D6E">
        <w:rPr>
          <w:rFonts w:ascii="Arial" w:hAnsi="Arial" w:cs="Arial"/>
          <w:sz w:val="22"/>
        </w:rPr>
        <w:t>) in wide range of industries including high-tech, healthcare, retail, and agency (B2B and B2C)</w:t>
      </w:r>
    </w:p>
    <w:p w14:paraId="255562C3" w14:textId="77777777" w:rsidR="00583D6E" w:rsidRPr="00E93961" w:rsidRDefault="00233353" w:rsidP="00E93961">
      <w:pPr>
        <w:numPr>
          <w:ilvl w:val="0"/>
          <w:numId w:val="9"/>
        </w:numPr>
        <w:spacing w:after="60"/>
        <w:rPr>
          <w:rFonts w:ascii="Arial" w:hAnsi="Arial" w:cs="Arial"/>
          <w:sz w:val="22"/>
        </w:rPr>
      </w:pPr>
      <w:r w:rsidRPr="003D5C05">
        <w:rPr>
          <w:rFonts w:ascii="Arial" w:hAnsi="Arial" w:cs="Arial"/>
          <w:sz w:val="22"/>
        </w:rPr>
        <w:t>Facilita</w:t>
      </w:r>
      <w:r w:rsidR="009C21B7">
        <w:rPr>
          <w:rFonts w:ascii="Arial" w:hAnsi="Arial" w:cs="Arial"/>
          <w:sz w:val="22"/>
        </w:rPr>
        <w:t>ting</w:t>
      </w:r>
      <w:r w:rsidRPr="003D5C05">
        <w:rPr>
          <w:rFonts w:ascii="Arial" w:hAnsi="Arial" w:cs="Arial"/>
          <w:sz w:val="22"/>
        </w:rPr>
        <w:t xml:space="preserve"> and manag</w:t>
      </w:r>
      <w:r w:rsidR="009C21B7">
        <w:rPr>
          <w:rFonts w:ascii="Arial" w:hAnsi="Arial" w:cs="Arial"/>
          <w:sz w:val="22"/>
        </w:rPr>
        <w:t>ing</w:t>
      </w:r>
      <w:r w:rsidRPr="003D5C05">
        <w:rPr>
          <w:rFonts w:ascii="Arial" w:hAnsi="Arial" w:cs="Arial"/>
          <w:sz w:val="22"/>
        </w:rPr>
        <w:t xml:space="preserve"> marketing and communication projects including planning, </w:t>
      </w:r>
      <w:r w:rsidR="007E07D1">
        <w:rPr>
          <w:rFonts w:ascii="Arial" w:hAnsi="Arial" w:cs="Arial"/>
          <w:sz w:val="22"/>
        </w:rPr>
        <w:t xml:space="preserve">budget, execution </w:t>
      </w:r>
      <w:r w:rsidRPr="003D5C05">
        <w:rPr>
          <w:rFonts w:ascii="Arial" w:hAnsi="Arial" w:cs="Arial"/>
          <w:sz w:val="22"/>
        </w:rPr>
        <w:t>and measurement phases</w:t>
      </w:r>
      <w:r w:rsidR="007E07D1">
        <w:rPr>
          <w:rFonts w:ascii="Arial" w:hAnsi="Arial" w:cs="Arial"/>
          <w:sz w:val="22"/>
        </w:rPr>
        <w:t xml:space="preserve"> </w:t>
      </w:r>
      <w:r w:rsidR="00583D6E" w:rsidRPr="007E07D1">
        <w:rPr>
          <w:rFonts w:ascii="Arial" w:hAnsi="Arial" w:cs="Arial"/>
          <w:color w:val="000000"/>
          <w:sz w:val="22"/>
        </w:rPr>
        <w:t>within large, complex organizations with numerous stakeholders</w:t>
      </w:r>
    </w:p>
    <w:p w14:paraId="57BA880A" w14:textId="77777777" w:rsidR="0045652D" w:rsidRDefault="0045652D" w:rsidP="00B916A6">
      <w:pPr>
        <w:spacing w:after="120"/>
        <w:rPr>
          <w:rFonts w:ascii="Arial" w:hAnsi="Arial" w:cs="Arial"/>
          <w:b/>
          <w:u w:val="single"/>
        </w:rPr>
      </w:pPr>
    </w:p>
    <w:p w14:paraId="2A01C020" w14:textId="77777777" w:rsidR="00B916A6" w:rsidRPr="00233353" w:rsidRDefault="00B916A6" w:rsidP="00B916A6">
      <w:pPr>
        <w:spacing w:after="120"/>
        <w:rPr>
          <w:rFonts w:ascii="Arial" w:hAnsi="Arial" w:cs="Arial"/>
          <w:b/>
          <w:u w:val="single"/>
        </w:rPr>
      </w:pPr>
      <w:r w:rsidRPr="00233353">
        <w:rPr>
          <w:rFonts w:ascii="Arial" w:hAnsi="Arial" w:cs="Arial"/>
          <w:b/>
          <w:u w:val="single"/>
        </w:rPr>
        <w:t xml:space="preserve">EDUCATION </w:t>
      </w:r>
    </w:p>
    <w:p w14:paraId="203452F6" w14:textId="77777777" w:rsidR="00B916A6" w:rsidRPr="00B916A6" w:rsidRDefault="00B916A6" w:rsidP="00233353">
      <w:pPr>
        <w:numPr>
          <w:ilvl w:val="0"/>
          <w:numId w:val="11"/>
        </w:numPr>
        <w:rPr>
          <w:rFonts w:ascii="Arial" w:hAnsi="Arial" w:cs="Arial"/>
          <w:b/>
          <w:sz w:val="22"/>
        </w:rPr>
      </w:pPr>
      <w:r w:rsidRPr="00B916A6">
        <w:rPr>
          <w:rFonts w:ascii="Arial" w:hAnsi="Arial" w:cs="Arial"/>
          <w:b/>
          <w:sz w:val="22"/>
        </w:rPr>
        <w:t>Tufts University, Medford, MA</w:t>
      </w:r>
    </w:p>
    <w:p w14:paraId="125F57D9" w14:textId="77777777" w:rsidR="00B916A6" w:rsidRPr="00B916A6" w:rsidRDefault="00B916A6" w:rsidP="00233353">
      <w:pPr>
        <w:spacing w:after="120"/>
        <w:ind w:left="360"/>
        <w:rPr>
          <w:rFonts w:ascii="Arial" w:hAnsi="Arial" w:cs="Arial"/>
          <w:sz w:val="22"/>
        </w:rPr>
      </w:pPr>
      <w:r w:rsidRPr="00B916A6">
        <w:rPr>
          <w:rFonts w:ascii="Arial" w:hAnsi="Arial" w:cs="Arial"/>
          <w:sz w:val="22"/>
        </w:rPr>
        <w:t>B.A. English, minor in Communications</w:t>
      </w:r>
    </w:p>
    <w:p w14:paraId="6EB9E750" w14:textId="77777777" w:rsidR="00B916A6" w:rsidRPr="00B916A6" w:rsidRDefault="00B916A6" w:rsidP="00233353">
      <w:pPr>
        <w:numPr>
          <w:ilvl w:val="0"/>
          <w:numId w:val="11"/>
        </w:numPr>
        <w:rPr>
          <w:rFonts w:ascii="Arial" w:hAnsi="Arial" w:cs="Arial"/>
          <w:b/>
          <w:sz w:val="22"/>
        </w:rPr>
      </w:pPr>
      <w:r w:rsidRPr="00B916A6">
        <w:rPr>
          <w:rFonts w:ascii="Arial" w:hAnsi="Arial" w:cs="Arial"/>
          <w:b/>
          <w:sz w:val="22"/>
        </w:rPr>
        <w:t>Willamette University, Portland, OR</w:t>
      </w:r>
    </w:p>
    <w:p w14:paraId="6CEBCCD7" w14:textId="77777777" w:rsidR="00B916A6" w:rsidRPr="00B916A6" w:rsidRDefault="00B916A6" w:rsidP="00233353">
      <w:pPr>
        <w:spacing w:after="240"/>
        <w:ind w:left="360"/>
        <w:rPr>
          <w:rFonts w:ascii="Arial" w:hAnsi="Arial" w:cs="Arial"/>
          <w:sz w:val="22"/>
        </w:rPr>
      </w:pPr>
      <w:r w:rsidRPr="00B916A6">
        <w:rPr>
          <w:rFonts w:ascii="Arial" w:hAnsi="Arial" w:cs="Arial"/>
          <w:sz w:val="22"/>
        </w:rPr>
        <w:t>MBA for Professionals Program (in process)</w:t>
      </w:r>
    </w:p>
    <w:p w14:paraId="2D1E39C9" w14:textId="77777777" w:rsidR="00215D4E" w:rsidRPr="00233353" w:rsidRDefault="00215D4E" w:rsidP="00233353">
      <w:pPr>
        <w:spacing w:after="120"/>
        <w:rPr>
          <w:rFonts w:ascii="Arial" w:hAnsi="Arial" w:cs="Arial"/>
          <w:b/>
          <w:u w:val="single"/>
        </w:rPr>
      </w:pPr>
      <w:r w:rsidRPr="00233353">
        <w:rPr>
          <w:rFonts w:ascii="Arial" w:hAnsi="Arial" w:cs="Arial"/>
          <w:b/>
          <w:u w:val="single"/>
        </w:rPr>
        <w:t>EXPERIENCE</w:t>
      </w:r>
    </w:p>
    <w:p w14:paraId="7B9B9A39" w14:textId="77777777" w:rsidR="00583D6E" w:rsidRPr="00850400" w:rsidRDefault="00583D6E">
      <w:pPr>
        <w:rPr>
          <w:rFonts w:ascii="Arial" w:hAnsi="Arial" w:cs="Arial"/>
          <w:b/>
          <w:sz w:val="22"/>
          <w:szCs w:val="22"/>
        </w:rPr>
      </w:pPr>
      <w:r w:rsidRPr="00850400">
        <w:rPr>
          <w:rFonts w:ascii="Arial" w:hAnsi="Arial" w:cs="Arial"/>
          <w:b/>
          <w:sz w:val="22"/>
          <w:szCs w:val="22"/>
        </w:rPr>
        <w:t>Principal,</w:t>
      </w:r>
      <w:r w:rsidR="00EA5FB4" w:rsidRPr="00850400">
        <w:rPr>
          <w:rFonts w:ascii="Arial" w:hAnsi="Arial" w:cs="Arial"/>
          <w:b/>
          <w:sz w:val="22"/>
          <w:szCs w:val="22"/>
        </w:rPr>
        <w:t xml:space="preserve"> Scribner Writing, Inc. </w:t>
      </w:r>
      <w:r w:rsidRPr="00850400">
        <w:rPr>
          <w:rFonts w:ascii="Arial" w:hAnsi="Arial" w:cs="Arial"/>
          <w:b/>
          <w:sz w:val="22"/>
          <w:szCs w:val="22"/>
        </w:rPr>
        <w:t>(2010 to Present)</w:t>
      </w:r>
    </w:p>
    <w:p w14:paraId="1B78847B" w14:textId="77777777" w:rsidR="004E5C4B" w:rsidRPr="00850400" w:rsidRDefault="00583D6E" w:rsidP="00583D6E">
      <w:pPr>
        <w:spacing w:after="120"/>
        <w:rPr>
          <w:rFonts w:ascii="Arial" w:hAnsi="Arial" w:cs="Arial"/>
          <w:sz w:val="22"/>
          <w:szCs w:val="22"/>
        </w:rPr>
      </w:pPr>
      <w:r w:rsidRPr="00850400">
        <w:rPr>
          <w:rFonts w:ascii="Arial" w:hAnsi="Arial" w:cs="Arial"/>
          <w:sz w:val="22"/>
          <w:szCs w:val="22"/>
        </w:rPr>
        <w:t>Projects and c</w:t>
      </w:r>
      <w:r w:rsidR="004E5C4B" w:rsidRPr="00850400">
        <w:rPr>
          <w:rFonts w:ascii="Arial" w:hAnsi="Arial" w:cs="Arial"/>
          <w:sz w:val="22"/>
          <w:szCs w:val="22"/>
        </w:rPr>
        <w:t>ontracts include:</w:t>
      </w:r>
    </w:p>
    <w:p w14:paraId="797F1B40" w14:textId="77777777" w:rsidR="00583D6E" w:rsidRPr="00850400" w:rsidRDefault="00215D4E" w:rsidP="00583D6E">
      <w:pPr>
        <w:numPr>
          <w:ilvl w:val="0"/>
          <w:numId w:val="11"/>
        </w:numPr>
        <w:rPr>
          <w:rFonts w:ascii="Arial" w:hAnsi="Arial" w:cs="Arial"/>
          <w:color w:val="000000"/>
          <w:sz w:val="22"/>
          <w:szCs w:val="22"/>
        </w:rPr>
      </w:pPr>
      <w:r w:rsidRPr="00850400">
        <w:rPr>
          <w:rFonts w:ascii="Arial" w:hAnsi="Arial" w:cs="Arial"/>
          <w:b/>
          <w:sz w:val="22"/>
          <w:szCs w:val="22"/>
        </w:rPr>
        <w:t>T</w:t>
      </w:r>
      <w:r w:rsidRPr="00850400">
        <w:rPr>
          <w:rFonts w:ascii="Arial" w:hAnsi="Arial" w:cs="Arial"/>
          <w:b/>
          <w:bCs/>
          <w:sz w:val="22"/>
          <w:szCs w:val="22"/>
        </w:rPr>
        <w:t>hug Interactive Agency, Portland, OR</w:t>
      </w:r>
      <w:r w:rsidR="00F70357" w:rsidRPr="00850400">
        <w:rPr>
          <w:rFonts w:ascii="Arial" w:hAnsi="Arial" w:cs="Arial"/>
          <w:b/>
          <w:bCs/>
          <w:sz w:val="22"/>
          <w:szCs w:val="22"/>
        </w:rPr>
        <w:t xml:space="preserve">   </w:t>
      </w:r>
    </w:p>
    <w:p w14:paraId="1C456BC6" w14:textId="0EAB39EF" w:rsidR="00791565" w:rsidRPr="00850400" w:rsidRDefault="00583D6E" w:rsidP="00850400">
      <w:pPr>
        <w:spacing w:after="120"/>
        <w:ind w:left="360"/>
        <w:rPr>
          <w:rFonts w:ascii="Arial" w:hAnsi="Arial" w:cs="Arial"/>
          <w:color w:val="000000"/>
          <w:sz w:val="22"/>
          <w:szCs w:val="22"/>
        </w:rPr>
      </w:pPr>
      <w:r w:rsidRPr="00850400">
        <w:rPr>
          <w:rFonts w:ascii="Arial" w:hAnsi="Arial" w:cs="Arial"/>
          <w:bCs/>
          <w:sz w:val="22"/>
          <w:szCs w:val="22"/>
        </w:rPr>
        <w:t>P</w:t>
      </w:r>
      <w:r w:rsidR="00E061EA">
        <w:rPr>
          <w:rFonts w:ascii="Arial" w:hAnsi="Arial" w:cs="Arial"/>
          <w:bCs/>
          <w:sz w:val="22"/>
          <w:szCs w:val="22"/>
        </w:rPr>
        <w:t>rovide</w:t>
      </w:r>
      <w:r w:rsidRPr="00850400">
        <w:rPr>
          <w:rFonts w:ascii="Arial" w:hAnsi="Arial" w:cs="Arial"/>
          <w:bCs/>
          <w:sz w:val="22"/>
          <w:szCs w:val="22"/>
        </w:rPr>
        <w:t xml:space="preserve"> project management and creative strategy support for this hig</w:t>
      </w:r>
      <w:r w:rsidR="00215D4E" w:rsidRPr="00850400">
        <w:rPr>
          <w:rFonts w:ascii="Arial" w:hAnsi="Arial" w:cs="Arial"/>
          <w:sz w:val="22"/>
          <w:szCs w:val="22"/>
        </w:rPr>
        <w:t>h-tech</w:t>
      </w:r>
      <w:r w:rsidR="00215D4E" w:rsidRPr="00850400">
        <w:rPr>
          <w:rFonts w:ascii="Arial" w:hAnsi="Arial" w:cs="Arial"/>
          <w:b/>
          <w:sz w:val="22"/>
          <w:szCs w:val="22"/>
        </w:rPr>
        <w:t xml:space="preserve"> </w:t>
      </w:r>
      <w:r w:rsidRPr="00850400">
        <w:rPr>
          <w:rFonts w:ascii="Arial" w:hAnsi="Arial" w:cs="Arial"/>
          <w:color w:val="000000"/>
          <w:sz w:val="22"/>
          <w:szCs w:val="22"/>
        </w:rPr>
        <w:t xml:space="preserve">agency that </w:t>
      </w:r>
      <w:r w:rsidR="00215D4E" w:rsidRPr="00850400">
        <w:rPr>
          <w:rFonts w:ascii="Arial" w:hAnsi="Arial" w:cs="Arial"/>
          <w:color w:val="000000"/>
          <w:sz w:val="22"/>
          <w:szCs w:val="22"/>
        </w:rPr>
        <w:t>specializ</w:t>
      </w:r>
      <w:r w:rsidRPr="00850400">
        <w:rPr>
          <w:rFonts w:ascii="Arial" w:hAnsi="Arial" w:cs="Arial"/>
          <w:color w:val="000000"/>
          <w:sz w:val="22"/>
          <w:szCs w:val="22"/>
        </w:rPr>
        <w:t>es</w:t>
      </w:r>
      <w:r w:rsidR="00215D4E" w:rsidRPr="00850400">
        <w:rPr>
          <w:rFonts w:ascii="Arial" w:hAnsi="Arial" w:cs="Arial"/>
          <w:color w:val="000000"/>
          <w:sz w:val="22"/>
          <w:szCs w:val="22"/>
        </w:rPr>
        <w:t xml:space="preserve"> in </w:t>
      </w:r>
      <w:r w:rsidR="00FA0EC9" w:rsidRPr="00850400">
        <w:rPr>
          <w:rFonts w:ascii="Arial" w:hAnsi="Arial" w:cs="Arial"/>
          <w:color w:val="000000"/>
          <w:sz w:val="22"/>
          <w:szCs w:val="22"/>
        </w:rPr>
        <w:t>research and development of next-generation high-tech products</w:t>
      </w:r>
      <w:r w:rsidR="001C3AE6" w:rsidRPr="00850400">
        <w:rPr>
          <w:rFonts w:ascii="Arial" w:hAnsi="Arial" w:cs="Arial"/>
          <w:color w:val="000000"/>
          <w:sz w:val="22"/>
          <w:szCs w:val="22"/>
        </w:rPr>
        <w:t xml:space="preserve"> and prototypes</w:t>
      </w:r>
      <w:r w:rsidR="00FA0EC9" w:rsidRPr="00850400">
        <w:rPr>
          <w:rFonts w:ascii="Arial" w:hAnsi="Arial" w:cs="Arial"/>
          <w:color w:val="000000"/>
          <w:sz w:val="22"/>
          <w:szCs w:val="22"/>
        </w:rPr>
        <w:t xml:space="preserve">. </w:t>
      </w:r>
      <w:r w:rsidR="001C3AE6" w:rsidRPr="00850400">
        <w:rPr>
          <w:rFonts w:ascii="Arial" w:hAnsi="Arial" w:cs="Arial"/>
          <w:color w:val="000000"/>
          <w:sz w:val="22"/>
          <w:szCs w:val="22"/>
        </w:rPr>
        <w:t>Clients include Intel, HP, Nike, Microsoft, and others.</w:t>
      </w:r>
    </w:p>
    <w:p w14:paraId="2E4458C8" w14:textId="77777777" w:rsidR="00583D6E" w:rsidRPr="00850400" w:rsidRDefault="004E5C4B" w:rsidP="00850400">
      <w:pPr>
        <w:pStyle w:val="NormalWeb"/>
        <w:numPr>
          <w:ilvl w:val="0"/>
          <w:numId w:val="11"/>
        </w:numPr>
        <w:spacing w:before="0" w:beforeAutospacing="0" w:after="0"/>
        <w:rPr>
          <w:rFonts w:ascii="Arial" w:hAnsi="Arial" w:cs="Arial"/>
          <w:sz w:val="22"/>
          <w:szCs w:val="22"/>
        </w:rPr>
      </w:pPr>
      <w:r w:rsidRPr="00850400">
        <w:rPr>
          <w:rFonts w:ascii="Arial" w:hAnsi="Arial" w:cs="Arial"/>
          <w:b/>
          <w:bCs/>
          <w:sz w:val="22"/>
          <w:szCs w:val="22"/>
        </w:rPr>
        <w:t>Nike, Beaverton, OR</w:t>
      </w:r>
      <w:r w:rsidRPr="00850400">
        <w:rPr>
          <w:rFonts w:ascii="Arial" w:hAnsi="Arial" w:cs="Arial"/>
          <w:b/>
          <w:bCs/>
          <w:sz w:val="22"/>
          <w:szCs w:val="22"/>
        </w:rPr>
        <w:tab/>
      </w:r>
      <w:r w:rsidRPr="00850400">
        <w:rPr>
          <w:rFonts w:ascii="Arial" w:hAnsi="Arial" w:cs="Arial"/>
          <w:b/>
          <w:bCs/>
          <w:sz w:val="22"/>
          <w:szCs w:val="22"/>
        </w:rPr>
        <w:tab/>
      </w:r>
      <w:r w:rsidRPr="00850400">
        <w:rPr>
          <w:rFonts w:ascii="Arial" w:hAnsi="Arial" w:cs="Arial"/>
          <w:b/>
          <w:bCs/>
          <w:sz w:val="22"/>
          <w:szCs w:val="22"/>
        </w:rPr>
        <w:tab/>
      </w:r>
      <w:r w:rsidRPr="00850400">
        <w:rPr>
          <w:rFonts w:ascii="Arial" w:hAnsi="Arial" w:cs="Arial"/>
          <w:b/>
          <w:bCs/>
          <w:sz w:val="22"/>
          <w:szCs w:val="22"/>
        </w:rPr>
        <w:tab/>
      </w:r>
      <w:r w:rsidRPr="00850400">
        <w:rPr>
          <w:rFonts w:ascii="Arial" w:hAnsi="Arial" w:cs="Arial"/>
          <w:b/>
          <w:bCs/>
          <w:sz w:val="22"/>
          <w:szCs w:val="22"/>
        </w:rPr>
        <w:tab/>
      </w:r>
      <w:r w:rsidRPr="00850400">
        <w:rPr>
          <w:rFonts w:ascii="Arial" w:hAnsi="Arial" w:cs="Arial"/>
          <w:b/>
          <w:bCs/>
          <w:sz w:val="22"/>
          <w:szCs w:val="22"/>
        </w:rPr>
        <w:tab/>
      </w:r>
      <w:r w:rsidR="00791565" w:rsidRPr="00850400">
        <w:rPr>
          <w:rFonts w:ascii="Arial" w:hAnsi="Arial" w:cs="Arial"/>
          <w:b/>
          <w:bCs/>
          <w:sz w:val="22"/>
          <w:szCs w:val="22"/>
        </w:rPr>
        <w:t xml:space="preserve">           </w:t>
      </w:r>
    </w:p>
    <w:p w14:paraId="0F0EBFEF" w14:textId="77777777" w:rsidR="004E5C4B" w:rsidRPr="00850400" w:rsidRDefault="00583D6E" w:rsidP="00850400">
      <w:pPr>
        <w:pStyle w:val="NormalWeb"/>
        <w:spacing w:before="0" w:beforeAutospacing="0" w:after="0"/>
        <w:ind w:left="360"/>
        <w:rPr>
          <w:rFonts w:ascii="Arial" w:hAnsi="Arial" w:cs="Arial"/>
          <w:sz w:val="22"/>
          <w:szCs w:val="22"/>
        </w:rPr>
      </w:pPr>
      <w:r w:rsidRPr="00850400">
        <w:rPr>
          <w:rFonts w:ascii="Arial" w:hAnsi="Arial" w:cs="Arial"/>
          <w:bCs/>
          <w:sz w:val="22"/>
          <w:szCs w:val="22"/>
        </w:rPr>
        <w:t xml:space="preserve">Provided interim support as </w:t>
      </w:r>
      <w:r w:rsidR="004E5C4B" w:rsidRPr="00850400">
        <w:rPr>
          <w:rFonts w:ascii="Arial" w:hAnsi="Arial" w:cs="Arial"/>
          <w:bCs/>
          <w:color w:val="000000"/>
          <w:sz w:val="22"/>
          <w:szCs w:val="22"/>
        </w:rPr>
        <w:t>Senior Retail Global Communications Manager</w:t>
      </w:r>
      <w:r w:rsidR="00850400" w:rsidRPr="00850400">
        <w:rPr>
          <w:rFonts w:ascii="Arial" w:hAnsi="Arial" w:cs="Arial"/>
          <w:bCs/>
          <w:color w:val="000000"/>
          <w:sz w:val="22"/>
          <w:szCs w:val="22"/>
        </w:rPr>
        <w:t xml:space="preserve">.  </w:t>
      </w:r>
      <w:r w:rsidR="004E5C4B" w:rsidRPr="00850400">
        <w:rPr>
          <w:rFonts w:ascii="Arial" w:hAnsi="Arial" w:cs="Arial"/>
          <w:sz w:val="22"/>
          <w:szCs w:val="22"/>
        </w:rPr>
        <w:t xml:space="preserve">As part of Transition Management team, </w:t>
      </w:r>
      <w:r w:rsidR="00FA0EC9" w:rsidRPr="00850400">
        <w:rPr>
          <w:rFonts w:ascii="Arial" w:hAnsi="Arial" w:cs="Arial"/>
          <w:sz w:val="22"/>
          <w:szCs w:val="22"/>
        </w:rPr>
        <w:t xml:space="preserve">supported creation and execution of communications plans for projects including </w:t>
      </w:r>
      <w:r w:rsidR="00791565" w:rsidRPr="00850400">
        <w:rPr>
          <w:rFonts w:ascii="Arial" w:hAnsi="Arial" w:cs="Arial"/>
          <w:sz w:val="22"/>
          <w:szCs w:val="22"/>
        </w:rPr>
        <w:t>NA</w:t>
      </w:r>
      <w:r w:rsidR="00FA0EC9" w:rsidRPr="00850400">
        <w:rPr>
          <w:rFonts w:ascii="Arial" w:hAnsi="Arial" w:cs="Arial"/>
          <w:sz w:val="22"/>
          <w:szCs w:val="22"/>
        </w:rPr>
        <w:t xml:space="preserve"> Workforce Management, and </w:t>
      </w:r>
      <w:r w:rsidR="00EF41F8" w:rsidRPr="00850400">
        <w:rPr>
          <w:rFonts w:ascii="Arial" w:hAnsi="Arial" w:cs="Arial"/>
          <w:sz w:val="22"/>
          <w:szCs w:val="22"/>
        </w:rPr>
        <w:t xml:space="preserve">new </w:t>
      </w:r>
      <w:r w:rsidR="00791565" w:rsidRPr="00850400">
        <w:rPr>
          <w:rFonts w:ascii="Arial" w:hAnsi="Arial" w:cs="Arial"/>
          <w:sz w:val="22"/>
          <w:szCs w:val="22"/>
        </w:rPr>
        <w:t xml:space="preserve">GB2 </w:t>
      </w:r>
      <w:r w:rsidR="00EF41F8" w:rsidRPr="00850400">
        <w:rPr>
          <w:rFonts w:ascii="Arial" w:hAnsi="Arial" w:cs="Arial"/>
          <w:sz w:val="22"/>
          <w:szCs w:val="22"/>
        </w:rPr>
        <w:t xml:space="preserve">point-of-sale system </w:t>
      </w:r>
      <w:r w:rsidR="00791565" w:rsidRPr="00850400">
        <w:rPr>
          <w:rFonts w:ascii="Arial" w:hAnsi="Arial" w:cs="Arial"/>
          <w:sz w:val="22"/>
          <w:szCs w:val="22"/>
        </w:rPr>
        <w:t xml:space="preserve">launch in </w:t>
      </w:r>
      <w:r w:rsidR="00E93961">
        <w:rPr>
          <w:rFonts w:ascii="Arial" w:hAnsi="Arial" w:cs="Arial"/>
          <w:sz w:val="22"/>
          <w:szCs w:val="22"/>
        </w:rPr>
        <w:t xml:space="preserve">Nike Retail, </w:t>
      </w:r>
      <w:r w:rsidR="00791565" w:rsidRPr="00850400">
        <w:rPr>
          <w:rFonts w:ascii="Arial" w:hAnsi="Arial" w:cs="Arial"/>
          <w:sz w:val="22"/>
          <w:szCs w:val="22"/>
        </w:rPr>
        <w:t>Greater China</w:t>
      </w:r>
      <w:r w:rsidR="00850400" w:rsidRPr="00850400">
        <w:rPr>
          <w:rFonts w:ascii="Arial" w:hAnsi="Arial" w:cs="Arial"/>
          <w:sz w:val="22"/>
          <w:szCs w:val="22"/>
        </w:rPr>
        <w:t xml:space="preserve">. </w:t>
      </w:r>
      <w:r w:rsidR="004E5C4B" w:rsidRPr="00850400">
        <w:rPr>
          <w:rFonts w:ascii="Arial" w:hAnsi="Arial" w:cs="Arial"/>
          <w:sz w:val="22"/>
          <w:szCs w:val="22"/>
        </w:rPr>
        <w:t>Develop</w:t>
      </w:r>
      <w:r w:rsidR="00791565" w:rsidRPr="00850400">
        <w:rPr>
          <w:rFonts w:ascii="Arial" w:hAnsi="Arial" w:cs="Arial"/>
          <w:sz w:val="22"/>
          <w:szCs w:val="22"/>
        </w:rPr>
        <w:t>ed</w:t>
      </w:r>
      <w:r w:rsidR="004E5C4B" w:rsidRPr="00850400">
        <w:rPr>
          <w:rFonts w:ascii="Arial" w:hAnsi="Arial" w:cs="Arial"/>
          <w:sz w:val="22"/>
          <w:szCs w:val="22"/>
        </w:rPr>
        <w:t xml:space="preserve"> and track</w:t>
      </w:r>
      <w:r w:rsidR="00791565" w:rsidRPr="00850400">
        <w:rPr>
          <w:rFonts w:ascii="Arial" w:hAnsi="Arial" w:cs="Arial"/>
          <w:sz w:val="22"/>
          <w:szCs w:val="22"/>
        </w:rPr>
        <w:t>ed</w:t>
      </w:r>
      <w:r w:rsidR="004E5C4B" w:rsidRPr="00850400">
        <w:rPr>
          <w:rFonts w:ascii="Arial" w:hAnsi="Arial" w:cs="Arial"/>
          <w:sz w:val="22"/>
          <w:szCs w:val="22"/>
        </w:rPr>
        <w:t xml:space="preserve"> overarching audience messaging for international audiences</w:t>
      </w:r>
    </w:p>
    <w:p w14:paraId="43E5EE0B" w14:textId="77777777" w:rsidR="00215D4E" w:rsidRPr="00B916A6" w:rsidRDefault="00215D4E" w:rsidP="00791565">
      <w:pPr>
        <w:ind w:left="450"/>
        <w:rPr>
          <w:rFonts w:ascii="Arial" w:hAnsi="Arial" w:cs="Arial"/>
          <w:b/>
        </w:rPr>
      </w:pPr>
    </w:p>
    <w:p w14:paraId="66E9FB01" w14:textId="77777777" w:rsidR="0045652D" w:rsidRDefault="00215D4E">
      <w:pPr>
        <w:rPr>
          <w:rFonts w:ascii="Arial" w:hAnsi="Arial" w:cs="Arial"/>
          <w:sz w:val="22"/>
        </w:rPr>
      </w:pPr>
      <w:r w:rsidRPr="00850400">
        <w:rPr>
          <w:rFonts w:ascii="Arial" w:hAnsi="Arial" w:cs="Arial"/>
          <w:b/>
          <w:sz w:val="22"/>
        </w:rPr>
        <w:t>Legacy Health System, Portland, OR</w:t>
      </w:r>
      <w:r w:rsidR="00850400" w:rsidRPr="00850400">
        <w:rPr>
          <w:rFonts w:ascii="Arial" w:hAnsi="Arial" w:cs="Arial"/>
          <w:b/>
          <w:sz w:val="22"/>
        </w:rPr>
        <w:t> (2008 to 2010)</w:t>
      </w:r>
      <w:r w:rsidRPr="00850400">
        <w:rPr>
          <w:rFonts w:ascii="Arial" w:hAnsi="Arial" w:cs="Arial"/>
          <w:sz w:val="22"/>
        </w:rPr>
        <w:t xml:space="preserve">                                                </w:t>
      </w:r>
    </w:p>
    <w:p w14:paraId="394F3B7E" w14:textId="77777777" w:rsidR="00850400" w:rsidRPr="00850400" w:rsidRDefault="00E93961" w:rsidP="007E07D1">
      <w:pPr>
        <w:spacing w:after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Marketing Manager, </w:t>
      </w:r>
      <w:r w:rsidRPr="00850400">
        <w:rPr>
          <w:rFonts w:ascii="Arial" w:hAnsi="Arial" w:cs="Arial"/>
          <w:color w:val="000000"/>
          <w:sz w:val="22"/>
        </w:rPr>
        <w:t>The Children’s Hospital at Legacy Emanuel, and Emanuel Medical Center</w:t>
      </w:r>
      <w:r>
        <w:rPr>
          <w:rFonts w:ascii="Arial" w:hAnsi="Arial" w:cs="Arial"/>
          <w:sz w:val="22"/>
        </w:rPr>
        <w:t>.</w:t>
      </w:r>
    </w:p>
    <w:p w14:paraId="2FAA1A5B" w14:textId="77777777" w:rsidR="007E07D1" w:rsidRDefault="00850400" w:rsidP="007E07D1">
      <w:pPr>
        <w:spacing w:after="120"/>
        <w:rPr>
          <w:rFonts w:ascii="Arial" w:hAnsi="Arial" w:cs="Arial"/>
          <w:color w:val="000000"/>
          <w:sz w:val="22"/>
        </w:rPr>
      </w:pPr>
      <w:r w:rsidRPr="00850400">
        <w:rPr>
          <w:rFonts w:ascii="Arial" w:hAnsi="Arial" w:cs="Arial"/>
          <w:sz w:val="22"/>
        </w:rPr>
        <w:t>Responsible for all marketing and communication activities for</w:t>
      </w:r>
      <w:r w:rsidR="00215D4E" w:rsidRPr="00850400">
        <w:rPr>
          <w:rFonts w:ascii="Arial" w:hAnsi="Arial" w:cs="Arial"/>
          <w:b/>
          <w:bCs/>
          <w:sz w:val="22"/>
        </w:rPr>
        <w:t xml:space="preserve"> </w:t>
      </w:r>
      <w:r w:rsidR="00E93961" w:rsidRPr="00E93961">
        <w:rPr>
          <w:rFonts w:ascii="Arial" w:hAnsi="Arial" w:cs="Arial"/>
          <w:bCs/>
          <w:sz w:val="22"/>
        </w:rPr>
        <w:t>Children’s and Emanuel</w:t>
      </w:r>
      <w:r w:rsidR="00E93961">
        <w:rPr>
          <w:rFonts w:ascii="Arial" w:hAnsi="Arial" w:cs="Arial"/>
          <w:b/>
          <w:bCs/>
          <w:sz w:val="22"/>
        </w:rPr>
        <w:t xml:space="preserve">, </w:t>
      </w:r>
      <w:r w:rsidR="00E93961">
        <w:rPr>
          <w:rFonts w:ascii="Arial" w:hAnsi="Arial" w:cs="Arial"/>
          <w:sz w:val="22"/>
        </w:rPr>
        <w:t>facilitating</w:t>
      </w:r>
      <w:r w:rsidR="00215D4E" w:rsidRPr="00850400">
        <w:rPr>
          <w:rFonts w:ascii="Arial" w:hAnsi="Arial" w:cs="Arial"/>
          <w:sz w:val="22"/>
        </w:rPr>
        <w:t xml:space="preserve"> matrix teams in </w:t>
      </w:r>
      <w:r w:rsidR="00215D4E" w:rsidRPr="00850400">
        <w:rPr>
          <w:rFonts w:ascii="Arial" w:hAnsi="Arial" w:cs="Arial"/>
          <w:color w:val="000000"/>
          <w:sz w:val="22"/>
        </w:rPr>
        <w:t>planning and implementing overall strategic marketing plans and individual marketing campaigns to support new Legacy branding, and measurably increase patient visits and physician referrals.</w:t>
      </w:r>
    </w:p>
    <w:p w14:paraId="2BC1D6C6" w14:textId="77777777" w:rsidR="00215D4E" w:rsidRPr="00850400" w:rsidRDefault="00215D4E" w:rsidP="007E07D1">
      <w:pPr>
        <w:spacing w:after="120"/>
        <w:rPr>
          <w:rFonts w:ascii="Arial" w:hAnsi="Arial" w:cs="Arial"/>
          <w:color w:val="000000"/>
          <w:sz w:val="22"/>
        </w:rPr>
      </w:pPr>
      <w:r w:rsidRPr="00850400">
        <w:rPr>
          <w:rFonts w:ascii="Arial" w:hAnsi="Arial" w:cs="Arial"/>
          <w:color w:val="000000"/>
          <w:sz w:val="22"/>
        </w:rPr>
        <w:t>Accomplishments include:</w:t>
      </w:r>
    </w:p>
    <w:p w14:paraId="465928DF" w14:textId="77777777" w:rsidR="00215D4E" w:rsidRPr="00850400" w:rsidRDefault="00215D4E" w:rsidP="007E07D1">
      <w:pPr>
        <w:pStyle w:val="ColorfulList-Accent11"/>
        <w:numPr>
          <w:ilvl w:val="0"/>
          <w:numId w:val="1"/>
        </w:numPr>
        <w:spacing w:after="120"/>
        <w:rPr>
          <w:rFonts w:ascii="Arial" w:hAnsi="Arial" w:cs="Arial"/>
          <w:color w:val="000000"/>
          <w:sz w:val="22"/>
        </w:rPr>
      </w:pPr>
      <w:r w:rsidRPr="00850400">
        <w:rPr>
          <w:rFonts w:ascii="Arial" w:hAnsi="Arial" w:cs="Arial"/>
          <w:color w:val="000000"/>
          <w:sz w:val="22"/>
        </w:rPr>
        <w:t>Driving collaboration with physicians, marketing and administration leadership to create and approve messaging for all Children’s Hospital marketing publications and collateral</w:t>
      </w:r>
    </w:p>
    <w:p w14:paraId="6581BCAA" w14:textId="77777777" w:rsidR="00215D4E" w:rsidRPr="00850400" w:rsidRDefault="00215D4E" w:rsidP="007E07D1">
      <w:pPr>
        <w:pStyle w:val="ColorfulList-Accent11"/>
        <w:numPr>
          <w:ilvl w:val="0"/>
          <w:numId w:val="1"/>
        </w:numPr>
        <w:spacing w:after="120"/>
        <w:rPr>
          <w:rFonts w:ascii="Arial" w:hAnsi="Arial" w:cs="Arial"/>
          <w:color w:val="000000"/>
          <w:sz w:val="22"/>
        </w:rPr>
      </w:pPr>
      <w:r w:rsidRPr="00850400">
        <w:rPr>
          <w:rFonts w:ascii="Arial" w:hAnsi="Arial" w:cs="Arial"/>
          <w:color w:val="000000"/>
          <w:sz w:val="22"/>
        </w:rPr>
        <w:lastRenderedPageBreak/>
        <w:t>Working with executive-level stakeholders to identify, evaluate and prioritize programs and practices regarding operational readiness for marketing activities, and recommend appropriate actions, objectives, and ROI measure</w:t>
      </w:r>
    </w:p>
    <w:p w14:paraId="3D2FB4CD" w14:textId="77777777" w:rsidR="00215D4E" w:rsidRPr="00850400" w:rsidRDefault="00215D4E" w:rsidP="007E07D1">
      <w:pPr>
        <w:pStyle w:val="ColorfulList-Accent11"/>
        <w:numPr>
          <w:ilvl w:val="0"/>
          <w:numId w:val="1"/>
        </w:numPr>
        <w:spacing w:after="120"/>
        <w:rPr>
          <w:rFonts w:ascii="Arial" w:hAnsi="Arial" w:cs="Arial"/>
          <w:color w:val="000000"/>
          <w:sz w:val="22"/>
        </w:rPr>
      </w:pPr>
      <w:r w:rsidRPr="00850400">
        <w:rPr>
          <w:rFonts w:ascii="Arial" w:hAnsi="Arial" w:cs="Arial"/>
          <w:color w:val="000000"/>
          <w:sz w:val="22"/>
        </w:rPr>
        <w:t>Collaborating on award-winning “Accidents Happen” multimedia advertising campaign that contributed to 20% increase in consumer awareness of Children’s Hospital Emergency Department in Portland Metro Area (PMA)</w:t>
      </w:r>
    </w:p>
    <w:p w14:paraId="6A37FDA7" w14:textId="77777777" w:rsidR="00215D4E" w:rsidRPr="00850400" w:rsidRDefault="00215D4E">
      <w:pPr>
        <w:rPr>
          <w:rFonts w:ascii="Arial" w:hAnsi="Arial" w:cs="Arial"/>
          <w:sz w:val="22"/>
        </w:rPr>
      </w:pPr>
    </w:p>
    <w:p w14:paraId="010AE011" w14:textId="77777777" w:rsidR="00850400" w:rsidRPr="0045652D" w:rsidRDefault="00215D4E">
      <w:pPr>
        <w:rPr>
          <w:rFonts w:ascii="Arial" w:hAnsi="Arial" w:cs="Arial"/>
          <w:b/>
          <w:sz w:val="22"/>
        </w:rPr>
      </w:pPr>
      <w:r w:rsidRPr="0045652D">
        <w:rPr>
          <w:rFonts w:ascii="Arial" w:hAnsi="Arial" w:cs="Arial"/>
          <w:b/>
          <w:sz w:val="22"/>
        </w:rPr>
        <w:t>OHSU Health Care, Portland, OR </w:t>
      </w:r>
      <w:r w:rsidR="00850400" w:rsidRPr="0045652D">
        <w:rPr>
          <w:rFonts w:ascii="Arial" w:hAnsi="Arial" w:cs="Arial"/>
          <w:b/>
          <w:sz w:val="22"/>
        </w:rPr>
        <w:t>(2005</w:t>
      </w:r>
      <w:r w:rsidRPr="0045652D">
        <w:rPr>
          <w:rFonts w:ascii="Arial" w:hAnsi="Arial" w:cs="Arial"/>
          <w:b/>
          <w:sz w:val="22"/>
        </w:rPr>
        <w:t xml:space="preserve"> – </w:t>
      </w:r>
      <w:r w:rsidR="00850400" w:rsidRPr="0045652D">
        <w:rPr>
          <w:rFonts w:ascii="Arial" w:hAnsi="Arial" w:cs="Arial"/>
          <w:b/>
          <w:sz w:val="22"/>
        </w:rPr>
        <w:t>2007)</w:t>
      </w:r>
    </w:p>
    <w:p w14:paraId="19428AF9" w14:textId="77777777" w:rsidR="00850400" w:rsidRPr="0045652D" w:rsidRDefault="00850400" w:rsidP="007E07D1">
      <w:pPr>
        <w:spacing w:after="120"/>
        <w:rPr>
          <w:rFonts w:ascii="Arial" w:hAnsi="Arial" w:cs="Arial"/>
          <w:sz w:val="22"/>
        </w:rPr>
      </w:pPr>
      <w:r w:rsidRPr="0045652D">
        <w:rPr>
          <w:rFonts w:ascii="Arial" w:hAnsi="Arial" w:cs="Arial"/>
          <w:sz w:val="22"/>
        </w:rPr>
        <w:t>Marketing Manager</w:t>
      </w:r>
      <w:r w:rsidR="007E07D1">
        <w:rPr>
          <w:rFonts w:ascii="Arial" w:hAnsi="Arial" w:cs="Arial"/>
          <w:sz w:val="22"/>
        </w:rPr>
        <w:t>, OHSU Hospitals and Clinics</w:t>
      </w:r>
    </w:p>
    <w:p w14:paraId="28DA3F09" w14:textId="77777777" w:rsidR="007E07D1" w:rsidRDefault="007E07D1" w:rsidP="007E07D1">
      <w:pPr>
        <w:spacing w:after="120"/>
        <w:rPr>
          <w:rFonts w:ascii="Arial" w:hAnsi="Arial" w:cs="Arial"/>
          <w:sz w:val="22"/>
        </w:rPr>
      </w:pPr>
      <w:r w:rsidRPr="007E07D1">
        <w:rPr>
          <w:rFonts w:ascii="Arial" w:hAnsi="Arial" w:cs="Arial"/>
          <w:sz w:val="22"/>
        </w:rPr>
        <w:t>Responsible for all marketing and communication activities</w:t>
      </w:r>
      <w:r w:rsidR="00215D4E" w:rsidRPr="007E07D1">
        <w:rPr>
          <w:rFonts w:ascii="Arial" w:hAnsi="Arial" w:cs="Arial"/>
          <w:sz w:val="22"/>
        </w:rPr>
        <w:t xml:space="preserve"> for OHSU Hospitals and Clinics, created 12-month marketing plans for service lines including OHSU Cancer Institute, Neurosciences, Digestive Health Center, and The Breast Center </w:t>
      </w:r>
      <w:r>
        <w:rPr>
          <w:rFonts w:ascii="Arial" w:hAnsi="Arial" w:cs="Arial"/>
          <w:sz w:val="22"/>
        </w:rPr>
        <w:t xml:space="preserve">at OHSU. </w:t>
      </w:r>
    </w:p>
    <w:p w14:paraId="57B113AC" w14:textId="77777777" w:rsidR="00215D4E" w:rsidRPr="007E07D1" w:rsidRDefault="007E07D1" w:rsidP="007E07D1">
      <w:pPr>
        <w:spacing w:after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Accomplishments include:</w:t>
      </w:r>
      <w:r w:rsidR="00215D4E" w:rsidRPr="007E07D1">
        <w:rPr>
          <w:rFonts w:ascii="Arial" w:hAnsi="Arial" w:cs="Arial"/>
          <w:sz w:val="22"/>
        </w:rPr>
        <w:t xml:space="preserve"> </w:t>
      </w:r>
    </w:p>
    <w:p w14:paraId="3F4C960C" w14:textId="77777777" w:rsidR="007E07D1" w:rsidRDefault="00215D4E" w:rsidP="007E07D1">
      <w:pPr>
        <w:pStyle w:val="ColorfulList-Accent11"/>
        <w:numPr>
          <w:ilvl w:val="0"/>
          <w:numId w:val="2"/>
        </w:numPr>
        <w:spacing w:after="120"/>
        <w:rPr>
          <w:rFonts w:ascii="Arial" w:hAnsi="Arial" w:cs="Arial"/>
          <w:sz w:val="22"/>
        </w:rPr>
      </w:pPr>
      <w:r w:rsidRPr="007E07D1">
        <w:rPr>
          <w:rFonts w:ascii="Arial" w:hAnsi="Arial" w:cs="Arial"/>
          <w:sz w:val="22"/>
        </w:rPr>
        <w:t>Rebranding of OHSU during period of enormous expansion, and application of consistent brand messaging across all H&amp;C marketing materials</w:t>
      </w:r>
    </w:p>
    <w:p w14:paraId="7825235F" w14:textId="77777777" w:rsidR="00215D4E" w:rsidRPr="007E07D1" w:rsidRDefault="00215D4E" w:rsidP="007E07D1">
      <w:pPr>
        <w:pStyle w:val="ColorfulList-Accent11"/>
        <w:numPr>
          <w:ilvl w:val="0"/>
          <w:numId w:val="2"/>
        </w:numPr>
        <w:spacing w:after="120"/>
        <w:rPr>
          <w:rFonts w:ascii="Arial" w:hAnsi="Arial" w:cs="Arial"/>
          <w:sz w:val="22"/>
        </w:rPr>
      </w:pPr>
      <w:r w:rsidRPr="007E07D1">
        <w:rPr>
          <w:rFonts w:ascii="Arial" w:hAnsi="Arial" w:cs="Arial"/>
          <w:sz w:val="22"/>
        </w:rPr>
        <w:t>Creating multimedia ad campaign for Digestive Health Services that resulted in a 300% increase in screening appointments for colon cancer detection</w:t>
      </w:r>
    </w:p>
    <w:p w14:paraId="43CAEB9F" w14:textId="77777777" w:rsidR="00215D4E" w:rsidRPr="00850400" w:rsidRDefault="00215D4E" w:rsidP="007E07D1">
      <w:pPr>
        <w:pStyle w:val="ColorfulList-Accent11"/>
        <w:numPr>
          <w:ilvl w:val="0"/>
          <w:numId w:val="2"/>
        </w:numPr>
        <w:spacing w:after="120"/>
        <w:rPr>
          <w:rFonts w:ascii="Arial" w:hAnsi="Arial" w:cs="Arial"/>
          <w:sz w:val="22"/>
        </w:rPr>
      </w:pPr>
      <w:r w:rsidRPr="00850400">
        <w:rPr>
          <w:rFonts w:ascii="Arial" w:hAnsi="Arial" w:cs="Arial"/>
          <w:sz w:val="22"/>
        </w:rPr>
        <w:t>Increased preference for OHSU H&amp;C services among employees and PMA consumers through successfully managing various ad agencies, contractors and internal resources to create and deliver marketing materials</w:t>
      </w:r>
    </w:p>
    <w:p w14:paraId="5ABE1331" w14:textId="77777777" w:rsidR="00215D4E" w:rsidRPr="00850400" w:rsidRDefault="00215D4E">
      <w:pPr>
        <w:rPr>
          <w:rFonts w:ascii="Arial" w:hAnsi="Arial" w:cs="Arial"/>
          <w:sz w:val="22"/>
        </w:rPr>
      </w:pPr>
    </w:p>
    <w:p w14:paraId="48F3363C" w14:textId="7A3531EF" w:rsidR="00850400" w:rsidRPr="0045652D" w:rsidRDefault="00215D4E">
      <w:pPr>
        <w:rPr>
          <w:rFonts w:ascii="Arial" w:hAnsi="Arial" w:cs="Arial"/>
          <w:sz w:val="22"/>
        </w:rPr>
      </w:pPr>
      <w:r w:rsidRPr="00850400">
        <w:rPr>
          <w:rFonts w:ascii="Arial" w:hAnsi="Arial" w:cs="Arial"/>
          <w:b/>
          <w:sz w:val="22"/>
        </w:rPr>
        <w:t>Int</w:t>
      </w:r>
      <w:r w:rsidR="00850400" w:rsidRPr="00850400">
        <w:rPr>
          <w:rFonts w:ascii="Arial" w:hAnsi="Arial" w:cs="Arial"/>
          <w:b/>
          <w:sz w:val="22"/>
        </w:rPr>
        <w:t>el Cor</w:t>
      </w:r>
      <w:r w:rsidR="00E93961">
        <w:rPr>
          <w:rFonts w:ascii="Arial" w:hAnsi="Arial" w:cs="Arial"/>
          <w:b/>
          <w:sz w:val="22"/>
        </w:rPr>
        <w:t>poration, Hillsboro, OR (1999 – 2004</w:t>
      </w:r>
      <w:proofErr w:type="gramStart"/>
      <w:r w:rsidR="00E93961">
        <w:rPr>
          <w:rFonts w:ascii="Arial" w:hAnsi="Arial" w:cs="Arial"/>
          <w:b/>
          <w:sz w:val="22"/>
        </w:rPr>
        <w:t>)</w:t>
      </w:r>
      <w:r w:rsidRPr="00850400">
        <w:rPr>
          <w:rFonts w:ascii="Arial" w:hAnsi="Arial" w:cs="Arial"/>
          <w:b/>
          <w:sz w:val="22"/>
        </w:rPr>
        <w:t xml:space="preserve">                                                              </w:t>
      </w:r>
      <w:r w:rsidRPr="0045652D">
        <w:rPr>
          <w:rFonts w:ascii="Arial" w:hAnsi="Arial" w:cs="Arial"/>
          <w:sz w:val="22"/>
        </w:rPr>
        <w:t>Marketing</w:t>
      </w:r>
      <w:proofErr w:type="gramEnd"/>
      <w:r w:rsidRPr="0045652D">
        <w:rPr>
          <w:rFonts w:ascii="Arial" w:hAnsi="Arial" w:cs="Arial"/>
          <w:sz w:val="22"/>
        </w:rPr>
        <w:t xml:space="preserve"> Communications Manager</w:t>
      </w:r>
      <w:r w:rsidR="002150C3">
        <w:rPr>
          <w:rFonts w:ascii="Arial" w:hAnsi="Arial" w:cs="Arial"/>
          <w:sz w:val="22"/>
        </w:rPr>
        <w:t>/Project Manager</w:t>
      </w:r>
    </w:p>
    <w:p w14:paraId="09D36DD4" w14:textId="672064CB" w:rsidR="002150C3" w:rsidRPr="00CA29F3" w:rsidRDefault="00CA29F3" w:rsidP="00CA29F3">
      <w:pPr>
        <w:spacing w:after="120"/>
        <w:rPr>
          <w:rFonts w:ascii="Arial" w:hAnsi="Arial" w:cs="Arial"/>
          <w:sz w:val="22"/>
        </w:rPr>
      </w:pPr>
      <w:r>
        <w:rPr>
          <w:rFonts w:ascii="Calibri" w:hAnsi="Calibri"/>
        </w:rPr>
        <w:br/>
      </w:r>
      <w:r w:rsidR="002150C3" w:rsidRPr="00CA29F3">
        <w:rPr>
          <w:rFonts w:ascii="Calibri" w:hAnsi="Calibri"/>
        </w:rPr>
        <w:t xml:space="preserve">Created and executed comprehensive marketing communication plans to support Enterprise </w:t>
      </w:r>
      <w:r w:rsidR="002150C3" w:rsidRPr="00CA29F3">
        <w:rPr>
          <w:rFonts w:ascii="Arial" w:hAnsi="Arial" w:cs="Arial"/>
          <w:sz w:val="22"/>
        </w:rPr>
        <w:t xml:space="preserve">Server Group, Intel Inside® Program, and Intel Architecture Marketing Group. </w:t>
      </w:r>
    </w:p>
    <w:p w14:paraId="0F291B63" w14:textId="64F9FCC8" w:rsidR="002150C3" w:rsidRPr="00CA29F3" w:rsidRDefault="002150C3" w:rsidP="00CA29F3">
      <w:pPr>
        <w:pStyle w:val="ListParagraph"/>
        <w:numPr>
          <w:ilvl w:val="0"/>
          <w:numId w:val="12"/>
        </w:numPr>
        <w:spacing w:after="120"/>
        <w:rPr>
          <w:rFonts w:ascii="Arial" w:hAnsi="Arial" w:cs="Arial"/>
          <w:sz w:val="22"/>
        </w:rPr>
      </w:pPr>
      <w:r w:rsidRPr="00CA29F3">
        <w:rPr>
          <w:rFonts w:ascii="Arial" w:hAnsi="Arial" w:cs="Arial"/>
          <w:sz w:val="22"/>
        </w:rPr>
        <w:t xml:space="preserve">Identified resources, set timelines and allocated budget necessary for driving projects to completion on time </w:t>
      </w:r>
    </w:p>
    <w:p w14:paraId="3F86C0C4" w14:textId="77777777" w:rsidR="005F6B78" w:rsidRPr="00CA29F3" w:rsidRDefault="005F6B78" w:rsidP="00CA29F3">
      <w:pPr>
        <w:pStyle w:val="ListParagraph"/>
        <w:numPr>
          <w:ilvl w:val="0"/>
          <w:numId w:val="12"/>
        </w:numPr>
        <w:spacing w:after="120"/>
        <w:rPr>
          <w:rFonts w:ascii="Arial" w:hAnsi="Arial" w:cs="Arial"/>
          <w:sz w:val="22"/>
        </w:rPr>
      </w:pPr>
      <w:r w:rsidRPr="00CA29F3">
        <w:rPr>
          <w:rFonts w:ascii="Arial" w:hAnsi="Arial" w:cs="Arial"/>
          <w:sz w:val="22"/>
        </w:rPr>
        <w:t>Managed dramatic redesign of Intel Inside Program® Ad Creation guides used worldwide in Co-op Marketing Program</w:t>
      </w:r>
    </w:p>
    <w:p w14:paraId="370C4F60" w14:textId="77777777" w:rsidR="002150C3" w:rsidRPr="00CA29F3" w:rsidRDefault="002150C3" w:rsidP="00CA29F3">
      <w:pPr>
        <w:pStyle w:val="ListParagraph"/>
        <w:numPr>
          <w:ilvl w:val="0"/>
          <w:numId w:val="12"/>
        </w:numPr>
        <w:spacing w:after="120"/>
        <w:rPr>
          <w:rFonts w:ascii="Arial" w:hAnsi="Arial" w:cs="Arial"/>
          <w:sz w:val="22"/>
        </w:rPr>
      </w:pPr>
      <w:r w:rsidRPr="00CA29F3">
        <w:rPr>
          <w:rFonts w:ascii="Arial" w:hAnsi="Arial" w:cs="Arial"/>
          <w:sz w:val="22"/>
        </w:rPr>
        <w:t xml:space="preserve">Supported diverse stakeholders across geographic and functional boundaries </w:t>
      </w:r>
    </w:p>
    <w:p w14:paraId="3DD85DD4" w14:textId="77777777" w:rsidR="002150C3" w:rsidRPr="00CA29F3" w:rsidRDefault="002150C3" w:rsidP="00CA29F3">
      <w:pPr>
        <w:pStyle w:val="ListParagraph"/>
        <w:numPr>
          <w:ilvl w:val="0"/>
          <w:numId w:val="12"/>
        </w:numPr>
        <w:spacing w:after="120"/>
        <w:rPr>
          <w:rFonts w:ascii="Arial" w:hAnsi="Arial" w:cs="Arial"/>
          <w:sz w:val="22"/>
        </w:rPr>
      </w:pPr>
      <w:r w:rsidRPr="00CA29F3">
        <w:rPr>
          <w:rFonts w:ascii="Arial" w:hAnsi="Arial" w:cs="Arial"/>
          <w:sz w:val="22"/>
        </w:rPr>
        <w:t xml:space="preserve">Worked with Legal, Engineering and Technical Product Marketing teams to create, prioritize, and vet extensive content for Intel.com Web sites </w:t>
      </w:r>
    </w:p>
    <w:p w14:paraId="30945546" w14:textId="77777777" w:rsidR="002150C3" w:rsidRPr="00CA29F3" w:rsidRDefault="002150C3" w:rsidP="00CA29F3">
      <w:pPr>
        <w:pStyle w:val="ListParagraph"/>
        <w:numPr>
          <w:ilvl w:val="0"/>
          <w:numId w:val="12"/>
        </w:numPr>
        <w:spacing w:after="120"/>
        <w:rPr>
          <w:rFonts w:ascii="Arial" w:hAnsi="Arial" w:cs="Arial"/>
          <w:sz w:val="22"/>
        </w:rPr>
      </w:pPr>
      <w:r w:rsidRPr="00CA29F3">
        <w:rPr>
          <w:rFonts w:ascii="Arial" w:hAnsi="Arial" w:cs="Arial"/>
          <w:sz w:val="22"/>
        </w:rPr>
        <w:t xml:space="preserve">Directed agencies and vendors in creating case studies, success stories, data sheets, videos and Web content for Pentium and Itanium products </w:t>
      </w:r>
    </w:p>
    <w:p w14:paraId="35748A2B" w14:textId="77777777" w:rsidR="0045652D" w:rsidRDefault="0045652D">
      <w:pPr>
        <w:rPr>
          <w:rFonts w:ascii="Arial" w:hAnsi="Arial" w:cs="Arial"/>
          <w:sz w:val="22"/>
        </w:rPr>
      </w:pPr>
    </w:p>
    <w:p w14:paraId="52E55C73" w14:textId="77777777" w:rsidR="00850400" w:rsidRPr="00850400" w:rsidRDefault="00215D4E">
      <w:pPr>
        <w:rPr>
          <w:rFonts w:ascii="Arial" w:hAnsi="Arial" w:cs="Arial"/>
          <w:sz w:val="22"/>
          <w:szCs w:val="22"/>
        </w:rPr>
      </w:pPr>
      <w:proofErr w:type="spellStart"/>
      <w:r w:rsidRPr="00850400">
        <w:rPr>
          <w:rFonts w:ascii="Arial" w:hAnsi="Arial" w:cs="Arial"/>
          <w:b/>
          <w:sz w:val="22"/>
          <w:szCs w:val="22"/>
        </w:rPr>
        <w:t>GemStone</w:t>
      </w:r>
      <w:proofErr w:type="spellEnd"/>
      <w:r w:rsidRPr="00850400">
        <w:rPr>
          <w:rFonts w:ascii="Arial" w:hAnsi="Arial" w:cs="Arial"/>
          <w:b/>
          <w:sz w:val="22"/>
          <w:szCs w:val="22"/>
        </w:rPr>
        <w:t xml:space="preserve"> Systems, Beaverton, OR</w:t>
      </w:r>
      <w:r w:rsidR="00850400" w:rsidRPr="00850400">
        <w:rPr>
          <w:rFonts w:ascii="Arial" w:hAnsi="Arial" w:cs="Arial"/>
          <w:b/>
          <w:sz w:val="22"/>
          <w:szCs w:val="22"/>
        </w:rPr>
        <w:t xml:space="preserve"> (1996 – 1999)</w:t>
      </w:r>
      <w:r w:rsidRPr="00850400">
        <w:rPr>
          <w:rFonts w:ascii="Arial" w:hAnsi="Arial" w:cs="Arial"/>
          <w:b/>
          <w:sz w:val="22"/>
          <w:szCs w:val="22"/>
        </w:rPr>
        <w:t xml:space="preserve">                                                             </w:t>
      </w:r>
      <w:r w:rsidRPr="00850400">
        <w:rPr>
          <w:rFonts w:ascii="Arial" w:hAnsi="Arial" w:cs="Arial"/>
          <w:sz w:val="22"/>
          <w:szCs w:val="22"/>
        </w:rPr>
        <w:t>Marketing Publications Manager</w:t>
      </w:r>
    </w:p>
    <w:p w14:paraId="441896E5" w14:textId="77777777" w:rsidR="00850400" w:rsidRPr="00850400" w:rsidRDefault="00850400">
      <w:pPr>
        <w:rPr>
          <w:rFonts w:ascii="Arial" w:hAnsi="Arial" w:cs="Arial"/>
          <w:sz w:val="22"/>
          <w:szCs w:val="22"/>
        </w:rPr>
      </w:pPr>
    </w:p>
    <w:p w14:paraId="7E61B757" w14:textId="77777777" w:rsidR="00850400" w:rsidRPr="00850400" w:rsidRDefault="00215D4E">
      <w:pPr>
        <w:rPr>
          <w:rFonts w:ascii="Arial" w:hAnsi="Arial" w:cs="Arial"/>
          <w:sz w:val="22"/>
          <w:szCs w:val="22"/>
        </w:rPr>
      </w:pPr>
      <w:r w:rsidRPr="00850400">
        <w:rPr>
          <w:rFonts w:ascii="Arial" w:hAnsi="Arial" w:cs="Arial"/>
          <w:b/>
          <w:sz w:val="22"/>
          <w:szCs w:val="22"/>
        </w:rPr>
        <w:t xml:space="preserve">Abbott Laboratories, North Chicago, </w:t>
      </w:r>
      <w:r w:rsidR="00850400" w:rsidRPr="00850400">
        <w:rPr>
          <w:rFonts w:ascii="Arial" w:hAnsi="Arial" w:cs="Arial"/>
          <w:b/>
          <w:sz w:val="22"/>
          <w:szCs w:val="22"/>
        </w:rPr>
        <w:t>IL (1</w:t>
      </w:r>
      <w:r w:rsidRPr="00850400">
        <w:rPr>
          <w:rFonts w:ascii="Arial" w:hAnsi="Arial" w:cs="Arial"/>
          <w:b/>
          <w:sz w:val="22"/>
          <w:szCs w:val="22"/>
        </w:rPr>
        <w:t>992 –1994</w:t>
      </w:r>
      <w:r w:rsidR="00850400" w:rsidRPr="00850400">
        <w:rPr>
          <w:rFonts w:ascii="Arial" w:hAnsi="Arial" w:cs="Arial"/>
          <w:b/>
          <w:sz w:val="22"/>
          <w:szCs w:val="22"/>
        </w:rPr>
        <w:t>)</w:t>
      </w:r>
      <w:r w:rsidRPr="00850400">
        <w:rPr>
          <w:rFonts w:ascii="Arial" w:hAnsi="Arial" w:cs="Arial"/>
          <w:b/>
          <w:sz w:val="22"/>
          <w:szCs w:val="22"/>
        </w:rPr>
        <w:br/>
      </w:r>
      <w:r w:rsidRPr="00850400">
        <w:rPr>
          <w:rFonts w:ascii="Arial" w:hAnsi="Arial" w:cs="Arial"/>
          <w:sz w:val="22"/>
          <w:szCs w:val="22"/>
        </w:rPr>
        <w:t>Writer, Creative Services Network</w:t>
      </w:r>
    </w:p>
    <w:p w14:paraId="05C370E1" w14:textId="77777777" w:rsidR="00850400" w:rsidRDefault="00850400" w:rsidP="007E07D1">
      <w:pPr>
        <w:spacing w:after="120"/>
        <w:rPr>
          <w:rFonts w:ascii="Arial" w:hAnsi="Arial" w:cs="Arial"/>
          <w:b/>
        </w:rPr>
      </w:pPr>
    </w:p>
    <w:p w14:paraId="35CE2D59" w14:textId="77777777" w:rsidR="00B916A6" w:rsidRPr="0045652D" w:rsidRDefault="0045652D" w:rsidP="0045652D">
      <w:pPr>
        <w:spacing w:after="120"/>
        <w:rPr>
          <w:rFonts w:ascii="Arial" w:hAnsi="Arial" w:cs="Arial"/>
          <w:u w:val="single"/>
        </w:rPr>
      </w:pPr>
      <w:r w:rsidRPr="0045652D">
        <w:rPr>
          <w:rFonts w:ascii="Arial" w:hAnsi="Arial" w:cs="Arial"/>
          <w:b/>
          <w:u w:val="single"/>
        </w:rPr>
        <w:t>MEMBERSHIP</w:t>
      </w:r>
    </w:p>
    <w:p w14:paraId="41AE7F5B" w14:textId="77777777" w:rsidR="00215D4E" w:rsidRPr="0045652D" w:rsidRDefault="00215D4E">
      <w:pPr>
        <w:rPr>
          <w:rFonts w:ascii="Arial" w:hAnsi="Arial" w:cs="Arial"/>
          <w:sz w:val="22"/>
        </w:rPr>
      </w:pPr>
      <w:r w:rsidRPr="0045652D">
        <w:rPr>
          <w:rFonts w:ascii="Arial" w:hAnsi="Arial" w:cs="Arial"/>
          <w:sz w:val="22"/>
        </w:rPr>
        <w:t xml:space="preserve">Member, American Marketing Association  </w:t>
      </w:r>
    </w:p>
    <w:sectPr w:rsidR="00215D4E" w:rsidRPr="0045652D" w:rsidSect="007E07D1">
      <w:headerReference w:type="default" r:id="rId9"/>
      <w:pgSz w:w="12240" w:h="15840"/>
      <w:pgMar w:top="720" w:right="1440" w:bottom="864" w:left="1440" w:header="720" w:footer="576" w:gutter="0"/>
      <w:cols w:space="720"/>
      <w:titlePg/>
      <w:docGrid w:linePitch="36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4105FF" w14:textId="77777777" w:rsidR="002150C3" w:rsidRDefault="002150C3">
      <w:r>
        <w:separator/>
      </w:r>
    </w:p>
  </w:endnote>
  <w:endnote w:type="continuationSeparator" w:id="0">
    <w:p w14:paraId="529364F5" w14:textId="77777777" w:rsidR="002150C3" w:rsidRDefault="00215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589F99" w14:textId="77777777" w:rsidR="002150C3" w:rsidRDefault="002150C3">
      <w:r>
        <w:separator/>
      </w:r>
    </w:p>
  </w:footnote>
  <w:footnote w:type="continuationSeparator" w:id="0">
    <w:p w14:paraId="68F73EE5" w14:textId="77777777" w:rsidR="002150C3" w:rsidRDefault="002150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01D16" w14:textId="77777777" w:rsidR="002150C3" w:rsidRPr="007E07D1" w:rsidRDefault="002150C3" w:rsidP="007E07D1">
    <w:pPr>
      <w:pStyle w:val="Footer"/>
      <w:rPr>
        <w:rFonts w:ascii="Arial" w:hAnsi="Arial" w:cs="Arial"/>
        <w:sz w:val="22"/>
      </w:rPr>
    </w:pPr>
    <w:r w:rsidRPr="007E07D1">
      <w:rPr>
        <w:rFonts w:ascii="Arial" w:hAnsi="Arial" w:cs="Arial"/>
        <w:sz w:val="22"/>
      </w:rPr>
      <w:t>Kathryn K Scribner Resume</w:t>
    </w:r>
  </w:p>
  <w:p w14:paraId="56E89D72" w14:textId="77777777" w:rsidR="002150C3" w:rsidRPr="007E07D1" w:rsidRDefault="002150C3" w:rsidP="007E07D1">
    <w:pPr>
      <w:pStyle w:val="Footer"/>
      <w:rPr>
        <w:rFonts w:ascii="Arial" w:hAnsi="Arial" w:cs="Arial"/>
        <w:sz w:val="22"/>
      </w:rPr>
    </w:pPr>
    <w:r w:rsidRPr="007E07D1">
      <w:rPr>
        <w:rFonts w:ascii="Arial" w:hAnsi="Arial" w:cs="Arial"/>
        <w:sz w:val="22"/>
      </w:rPr>
      <w:t xml:space="preserve">Page | </w:t>
    </w:r>
    <w:r w:rsidRPr="007E07D1">
      <w:rPr>
        <w:rFonts w:ascii="Arial" w:hAnsi="Arial" w:cs="Arial"/>
        <w:sz w:val="22"/>
      </w:rPr>
      <w:fldChar w:fldCharType="begin"/>
    </w:r>
    <w:r w:rsidRPr="007E07D1">
      <w:rPr>
        <w:rFonts w:ascii="Arial" w:hAnsi="Arial" w:cs="Arial"/>
        <w:sz w:val="22"/>
      </w:rPr>
      <w:instrText xml:space="preserve"> PAGE   \* MERGEFORMAT </w:instrText>
    </w:r>
    <w:r w:rsidRPr="007E07D1">
      <w:rPr>
        <w:rFonts w:ascii="Arial" w:hAnsi="Arial" w:cs="Arial"/>
        <w:sz w:val="22"/>
      </w:rPr>
      <w:fldChar w:fldCharType="separate"/>
    </w:r>
    <w:r w:rsidR="00E061EA">
      <w:rPr>
        <w:rFonts w:ascii="Arial" w:hAnsi="Arial" w:cs="Arial"/>
        <w:noProof/>
        <w:sz w:val="22"/>
      </w:rPr>
      <w:t>2</w:t>
    </w:r>
    <w:r w:rsidRPr="007E07D1">
      <w:rPr>
        <w:rFonts w:ascii="Arial" w:hAnsi="Arial" w:cs="Arial"/>
        <w:sz w:val="22"/>
      </w:rPr>
      <w:fldChar w:fldCharType="end"/>
    </w:r>
  </w:p>
  <w:p w14:paraId="34ED110E" w14:textId="77777777" w:rsidR="002150C3" w:rsidRDefault="002150C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0B1A1EC5"/>
    <w:multiLevelType w:val="hybridMultilevel"/>
    <w:tmpl w:val="5E9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120BCA"/>
    <w:multiLevelType w:val="multilevel"/>
    <w:tmpl w:val="CC10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224292"/>
    <w:multiLevelType w:val="hybridMultilevel"/>
    <w:tmpl w:val="C73AA92C"/>
    <w:lvl w:ilvl="0" w:tplc="4FAAC538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DEA1A32"/>
    <w:multiLevelType w:val="hybridMultilevel"/>
    <w:tmpl w:val="68FAC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1C108CA"/>
    <w:multiLevelType w:val="hybridMultilevel"/>
    <w:tmpl w:val="DBEC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FE4AE2"/>
    <w:multiLevelType w:val="hybridMultilevel"/>
    <w:tmpl w:val="2DD25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DF04AF"/>
    <w:multiLevelType w:val="hybridMultilevel"/>
    <w:tmpl w:val="A4A00536"/>
    <w:lvl w:ilvl="0" w:tplc="4FAAC538">
      <w:start w:val="1"/>
      <w:numFmt w:val="bullet"/>
      <w:lvlText w:val="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E654B2F"/>
    <w:multiLevelType w:val="hybridMultilevel"/>
    <w:tmpl w:val="0296A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9"/>
  </w:num>
  <w:num w:numId="7">
    <w:abstractNumId w:val="4"/>
  </w:num>
  <w:num w:numId="8">
    <w:abstractNumId w:val="8"/>
  </w:num>
  <w:num w:numId="9">
    <w:abstractNumId w:val="10"/>
  </w:num>
  <w:num w:numId="10">
    <w:abstractNumId w:val="7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proofState w:spelling="clean" w:grammar="clean"/>
  <w:defaultTabStop w:val="720"/>
  <w:defaultTableStyle w:val="Normal"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4B"/>
    <w:rsid w:val="000E376C"/>
    <w:rsid w:val="001C3AE6"/>
    <w:rsid w:val="002150C3"/>
    <w:rsid w:val="00215D4E"/>
    <w:rsid w:val="00233353"/>
    <w:rsid w:val="00295D0D"/>
    <w:rsid w:val="00373DDA"/>
    <w:rsid w:val="00374BF2"/>
    <w:rsid w:val="003C3117"/>
    <w:rsid w:val="003D5C05"/>
    <w:rsid w:val="00420207"/>
    <w:rsid w:val="0045652D"/>
    <w:rsid w:val="004B7453"/>
    <w:rsid w:val="004E4DDE"/>
    <w:rsid w:val="004E5C4B"/>
    <w:rsid w:val="005523C2"/>
    <w:rsid w:val="00583D6E"/>
    <w:rsid w:val="005F6B78"/>
    <w:rsid w:val="006E3C88"/>
    <w:rsid w:val="00791565"/>
    <w:rsid w:val="007E07D1"/>
    <w:rsid w:val="007F734F"/>
    <w:rsid w:val="0084283A"/>
    <w:rsid w:val="00850400"/>
    <w:rsid w:val="009751B8"/>
    <w:rsid w:val="009C21B7"/>
    <w:rsid w:val="00AD69D8"/>
    <w:rsid w:val="00B4464F"/>
    <w:rsid w:val="00B916A6"/>
    <w:rsid w:val="00CA29F3"/>
    <w:rsid w:val="00DC04BA"/>
    <w:rsid w:val="00E061EA"/>
    <w:rsid w:val="00E30534"/>
    <w:rsid w:val="00E93961"/>
    <w:rsid w:val="00EA5FB4"/>
    <w:rsid w:val="00EF41F8"/>
    <w:rsid w:val="00F11CD1"/>
    <w:rsid w:val="00F70357"/>
    <w:rsid w:val="00FA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004399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pPr>
      <w:suppressAutoHyphens/>
    </w:pPr>
    <w:rPr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lorfulList-Accent11">
    <w:name w:val="Colorful List - Accent 11"/>
    <w:basedOn w:val="Normal"/>
    <w:qFormat/>
    <w:pPr>
      <w:ind w:left="720"/>
    </w:pPr>
  </w:style>
  <w:style w:type="paragraph" w:customStyle="1" w:styleId="ColorfulShading-Accent11">
    <w:name w:val="Colorful Shading - Accent 11"/>
    <w:pPr>
      <w:suppressAutoHyphens/>
    </w:pPr>
    <w:rPr>
      <w:kern w:val="1"/>
      <w:sz w:val="24"/>
      <w:szCs w:val="24"/>
      <w:lang w:eastAsia="hi-IN" w:bidi="hi-IN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unhideWhenUsed/>
    <w:rsid w:val="004E5C4B"/>
    <w:pPr>
      <w:suppressAutoHyphens w:val="0"/>
      <w:spacing w:before="100" w:beforeAutospacing="1" w:after="115"/>
    </w:pPr>
    <w:rPr>
      <w:rFonts w:ascii="Times" w:hAnsi="Times"/>
      <w:kern w:val="0"/>
      <w:sz w:val="20"/>
      <w:szCs w:val="20"/>
      <w:lang w:eastAsia="en-US" w:bidi="ar-SA"/>
    </w:rPr>
  </w:style>
  <w:style w:type="paragraph" w:customStyle="1" w:styleId="NoSpacing1">
    <w:name w:val="No Spacing1"/>
    <w:uiPriority w:val="1"/>
    <w:qFormat/>
    <w:rsid w:val="00791565"/>
    <w:pPr>
      <w:suppressAutoHyphens/>
    </w:pPr>
    <w:rPr>
      <w:kern w:val="1"/>
      <w:sz w:val="24"/>
      <w:szCs w:val="24"/>
      <w:lang w:eastAsia="hi-IN" w:bidi="hi-IN"/>
    </w:rPr>
  </w:style>
  <w:style w:type="paragraph" w:styleId="ListParagraph">
    <w:name w:val="List Paragraph"/>
    <w:basedOn w:val="Normal"/>
    <w:qFormat/>
    <w:rsid w:val="002150C3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pPr>
      <w:suppressAutoHyphens/>
    </w:pPr>
    <w:rPr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lorfulList-Accent11">
    <w:name w:val="Colorful List - Accent 11"/>
    <w:basedOn w:val="Normal"/>
    <w:qFormat/>
    <w:pPr>
      <w:ind w:left="720"/>
    </w:pPr>
  </w:style>
  <w:style w:type="paragraph" w:customStyle="1" w:styleId="ColorfulShading-Accent11">
    <w:name w:val="Colorful Shading - Accent 11"/>
    <w:pPr>
      <w:suppressAutoHyphens/>
    </w:pPr>
    <w:rPr>
      <w:kern w:val="1"/>
      <w:sz w:val="24"/>
      <w:szCs w:val="24"/>
      <w:lang w:eastAsia="hi-IN" w:bidi="hi-IN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unhideWhenUsed/>
    <w:rsid w:val="004E5C4B"/>
    <w:pPr>
      <w:suppressAutoHyphens w:val="0"/>
      <w:spacing w:before="100" w:beforeAutospacing="1" w:after="115"/>
    </w:pPr>
    <w:rPr>
      <w:rFonts w:ascii="Times" w:hAnsi="Times"/>
      <w:kern w:val="0"/>
      <w:sz w:val="20"/>
      <w:szCs w:val="20"/>
      <w:lang w:eastAsia="en-US" w:bidi="ar-SA"/>
    </w:rPr>
  </w:style>
  <w:style w:type="paragraph" w:customStyle="1" w:styleId="NoSpacing1">
    <w:name w:val="No Spacing1"/>
    <w:uiPriority w:val="1"/>
    <w:qFormat/>
    <w:rsid w:val="00791565"/>
    <w:pPr>
      <w:suppressAutoHyphens/>
    </w:pPr>
    <w:rPr>
      <w:kern w:val="1"/>
      <w:sz w:val="24"/>
      <w:szCs w:val="24"/>
      <w:lang w:eastAsia="hi-IN" w:bidi="hi-IN"/>
    </w:rPr>
  </w:style>
  <w:style w:type="paragraph" w:styleId="ListParagraph">
    <w:name w:val="List Paragraph"/>
    <w:basedOn w:val="Normal"/>
    <w:qFormat/>
    <w:rsid w:val="002150C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KKScribner@comcast.net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762</Words>
  <Characters>4349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Scribner Writing Inc</Company>
  <LinksUpToDate>false</LinksUpToDate>
  <CharactersWithSpaces>5101</CharactersWithSpaces>
  <SharedDoc>false</SharedDoc>
  <HLinks>
    <vt:vector size="6" baseType="variant">
      <vt:variant>
        <vt:i4>8060982</vt:i4>
      </vt:variant>
      <vt:variant>
        <vt:i4>0</vt:i4>
      </vt:variant>
      <vt:variant>
        <vt:i4>0</vt:i4>
      </vt:variant>
      <vt:variant>
        <vt:i4>5</vt:i4>
      </vt:variant>
      <vt:variant>
        <vt:lpwstr>mailto:KKScribner@comcast.net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Kathryn Scribner</dc:creator>
  <cp:lastModifiedBy>Kathryn Scribner</cp:lastModifiedBy>
  <cp:revision>2</cp:revision>
  <cp:lastPrinted>2012-09-26T16:55:00Z</cp:lastPrinted>
  <dcterms:created xsi:type="dcterms:W3CDTF">2012-09-26T23:05:00Z</dcterms:created>
  <dcterms:modified xsi:type="dcterms:W3CDTF">2012-09-26T23:05:00Z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