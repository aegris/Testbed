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58" w:rsidRDefault="00BE0F58" w:rsidP="00213742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b/>
          <w:sz w:val="17"/>
          <w:szCs w:val="17"/>
        </w:rPr>
      </w:pPr>
      <w:bookmarkStart w:id="0" w:name="_GoBack"/>
      <w:bookmarkEnd w:id="0"/>
    </w:p>
    <w:p w:rsidR="00213742" w:rsidRPr="00BA4D8F" w:rsidRDefault="00213742" w:rsidP="00213742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 w:rsidRPr="00BA4D8F">
        <w:rPr>
          <w:rFonts w:ascii="Arial" w:hAnsi="Arial" w:cs="Arial"/>
          <w:b/>
          <w:sz w:val="17"/>
          <w:szCs w:val="17"/>
        </w:rPr>
        <w:t>SUMMARY OF QUALIFICATIONS</w:t>
      </w:r>
    </w:p>
    <w:p w:rsidR="00213742" w:rsidRPr="00BA4D8F" w:rsidRDefault="00213742" w:rsidP="00213742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</w:p>
    <w:p w:rsidR="00213742" w:rsidRDefault="00BE0F58" w:rsidP="00010C72">
      <w:pPr>
        <w:widowControl w:val="0"/>
        <w:numPr>
          <w:ilvl w:val="0"/>
          <w:numId w:val="7"/>
        </w:numPr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8</w:t>
      </w:r>
      <w:r w:rsidR="00317A73">
        <w:rPr>
          <w:rFonts w:ascii="Arial" w:hAnsi="Arial" w:cs="Arial"/>
          <w:sz w:val="17"/>
          <w:szCs w:val="17"/>
        </w:rPr>
        <w:t>+</w:t>
      </w:r>
      <w:r w:rsidR="006C5F6B">
        <w:rPr>
          <w:rFonts w:ascii="Arial" w:hAnsi="Arial" w:cs="Arial"/>
          <w:sz w:val="17"/>
          <w:szCs w:val="17"/>
        </w:rPr>
        <w:t xml:space="preserve"> years of </w:t>
      </w:r>
      <w:r w:rsidR="00AE52F3">
        <w:rPr>
          <w:rFonts w:ascii="Arial" w:hAnsi="Arial" w:cs="Arial"/>
          <w:sz w:val="17"/>
          <w:szCs w:val="17"/>
        </w:rPr>
        <w:t>telephone</w:t>
      </w:r>
      <w:r>
        <w:rPr>
          <w:rFonts w:ascii="Arial" w:hAnsi="Arial" w:cs="Arial"/>
          <w:sz w:val="17"/>
          <w:szCs w:val="17"/>
        </w:rPr>
        <w:t xml:space="preserve">, </w:t>
      </w:r>
      <w:r w:rsidR="00323512">
        <w:rPr>
          <w:rFonts w:ascii="Arial" w:hAnsi="Arial" w:cs="Arial"/>
          <w:sz w:val="17"/>
          <w:szCs w:val="17"/>
        </w:rPr>
        <w:t>e-mail</w:t>
      </w:r>
      <w:r w:rsidR="00AE52F3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 xml:space="preserve">and on-site </w:t>
      </w:r>
      <w:r w:rsidR="00AE52F3">
        <w:rPr>
          <w:rFonts w:ascii="Arial" w:hAnsi="Arial" w:cs="Arial"/>
          <w:sz w:val="17"/>
          <w:szCs w:val="17"/>
        </w:rPr>
        <w:t>customer service</w:t>
      </w:r>
    </w:p>
    <w:p w:rsidR="003E7541" w:rsidRDefault="003E7541" w:rsidP="00010C72">
      <w:pPr>
        <w:widowControl w:val="0"/>
        <w:numPr>
          <w:ilvl w:val="0"/>
          <w:numId w:val="7"/>
        </w:numPr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Working experience </w:t>
      </w:r>
      <w:r w:rsidR="00AE52F3">
        <w:rPr>
          <w:rFonts w:ascii="Arial" w:hAnsi="Arial" w:cs="Arial"/>
          <w:sz w:val="17"/>
          <w:szCs w:val="17"/>
        </w:rPr>
        <w:t>with technical, supervisory and general escalations</w:t>
      </w:r>
    </w:p>
    <w:p w:rsidR="003E7541" w:rsidRDefault="00AE52F3" w:rsidP="00010C72">
      <w:pPr>
        <w:widowControl w:val="0"/>
        <w:numPr>
          <w:ilvl w:val="0"/>
          <w:numId w:val="7"/>
        </w:numPr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Comprehensive</w:t>
      </w:r>
      <w:r w:rsidR="00323512">
        <w:rPr>
          <w:rFonts w:ascii="Arial" w:hAnsi="Arial" w:cs="Arial"/>
          <w:sz w:val="17"/>
          <w:szCs w:val="17"/>
        </w:rPr>
        <w:t xml:space="preserve"> working</w:t>
      </w:r>
      <w:r>
        <w:rPr>
          <w:rFonts w:ascii="Arial" w:hAnsi="Arial" w:cs="Arial"/>
          <w:sz w:val="17"/>
          <w:szCs w:val="17"/>
        </w:rPr>
        <w:t xml:space="preserve"> experience providing technical support for broadband internet, cellular phones, </w:t>
      </w:r>
      <w:r w:rsidR="00D90B2E">
        <w:rPr>
          <w:rFonts w:ascii="Arial" w:hAnsi="Arial" w:cs="Arial"/>
          <w:sz w:val="17"/>
          <w:szCs w:val="17"/>
        </w:rPr>
        <w:t>home computers</w:t>
      </w:r>
      <w:r>
        <w:rPr>
          <w:rFonts w:ascii="Arial" w:hAnsi="Arial" w:cs="Arial"/>
          <w:sz w:val="17"/>
          <w:szCs w:val="17"/>
        </w:rPr>
        <w:t xml:space="preserve">, home and commercial </w:t>
      </w:r>
      <w:r w:rsidR="00D90B2E">
        <w:rPr>
          <w:rFonts w:ascii="Arial" w:hAnsi="Arial" w:cs="Arial"/>
          <w:sz w:val="17"/>
          <w:szCs w:val="17"/>
        </w:rPr>
        <w:t>networks</w:t>
      </w:r>
    </w:p>
    <w:p w:rsidR="00D90B2E" w:rsidRDefault="00323512" w:rsidP="00D90B2E">
      <w:pPr>
        <w:widowControl w:val="0"/>
        <w:numPr>
          <w:ilvl w:val="0"/>
          <w:numId w:val="7"/>
        </w:numPr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Working e</w:t>
      </w:r>
      <w:r w:rsidR="00D90B2E">
        <w:rPr>
          <w:rFonts w:ascii="Arial" w:hAnsi="Arial" w:cs="Arial"/>
          <w:sz w:val="17"/>
          <w:szCs w:val="17"/>
        </w:rPr>
        <w:t>xperience in training new employees for customer support, technical support and escalations</w:t>
      </w:r>
    </w:p>
    <w:p w:rsidR="00323512" w:rsidRPr="00323512" w:rsidRDefault="005443EB" w:rsidP="00323512">
      <w:pPr>
        <w:widowControl w:val="0"/>
        <w:numPr>
          <w:ilvl w:val="0"/>
          <w:numId w:val="7"/>
        </w:numPr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Proficient in </w:t>
      </w:r>
      <w:r w:rsidR="00323512">
        <w:rPr>
          <w:rFonts w:ascii="Arial" w:hAnsi="Arial" w:cs="Arial"/>
          <w:sz w:val="17"/>
          <w:szCs w:val="17"/>
        </w:rPr>
        <w:t>troubleshooting databases, ticketing systems, account access systems and customer notation tools</w:t>
      </w:r>
    </w:p>
    <w:p w:rsidR="003E7541" w:rsidRDefault="00323512" w:rsidP="00010C72">
      <w:pPr>
        <w:widowControl w:val="0"/>
        <w:numPr>
          <w:ilvl w:val="0"/>
          <w:numId w:val="7"/>
        </w:numPr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Vast experience with all versions of Microsoft Windows as well as Mac OS, Linux, iOS, Android and Blackberry.</w:t>
      </w:r>
    </w:p>
    <w:p w:rsidR="00323512" w:rsidRPr="00323512" w:rsidRDefault="00323512" w:rsidP="00323512">
      <w:pPr>
        <w:widowControl w:val="0"/>
        <w:numPr>
          <w:ilvl w:val="0"/>
          <w:numId w:val="7"/>
        </w:numPr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Designed, implemented, and maintained wired/wireless networks for corporate and residential customers</w:t>
      </w:r>
    </w:p>
    <w:p w:rsidR="00D56FA0" w:rsidRDefault="00D56FA0" w:rsidP="00D56FA0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</w:p>
    <w:p w:rsidR="00D56FA0" w:rsidRPr="00BA4D8F" w:rsidRDefault="00D56FA0" w:rsidP="00D56FA0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ACHIEVEMENTS</w:t>
      </w:r>
    </w:p>
    <w:p w:rsidR="00D56FA0" w:rsidRPr="00BA4D8F" w:rsidRDefault="00D56FA0" w:rsidP="00D56FA0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</w:p>
    <w:p w:rsidR="000F2E69" w:rsidRDefault="00E03684" w:rsidP="00D56FA0">
      <w:pPr>
        <w:widowControl w:val="0"/>
        <w:numPr>
          <w:ilvl w:val="0"/>
          <w:numId w:val="7"/>
        </w:numPr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Added new solution to the knowledge base for a specific IP issue with cable internet connectivity that is still used at Stream Inc.</w:t>
      </w:r>
    </w:p>
    <w:p w:rsidR="000F2E69" w:rsidRDefault="00E03684" w:rsidP="00D56FA0">
      <w:pPr>
        <w:widowControl w:val="0"/>
        <w:numPr>
          <w:ilvl w:val="0"/>
          <w:numId w:val="7"/>
        </w:numPr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Held lowest average handle time for 6 months at ATT for Technical support</w:t>
      </w:r>
    </w:p>
    <w:p w:rsidR="000F2E69" w:rsidRDefault="00B37369" w:rsidP="00D56FA0">
      <w:pPr>
        <w:widowControl w:val="0"/>
        <w:numPr>
          <w:ilvl w:val="0"/>
          <w:numId w:val="7"/>
        </w:numPr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Resolved over 500 escalated trouble calls for ACS in 6 months</w:t>
      </w:r>
    </w:p>
    <w:p w:rsidR="000F2E69" w:rsidRDefault="00B37369" w:rsidP="00D56FA0">
      <w:pPr>
        <w:widowControl w:val="0"/>
        <w:numPr>
          <w:ilvl w:val="0"/>
          <w:numId w:val="7"/>
        </w:numPr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Helped develop new step-by-step pre-escalation checklist at ACS that helped reduce the number of escalated calls by over 20%</w:t>
      </w:r>
    </w:p>
    <w:p w:rsidR="000F2E69" w:rsidRDefault="00B37369" w:rsidP="00D56FA0">
      <w:pPr>
        <w:widowControl w:val="0"/>
        <w:numPr>
          <w:ilvl w:val="0"/>
          <w:numId w:val="7"/>
        </w:numPr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Designed, implemented, and maintained over 60 small home and business networks.</w:t>
      </w:r>
    </w:p>
    <w:p w:rsidR="00213742" w:rsidRPr="00BA4D8F" w:rsidRDefault="00213742" w:rsidP="00DD63B9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</w:p>
    <w:p w:rsidR="00213742" w:rsidRPr="00BA4D8F" w:rsidRDefault="00213742" w:rsidP="00213742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 w:rsidRPr="00BA4D8F">
        <w:rPr>
          <w:rFonts w:ascii="Arial" w:hAnsi="Arial" w:cs="Arial"/>
          <w:b/>
          <w:sz w:val="17"/>
          <w:szCs w:val="17"/>
        </w:rPr>
        <w:t>PROFESSIONAL EXPERIENCE</w:t>
      </w:r>
    </w:p>
    <w:p w:rsidR="00213742" w:rsidRDefault="00213742" w:rsidP="00213742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</w:p>
    <w:p w:rsidR="00317A73" w:rsidRDefault="00317A73" w:rsidP="00024ABF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5" w:lineRule="auto"/>
        <w:rPr>
          <w:rFonts w:ascii="Arial" w:hAnsi="Arial"/>
          <w:sz w:val="17"/>
          <w:szCs w:val="17"/>
        </w:rPr>
      </w:pPr>
    </w:p>
    <w:p w:rsidR="00024ABF" w:rsidRDefault="00ED670D" w:rsidP="00024ABF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5" w:lineRule="auto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March 2008 - Present</w:t>
      </w:r>
      <w:r w:rsidR="00024ABF">
        <w:rPr>
          <w:rFonts w:ascii="Arial" w:hAnsi="Arial"/>
          <w:sz w:val="17"/>
          <w:szCs w:val="17"/>
        </w:rPr>
        <w:tab/>
      </w:r>
      <w:r>
        <w:rPr>
          <w:rFonts w:ascii="Arial" w:hAnsi="Arial"/>
          <w:sz w:val="17"/>
          <w:szCs w:val="17"/>
        </w:rPr>
        <w:t>PC Repair</w:t>
      </w:r>
      <w:r w:rsidR="00AD7B59">
        <w:rPr>
          <w:rFonts w:ascii="Arial" w:hAnsi="Arial"/>
          <w:sz w:val="17"/>
          <w:szCs w:val="17"/>
        </w:rPr>
        <w:t xml:space="preserve"> – Portland, OR</w:t>
      </w:r>
    </w:p>
    <w:p w:rsidR="00024ABF" w:rsidRDefault="00024ABF" w:rsidP="00024ABF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5" w:lineRule="auto"/>
        <w:rPr>
          <w:rFonts w:ascii="Arial" w:hAnsi="Arial"/>
          <w:sz w:val="17"/>
          <w:szCs w:val="17"/>
        </w:rPr>
      </w:pPr>
      <w:r>
        <w:rPr>
          <w:rFonts w:ascii="Arial" w:hAnsi="Arial"/>
          <w:b/>
          <w:sz w:val="17"/>
          <w:szCs w:val="17"/>
        </w:rPr>
        <w:tab/>
      </w:r>
      <w:r w:rsidR="00ED670D">
        <w:rPr>
          <w:rFonts w:ascii="Arial" w:hAnsi="Arial"/>
          <w:b/>
          <w:sz w:val="17"/>
          <w:szCs w:val="17"/>
        </w:rPr>
        <w:t>Computer Repair Technician</w:t>
      </w:r>
      <w:r w:rsidR="00E90844">
        <w:rPr>
          <w:rFonts w:ascii="Arial" w:hAnsi="Arial"/>
          <w:b/>
          <w:sz w:val="17"/>
          <w:szCs w:val="17"/>
        </w:rPr>
        <w:t xml:space="preserve"> / Network Admin </w:t>
      </w:r>
    </w:p>
    <w:p w:rsidR="00024ABF" w:rsidRDefault="00024ABF" w:rsidP="00024ABF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5" w:lineRule="auto"/>
        <w:rPr>
          <w:rFonts w:ascii="Arial" w:hAnsi="Arial"/>
          <w:sz w:val="17"/>
          <w:szCs w:val="17"/>
        </w:rPr>
      </w:pPr>
    </w:p>
    <w:p w:rsidR="003E7D39" w:rsidRDefault="00382B49" w:rsidP="00024ABF">
      <w:pPr>
        <w:widowControl w:val="0"/>
        <w:numPr>
          <w:ilvl w:val="3"/>
          <w:numId w:val="15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5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Resolved</w:t>
      </w:r>
      <w:r w:rsidR="00ED670D">
        <w:rPr>
          <w:rFonts w:ascii="Arial" w:hAnsi="Arial" w:cs="Arial"/>
          <w:sz w:val="17"/>
          <w:szCs w:val="17"/>
        </w:rPr>
        <w:t xml:space="preserve"> software issues such as virus removals, registry errors, corrupt system files,</w:t>
      </w:r>
      <w:r w:rsidR="00E90844">
        <w:rPr>
          <w:rFonts w:ascii="Arial" w:hAnsi="Arial" w:cs="Arial"/>
          <w:sz w:val="17"/>
          <w:szCs w:val="17"/>
        </w:rPr>
        <w:t xml:space="preserve"> system reconfigurations,</w:t>
      </w:r>
      <w:r w:rsidR="00ED670D">
        <w:rPr>
          <w:rFonts w:ascii="Arial" w:hAnsi="Arial" w:cs="Arial"/>
          <w:sz w:val="17"/>
          <w:szCs w:val="17"/>
        </w:rPr>
        <w:t xml:space="preserve"> malware infections, corrupt data and software incompatibilities for residential and commercial clients. </w:t>
      </w:r>
    </w:p>
    <w:p w:rsidR="003E7D39" w:rsidRDefault="00E90844" w:rsidP="00024ABF">
      <w:pPr>
        <w:widowControl w:val="0"/>
        <w:numPr>
          <w:ilvl w:val="3"/>
          <w:numId w:val="15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5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Repaired home and office computer hardware problems including data backup/recovery, memory upgrades, drive upgrades/replacements, processor upgrades/replacements,</w:t>
      </w:r>
    </w:p>
    <w:p w:rsidR="00A45801" w:rsidRDefault="00E90844" w:rsidP="00024ABF">
      <w:pPr>
        <w:widowControl w:val="0"/>
        <w:numPr>
          <w:ilvl w:val="3"/>
          <w:numId w:val="15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5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Worked with clients to evaluate needs for custom computer builds including budget, time</w:t>
      </w:r>
      <w:r w:rsidR="005443EB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 xml:space="preserve">frame, </w:t>
      </w:r>
      <w:r w:rsidR="00382B49">
        <w:rPr>
          <w:rFonts w:ascii="Arial" w:hAnsi="Arial" w:cs="Arial"/>
          <w:sz w:val="17"/>
          <w:szCs w:val="17"/>
        </w:rPr>
        <w:t>functionality and form factor (size)</w:t>
      </w:r>
    </w:p>
    <w:p w:rsidR="00A45801" w:rsidRDefault="00382B49" w:rsidP="00A45801">
      <w:pPr>
        <w:widowControl w:val="0"/>
        <w:numPr>
          <w:ilvl w:val="3"/>
          <w:numId w:val="15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5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Built over 200 custom desktop, laptop, and servers for both residential and commercial clients</w:t>
      </w:r>
    </w:p>
    <w:p w:rsidR="00A45801" w:rsidRDefault="0053561F" w:rsidP="00A45801">
      <w:pPr>
        <w:widowControl w:val="0"/>
        <w:numPr>
          <w:ilvl w:val="3"/>
          <w:numId w:val="15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5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Worked with residential and commercial clients to design wired and wireless networks based on cost and needs.</w:t>
      </w:r>
    </w:p>
    <w:p w:rsidR="006077AD" w:rsidRPr="00A45801" w:rsidRDefault="0053561F" w:rsidP="00A45801">
      <w:pPr>
        <w:widowControl w:val="0"/>
        <w:numPr>
          <w:ilvl w:val="3"/>
          <w:numId w:val="15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5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Designed, implemented and maintained more than 50 networks for homes and small businesses using Cat5, Cat5e, Fiber Optics, Coax, and all wireless varieties.</w:t>
      </w:r>
    </w:p>
    <w:p w:rsidR="00F24E47" w:rsidRDefault="00CB18C1" w:rsidP="0053561F">
      <w:pPr>
        <w:widowControl w:val="0"/>
        <w:numPr>
          <w:ilvl w:val="3"/>
          <w:numId w:val="15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5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Maintained </w:t>
      </w:r>
      <w:r w:rsidR="0053561F">
        <w:rPr>
          <w:rFonts w:ascii="Arial" w:hAnsi="Arial" w:cs="Arial"/>
          <w:sz w:val="17"/>
          <w:szCs w:val="17"/>
        </w:rPr>
        <w:t>small and medium sized voice and data networks for homes, small and medium sized business including; physical traces, firewall/proxy configurations, router configuration, switching, sub</w:t>
      </w:r>
      <w:r w:rsidR="008B62D5">
        <w:rPr>
          <w:rFonts w:ascii="Arial" w:hAnsi="Arial" w:cs="Arial"/>
          <w:sz w:val="17"/>
          <w:szCs w:val="17"/>
        </w:rPr>
        <w:t>-</w:t>
      </w:r>
      <w:r w:rsidR="0053561F">
        <w:rPr>
          <w:rFonts w:ascii="Arial" w:hAnsi="Arial" w:cs="Arial"/>
          <w:sz w:val="17"/>
          <w:szCs w:val="17"/>
        </w:rPr>
        <w:t>netting, and security.</w:t>
      </w:r>
    </w:p>
    <w:p w:rsidR="00F24E47" w:rsidRPr="00F24E47" w:rsidRDefault="0053561F" w:rsidP="00024ABF">
      <w:pPr>
        <w:widowControl w:val="0"/>
        <w:numPr>
          <w:ilvl w:val="3"/>
          <w:numId w:val="15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5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Provided phone support of </w:t>
      </w:r>
      <w:r w:rsidR="004E78F9">
        <w:rPr>
          <w:rFonts w:ascii="Arial" w:hAnsi="Arial" w:cs="Arial"/>
          <w:sz w:val="17"/>
          <w:szCs w:val="17"/>
        </w:rPr>
        <w:t>home and business customers</w:t>
      </w:r>
    </w:p>
    <w:p w:rsidR="00024ABF" w:rsidRDefault="00024ABF" w:rsidP="00D30F1C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5" w:lineRule="auto"/>
        <w:rPr>
          <w:rFonts w:ascii="Arial" w:hAnsi="Arial"/>
          <w:sz w:val="17"/>
          <w:szCs w:val="17"/>
        </w:rPr>
      </w:pPr>
    </w:p>
    <w:p w:rsidR="00847EC7" w:rsidRDefault="00847EC7" w:rsidP="00D30F1C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5" w:lineRule="auto"/>
        <w:rPr>
          <w:rFonts w:ascii="Arial" w:hAnsi="Arial"/>
          <w:sz w:val="17"/>
          <w:szCs w:val="17"/>
        </w:rPr>
      </w:pPr>
    </w:p>
    <w:p w:rsidR="00D30F1C" w:rsidRDefault="007F136E" w:rsidP="00D30F1C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5" w:lineRule="auto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lastRenderedPageBreak/>
        <w:t>July 2007 – March 2008</w:t>
      </w:r>
      <w:r w:rsidR="00D30F1C">
        <w:rPr>
          <w:rFonts w:ascii="Arial" w:hAnsi="Arial"/>
          <w:sz w:val="17"/>
          <w:szCs w:val="17"/>
        </w:rPr>
        <w:tab/>
      </w:r>
      <w:r w:rsidR="004E78F9">
        <w:rPr>
          <w:rFonts w:ascii="Arial" w:hAnsi="Arial"/>
          <w:sz w:val="17"/>
          <w:szCs w:val="17"/>
        </w:rPr>
        <w:t>Apex Anodizing</w:t>
      </w:r>
      <w:r w:rsidR="00AD7B59">
        <w:rPr>
          <w:rFonts w:ascii="Arial" w:hAnsi="Arial"/>
          <w:sz w:val="17"/>
          <w:szCs w:val="17"/>
        </w:rPr>
        <w:t xml:space="preserve"> – Portland, OR</w:t>
      </w:r>
    </w:p>
    <w:p w:rsidR="00D30F1C" w:rsidRDefault="00D30F1C" w:rsidP="00D30F1C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5" w:lineRule="auto"/>
        <w:rPr>
          <w:rFonts w:ascii="Arial" w:hAnsi="Arial"/>
          <w:sz w:val="17"/>
          <w:szCs w:val="17"/>
        </w:rPr>
      </w:pPr>
      <w:r>
        <w:rPr>
          <w:rFonts w:ascii="Arial" w:hAnsi="Arial"/>
          <w:b/>
          <w:sz w:val="17"/>
          <w:szCs w:val="17"/>
        </w:rPr>
        <w:tab/>
      </w:r>
      <w:r w:rsidR="004E78F9">
        <w:rPr>
          <w:rFonts w:ascii="Arial" w:hAnsi="Arial"/>
          <w:b/>
          <w:sz w:val="17"/>
          <w:szCs w:val="17"/>
        </w:rPr>
        <w:t xml:space="preserve">Facilities Maintenance / Wastewater Technician  </w:t>
      </w:r>
    </w:p>
    <w:p w:rsidR="00D30F1C" w:rsidRDefault="00D30F1C" w:rsidP="00D30F1C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5" w:lineRule="auto"/>
        <w:rPr>
          <w:rFonts w:ascii="Arial" w:hAnsi="Arial"/>
          <w:sz w:val="17"/>
          <w:szCs w:val="17"/>
        </w:rPr>
      </w:pPr>
    </w:p>
    <w:p w:rsidR="007A5F5B" w:rsidRPr="007A5F5B" w:rsidRDefault="004E78F9" w:rsidP="00D30F1C">
      <w:pPr>
        <w:widowControl w:val="0"/>
        <w:numPr>
          <w:ilvl w:val="3"/>
          <w:numId w:val="15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5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Performed daily preventive maintenance on all primary equipment used for production and support</w:t>
      </w:r>
    </w:p>
    <w:p w:rsidR="00D30F1C" w:rsidRPr="00D30F1C" w:rsidRDefault="004E78F9" w:rsidP="00D30F1C">
      <w:pPr>
        <w:widowControl w:val="0"/>
        <w:numPr>
          <w:ilvl w:val="3"/>
          <w:numId w:val="15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5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/>
          <w:sz w:val="17"/>
          <w:szCs w:val="17"/>
        </w:rPr>
        <w:t xml:space="preserve">Carried out numerous repairs on plating equipment as well as general, electrical, plumbing, structural, and building maintenance </w:t>
      </w:r>
    </w:p>
    <w:p w:rsidR="00D30F1C" w:rsidRPr="00D30F1C" w:rsidRDefault="007F136E" w:rsidP="00D30F1C">
      <w:pPr>
        <w:widowControl w:val="0"/>
        <w:numPr>
          <w:ilvl w:val="3"/>
          <w:numId w:val="15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5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/>
          <w:sz w:val="17"/>
          <w:szCs w:val="17"/>
        </w:rPr>
        <w:t>Used required laboratory equipment to measure Ph. levels, heavy metal levels, and other toxin levels of all waste water and treated as required  by the City</w:t>
      </w:r>
    </w:p>
    <w:p w:rsidR="00D30F1C" w:rsidRPr="00D30F1C" w:rsidRDefault="007F136E" w:rsidP="00D30F1C">
      <w:pPr>
        <w:widowControl w:val="0"/>
        <w:numPr>
          <w:ilvl w:val="3"/>
          <w:numId w:val="15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5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/>
          <w:sz w:val="17"/>
          <w:szCs w:val="17"/>
        </w:rPr>
        <w:t>Worked to develop new preventive maintenance system that cut overall maintenance cost</w:t>
      </w:r>
      <w:r w:rsidR="00AE0DB4">
        <w:rPr>
          <w:rFonts w:ascii="Arial" w:hAnsi="Arial"/>
          <w:sz w:val="17"/>
          <w:szCs w:val="17"/>
        </w:rPr>
        <w:t>s</w:t>
      </w:r>
      <w:r>
        <w:rPr>
          <w:rFonts w:ascii="Arial" w:hAnsi="Arial"/>
          <w:sz w:val="17"/>
          <w:szCs w:val="17"/>
        </w:rPr>
        <w:t xml:space="preserve"> a</w:t>
      </w:r>
      <w:r w:rsidR="005443EB">
        <w:rPr>
          <w:rFonts w:ascii="Arial" w:hAnsi="Arial"/>
          <w:sz w:val="17"/>
          <w:szCs w:val="17"/>
        </w:rPr>
        <w:t xml:space="preserve">nd </w:t>
      </w:r>
      <w:r>
        <w:rPr>
          <w:rFonts w:ascii="Arial" w:hAnsi="Arial"/>
          <w:sz w:val="17"/>
          <w:szCs w:val="17"/>
        </w:rPr>
        <w:t xml:space="preserve">operational costs </w:t>
      </w:r>
    </w:p>
    <w:p w:rsidR="00D30F1C" w:rsidRPr="00D30F1C" w:rsidRDefault="007A5F5B" w:rsidP="00D30F1C">
      <w:pPr>
        <w:widowControl w:val="0"/>
        <w:numPr>
          <w:ilvl w:val="3"/>
          <w:numId w:val="15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5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/>
          <w:sz w:val="17"/>
          <w:szCs w:val="17"/>
        </w:rPr>
        <w:t>Participated in meetings to develop and communicate new individual and team objective</w:t>
      </w:r>
      <w:r w:rsidR="007F136E">
        <w:rPr>
          <w:rFonts w:ascii="Arial" w:hAnsi="Arial"/>
          <w:sz w:val="17"/>
          <w:szCs w:val="17"/>
        </w:rPr>
        <w:t>s</w:t>
      </w:r>
    </w:p>
    <w:p w:rsidR="00A45801" w:rsidRDefault="00A45801" w:rsidP="00A45801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5" w:lineRule="auto"/>
        <w:rPr>
          <w:rFonts w:ascii="Arial" w:hAnsi="Arial" w:cs="Arial"/>
          <w:sz w:val="17"/>
          <w:szCs w:val="17"/>
        </w:rPr>
      </w:pPr>
    </w:p>
    <w:p w:rsidR="00213742" w:rsidRPr="00BA4D8F" w:rsidRDefault="00B5283C" w:rsidP="00213742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Sep</w:t>
      </w:r>
      <w:r w:rsidR="00024ABF">
        <w:rPr>
          <w:rFonts w:ascii="Arial" w:hAnsi="Arial" w:cs="Arial"/>
          <w:sz w:val="17"/>
          <w:szCs w:val="17"/>
        </w:rPr>
        <w:t xml:space="preserve"> </w:t>
      </w:r>
      <w:r w:rsidR="00551167">
        <w:rPr>
          <w:rFonts w:ascii="Arial" w:hAnsi="Arial" w:cs="Arial"/>
          <w:sz w:val="17"/>
          <w:szCs w:val="17"/>
        </w:rPr>
        <w:t>2006</w:t>
      </w:r>
      <w:r>
        <w:rPr>
          <w:rFonts w:ascii="Arial" w:hAnsi="Arial" w:cs="Arial"/>
          <w:sz w:val="17"/>
          <w:szCs w:val="17"/>
        </w:rPr>
        <w:t xml:space="preserve"> </w:t>
      </w:r>
      <w:r w:rsidR="00024ABF">
        <w:rPr>
          <w:rFonts w:ascii="Arial" w:hAnsi="Arial" w:cs="Arial"/>
          <w:sz w:val="17"/>
          <w:szCs w:val="17"/>
        </w:rPr>
        <w:t>–</w:t>
      </w:r>
      <w:r>
        <w:rPr>
          <w:rFonts w:ascii="Arial" w:hAnsi="Arial" w:cs="Arial"/>
          <w:sz w:val="17"/>
          <w:szCs w:val="17"/>
        </w:rPr>
        <w:t xml:space="preserve"> May 2007</w:t>
      </w:r>
      <w:r w:rsidR="00213742" w:rsidRPr="00BA4D8F"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 xml:space="preserve">Stream International </w:t>
      </w:r>
      <w:r>
        <w:rPr>
          <w:rFonts w:ascii="Arial" w:hAnsi="Arial"/>
          <w:sz w:val="17"/>
          <w:szCs w:val="17"/>
        </w:rPr>
        <w:t>– Beaverton, Oregon</w:t>
      </w:r>
    </w:p>
    <w:p w:rsidR="00213742" w:rsidRPr="00BA4D8F" w:rsidRDefault="00213742" w:rsidP="00213742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 w:rsidRPr="00BA4D8F">
        <w:rPr>
          <w:rFonts w:ascii="Arial" w:hAnsi="Arial" w:cs="Arial"/>
          <w:b/>
          <w:sz w:val="17"/>
          <w:szCs w:val="17"/>
        </w:rPr>
        <w:tab/>
      </w:r>
      <w:r w:rsidR="00551167">
        <w:rPr>
          <w:rFonts w:ascii="Arial" w:hAnsi="Arial" w:cs="Arial"/>
          <w:b/>
          <w:sz w:val="17"/>
          <w:szCs w:val="17"/>
        </w:rPr>
        <w:t xml:space="preserve">Technical Support </w:t>
      </w:r>
      <w:r w:rsidR="00B5283C">
        <w:rPr>
          <w:rFonts w:ascii="Arial" w:hAnsi="Arial" w:cs="Arial"/>
          <w:b/>
          <w:sz w:val="17"/>
          <w:szCs w:val="17"/>
        </w:rPr>
        <w:t>– Comcast Cable Internet Support</w:t>
      </w:r>
    </w:p>
    <w:p w:rsidR="00213742" w:rsidRPr="00BA4D8F" w:rsidRDefault="00213742" w:rsidP="00213742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</w:p>
    <w:p w:rsidR="005B5BEB" w:rsidRDefault="00B5283C" w:rsidP="00010C72">
      <w:pPr>
        <w:widowControl w:val="0"/>
        <w:numPr>
          <w:ilvl w:val="3"/>
          <w:numId w:val="6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7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Provided </w:t>
      </w:r>
      <w:r w:rsidR="00BE0F58">
        <w:rPr>
          <w:rFonts w:ascii="Arial" w:hAnsi="Arial" w:cs="Arial"/>
          <w:sz w:val="17"/>
          <w:szCs w:val="17"/>
        </w:rPr>
        <w:t xml:space="preserve">technical </w:t>
      </w:r>
      <w:r>
        <w:rPr>
          <w:rFonts w:ascii="Arial" w:hAnsi="Arial" w:cs="Arial"/>
          <w:sz w:val="17"/>
          <w:szCs w:val="17"/>
        </w:rPr>
        <w:t xml:space="preserve">phone support </w:t>
      </w:r>
      <w:r w:rsidR="00BE0F58">
        <w:rPr>
          <w:rFonts w:ascii="Arial" w:hAnsi="Arial" w:cs="Arial"/>
          <w:sz w:val="17"/>
          <w:szCs w:val="17"/>
        </w:rPr>
        <w:t xml:space="preserve">with </w:t>
      </w:r>
      <w:r>
        <w:rPr>
          <w:rFonts w:ascii="Arial" w:hAnsi="Arial" w:cs="Arial"/>
          <w:sz w:val="17"/>
          <w:szCs w:val="17"/>
        </w:rPr>
        <w:t>all connectivity, speed, email, home network, and escalation issues for cable internet services</w:t>
      </w:r>
      <w:r w:rsidR="00847EC7">
        <w:rPr>
          <w:rFonts w:ascii="Arial" w:hAnsi="Arial" w:cs="Arial"/>
          <w:sz w:val="17"/>
          <w:szCs w:val="17"/>
        </w:rPr>
        <w:t xml:space="preserve"> while maintaining low call average time and high quality scores</w:t>
      </w:r>
    </w:p>
    <w:p w:rsidR="00945B0F" w:rsidRPr="00426251" w:rsidRDefault="00426251" w:rsidP="00010C72">
      <w:pPr>
        <w:widowControl w:val="0"/>
        <w:numPr>
          <w:ilvl w:val="3"/>
          <w:numId w:val="6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7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Assisted difficult customers on the escalations line utilizing specialized training </w:t>
      </w:r>
    </w:p>
    <w:p w:rsidR="005B5BEB" w:rsidRDefault="00B5283C" w:rsidP="003C518F">
      <w:pPr>
        <w:widowControl w:val="0"/>
        <w:numPr>
          <w:ilvl w:val="3"/>
          <w:numId w:val="6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7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Utilized numerous support systems in place including knowledge bases, ticketing systems, call noting systems, time-card systems and escalation tools.</w:t>
      </w:r>
    </w:p>
    <w:p w:rsidR="00834B7B" w:rsidRDefault="00AE0DB4" w:rsidP="003C518F">
      <w:pPr>
        <w:widowControl w:val="0"/>
        <w:numPr>
          <w:ilvl w:val="3"/>
          <w:numId w:val="6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7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Trained</w:t>
      </w:r>
      <w:r w:rsidR="00945B0F">
        <w:rPr>
          <w:rFonts w:ascii="Arial" w:hAnsi="Arial" w:cs="Arial"/>
          <w:sz w:val="17"/>
          <w:szCs w:val="17"/>
        </w:rPr>
        <w:t xml:space="preserve"> new employees </w:t>
      </w:r>
      <w:r>
        <w:rPr>
          <w:rFonts w:ascii="Arial" w:hAnsi="Arial" w:cs="Arial"/>
          <w:sz w:val="17"/>
          <w:szCs w:val="17"/>
        </w:rPr>
        <w:t xml:space="preserve">in the </w:t>
      </w:r>
      <w:r w:rsidR="00945B0F">
        <w:rPr>
          <w:rFonts w:ascii="Arial" w:hAnsi="Arial" w:cs="Arial"/>
          <w:sz w:val="17"/>
          <w:szCs w:val="17"/>
        </w:rPr>
        <w:t>proper</w:t>
      </w:r>
      <w:r>
        <w:rPr>
          <w:rFonts w:ascii="Arial" w:hAnsi="Arial" w:cs="Arial"/>
          <w:sz w:val="17"/>
          <w:szCs w:val="17"/>
        </w:rPr>
        <w:t xml:space="preserve"> </w:t>
      </w:r>
      <w:r w:rsidR="00945B0F">
        <w:rPr>
          <w:rFonts w:ascii="Arial" w:hAnsi="Arial" w:cs="Arial"/>
          <w:sz w:val="17"/>
          <w:szCs w:val="17"/>
        </w:rPr>
        <w:t>use of knowledge base systems, proper escalation techniques and phone service etiquette</w:t>
      </w:r>
      <w:r>
        <w:rPr>
          <w:rFonts w:ascii="Arial" w:hAnsi="Arial" w:cs="Arial"/>
          <w:sz w:val="17"/>
          <w:szCs w:val="17"/>
        </w:rPr>
        <w:t xml:space="preserve"> and tracked their strengths and weaknesses to better analyze training techniques</w:t>
      </w:r>
    </w:p>
    <w:p w:rsidR="00834B7B" w:rsidRPr="00B06206" w:rsidRDefault="00834B7B" w:rsidP="00B06206">
      <w:pPr>
        <w:widowControl w:val="0"/>
        <w:numPr>
          <w:ilvl w:val="3"/>
          <w:numId w:val="6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7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Researched questions on </w:t>
      </w:r>
      <w:r w:rsidR="00AE0DB4">
        <w:rPr>
          <w:rFonts w:ascii="Arial" w:hAnsi="Arial" w:cs="Arial"/>
          <w:sz w:val="17"/>
          <w:szCs w:val="17"/>
        </w:rPr>
        <w:t xml:space="preserve">technical and non-technical issues </w:t>
      </w:r>
      <w:r>
        <w:rPr>
          <w:rFonts w:ascii="Arial" w:hAnsi="Arial" w:cs="Arial"/>
          <w:sz w:val="17"/>
          <w:szCs w:val="17"/>
        </w:rPr>
        <w:t xml:space="preserve">using internal and external sources </w:t>
      </w:r>
      <w:r w:rsidR="00AE0DB4">
        <w:rPr>
          <w:rFonts w:ascii="Arial" w:hAnsi="Arial" w:cs="Arial"/>
          <w:sz w:val="17"/>
          <w:szCs w:val="17"/>
        </w:rPr>
        <w:t xml:space="preserve">to provide exceptional </w:t>
      </w:r>
      <w:r>
        <w:rPr>
          <w:rFonts w:ascii="Arial" w:hAnsi="Arial" w:cs="Arial"/>
          <w:sz w:val="17"/>
          <w:szCs w:val="17"/>
        </w:rPr>
        <w:t xml:space="preserve">customer </w:t>
      </w:r>
      <w:r w:rsidR="00AE0DB4">
        <w:rPr>
          <w:rFonts w:ascii="Arial" w:hAnsi="Arial" w:cs="Arial"/>
          <w:sz w:val="17"/>
          <w:szCs w:val="17"/>
        </w:rPr>
        <w:t>service</w:t>
      </w:r>
    </w:p>
    <w:p w:rsidR="00213742" w:rsidRDefault="00076B05" w:rsidP="00010C72">
      <w:pPr>
        <w:widowControl w:val="0"/>
        <w:numPr>
          <w:ilvl w:val="0"/>
          <w:numId w:val="8"/>
        </w:numPr>
        <w:tabs>
          <w:tab w:val="left" w:pos="-1440"/>
          <w:tab w:val="left" w:pos="-720"/>
          <w:tab w:val="left" w:pos="0"/>
          <w:tab w:val="left" w:pos="2160"/>
          <w:tab w:val="left" w:pos="2448"/>
          <w:tab w:val="left" w:pos="6732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Created two new processes for establishing connectivity over a router based network that were added into the knowledge base</w:t>
      </w:r>
    </w:p>
    <w:p w:rsidR="00076B05" w:rsidRDefault="00076B05" w:rsidP="00076B05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</w:p>
    <w:p w:rsidR="00076B05" w:rsidRPr="00BA4D8F" w:rsidRDefault="00076B05" w:rsidP="00076B05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Jan 2006 – Sept 2006</w:t>
      </w:r>
      <w:r w:rsidRPr="00BA4D8F"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 xml:space="preserve">ATT/Cingular Wireless </w:t>
      </w:r>
      <w:r>
        <w:rPr>
          <w:rFonts w:ascii="Arial" w:hAnsi="Arial"/>
          <w:sz w:val="17"/>
          <w:szCs w:val="17"/>
        </w:rPr>
        <w:t>– Portland, Oregon</w:t>
      </w:r>
    </w:p>
    <w:p w:rsidR="00076B05" w:rsidRPr="00BA4D8F" w:rsidRDefault="00076B05" w:rsidP="00076B05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  <w:r w:rsidRPr="00BA4D8F">
        <w:rPr>
          <w:rFonts w:ascii="Arial" w:hAnsi="Arial" w:cs="Arial"/>
          <w:b/>
          <w:sz w:val="17"/>
          <w:szCs w:val="17"/>
        </w:rPr>
        <w:tab/>
      </w:r>
      <w:r>
        <w:rPr>
          <w:rFonts w:ascii="Arial" w:hAnsi="Arial" w:cs="Arial"/>
          <w:b/>
          <w:sz w:val="17"/>
          <w:szCs w:val="17"/>
        </w:rPr>
        <w:t xml:space="preserve">Customer Support – </w:t>
      </w:r>
      <w:r w:rsidR="00847EC7">
        <w:rPr>
          <w:rFonts w:ascii="Arial" w:hAnsi="Arial" w:cs="Arial"/>
          <w:b/>
          <w:sz w:val="17"/>
          <w:szCs w:val="17"/>
        </w:rPr>
        <w:t>CSE (</w:t>
      </w:r>
      <w:r>
        <w:rPr>
          <w:rFonts w:ascii="Arial" w:hAnsi="Arial" w:cs="Arial"/>
          <w:b/>
          <w:sz w:val="17"/>
          <w:szCs w:val="17"/>
        </w:rPr>
        <w:t>Collections) Inbound</w:t>
      </w:r>
    </w:p>
    <w:p w:rsidR="00076B05" w:rsidRPr="00BA4D8F" w:rsidRDefault="00076B05" w:rsidP="00076B05">
      <w:pPr>
        <w:widowControl w:val="0"/>
        <w:tabs>
          <w:tab w:val="left" w:pos="-720"/>
          <w:tab w:val="left" w:pos="2160"/>
          <w:tab w:val="left" w:pos="2448"/>
          <w:tab w:val="left" w:pos="5753"/>
        </w:tabs>
        <w:spacing w:line="287" w:lineRule="auto"/>
        <w:rPr>
          <w:rFonts w:ascii="Arial" w:hAnsi="Arial" w:cs="Arial"/>
          <w:sz w:val="17"/>
          <w:szCs w:val="17"/>
        </w:rPr>
      </w:pPr>
    </w:p>
    <w:p w:rsidR="00076B05" w:rsidRDefault="006A4516" w:rsidP="00076B05">
      <w:pPr>
        <w:widowControl w:val="0"/>
        <w:numPr>
          <w:ilvl w:val="3"/>
          <w:numId w:val="6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7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Worked with past due </w:t>
      </w:r>
      <w:r w:rsidR="00076B05">
        <w:rPr>
          <w:rFonts w:ascii="Arial" w:hAnsi="Arial" w:cs="Arial"/>
          <w:sz w:val="17"/>
          <w:szCs w:val="17"/>
        </w:rPr>
        <w:t xml:space="preserve">customers </w:t>
      </w:r>
      <w:r>
        <w:rPr>
          <w:rFonts w:ascii="Arial" w:hAnsi="Arial" w:cs="Arial"/>
          <w:sz w:val="17"/>
          <w:szCs w:val="17"/>
        </w:rPr>
        <w:t xml:space="preserve">experiencing service interruption by setting up payment arrangements </w:t>
      </w:r>
    </w:p>
    <w:p w:rsidR="00076B05" w:rsidRDefault="00076B05" w:rsidP="00076B05">
      <w:pPr>
        <w:widowControl w:val="0"/>
        <w:numPr>
          <w:ilvl w:val="3"/>
          <w:numId w:val="6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7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Learned proper transfer, escalation and customer support techniques to assist all customers.</w:t>
      </w:r>
    </w:p>
    <w:p w:rsidR="00076B05" w:rsidRDefault="00847EC7" w:rsidP="00076B05">
      <w:pPr>
        <w:widowControl w:val="0"/>
        <w:numPr>
          <w:ilvl w:val="3"/>
          <w:numId w:val="6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7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Worked with over </w:t>
      </w:r>
      <w:r w:rsidR="006A4516">
        <w:rPr>
          <w:rFonts w:ascii="Arial" w:hAnsi="Arial" w:cs="Arial"/>
          <w:sz w:val="17"/>
          <w:szCs w:val="17"/>
        </w:rPr>
        <w:t>eight</w:t>
      </w:r>
      <w:r>
        <w:rPr>
          <w:rFonts w:ascii="Arial" w:hAnsi="Arial" w:cs="Arial"/>
          <w:sz w:val="17"/>
          <w:szCs w:val="17"/>
        </w:rPr>
        <w:t xml:space="preserve"> different customer </w:t>
      </w:r>
      <w:r w:rsidR="00294AEA">
        <w:rPr>
          <w:rFonts w:ascii="Arial" w:hAnsi="Arial" w:cs="Arial"/>
          <w:sz w:val="17"/>
          <w:szCs w:val="17"/>
        </w:rPr>
        <w:t xml:space="preserve">service </w:t>
      </w:r>
      <w:r>
        <w:rPr>
          <w:rFonts w:ascii="Arial" w:hAnsi="Arial" w:cs="Arial"/>
          <w:sz w:val="17"/>
          <w:szCs w:val="17"/>
        </w:rPr>
        <w:t xml:space="preserve">systems due to </w:t>
      </w:r>
      <w:r w:rsidR="00294AEA">
        <w:rPr>
          <w:rFonts w:ascii="Arial" w:hAnsi="Arial" w:cs="Arial"/>
          <w:sz w:val="17"/>
          <w:szCs w:val="17"/>
        </w:rPr>
        <w:t xml:space="preserve">a </w:t>
      </w:r>
      <w:r>
        <w:rPr>
          <w:rFonts w:ascii="Arial" w:hAnsi="Arial" w:cs="Arial"/>
          <w:sz w:val="17"/>
          <w:szCs w:val="17"/>
        </w:rPr>
        <w:t>merger between ATT and Cingular</w:t>
      </w:r>
    </w:p>
    <w:p w:rsidR="00847EC7" w:rsidRDefault="00847EC7" w:rsidP="00076B05">
      <w:pPr>
        <w:widowControl w:val="0"/>
        <w:numPr>
          <w:ilvl w:val="3"/>
          <w:numId w:val="6"/>
        </w:numPr>
        <w:tabs>
          <w:tab w:val="clear" w:pos="2880"/>
          <w:tab w:val="left" w:pos="-720"/>
          <w:tab w:val="left" w:pos="2160"/>
          <w:tab w:val="left" w:pos="2448"/>
          <w:tab w:val="num" w:pos="2520"/>
          <w:tab w:val="left" w:pos="5753"/>
        </w:tabs>
        <w:spacing w:line="287" w:lineRule="auto"/>
        <w:ind w:left="25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Maintained 95% quality level</w:t>
      </w:r>
      <w:r w:rsidR="00294AEA">
        <w:rPr>
          <w:rFonts w:ascii="Arial" w:hAnsi="Arial" w:cs="Arial"/>
          <w:sz w:val="17"/>
          <w:szCs w:val="17"/>
        </w:rPr>
        <w:t xml:space="preserve"> and low handle time for incoming calls</w:t>
      </w:r>
    </w:p>
    <w:p w:rsidR="00847EC7" w:rsidRDefault="00847EC7" w:rsidP="00847EC7">
      <w:pPr>
        <w:widowControl w:val="0"/>
        <w:tabs>
          <w:tab w:val="left" w:pos="-1440"/>
          <w:tab w:val="left" w:pos="-720"/>
          <w:tab w:val="left" w:pos="0"/>
          <w:tab w:val="left" w:pos="2160"/>
          <w:tab w:val="left" w:pos="2448"/>
          <w:tab w:val="left" w:pos="6732"/>
        </w:tabs>
        <w:spacing w:line="287" w:lineRule="auto"/>
        <w:rPr>
          <w:rFonts w:ascii="Arial" w:hAnsi="Arial" w:cs="Arial"/>
          <w:sz w:val="17"/>
          <w:szCs w:val="17"/>
        </w:rPr>
      </w:pPr>
      <w:r w:rsidRPr="00BA4D8F">
        <w:rPr>
          <w:rFonts w:ascii="Arial" w:hAnsi="Arial" w:cs="Arial"/>
          <w:b/>
          <w:sz w:val="17"/>
          <w:szCs w:val="17"/>
        </w:rPr>
        <w:t>EDUCATION</w:t>
      </w:r>
      <w:r w:rsidRPr="00BA4D8F">
        <w:rPr>
          <w:rFonts w:ascii="Arial" w:hAnsi="Arial" w:cs="Arial"/>
          <w:sz w:val="17"/>
          <w:szCs w:val="17"/>
        </w:rPr>
        <w:tab/>
      </w:r>
    </w:p>
    <w:p w:rsidR="00847EC7" w:rsidRDefault="00847EC7" w:rsidP="00847EC7">
      <w:pPr>
        <w:widowControl w:val="0"/>
        <w:tabs>
          <w:tab w:val="left" w:pos="-1440"/>
          <w:tab w:val="left" w:pos="-720"/>
          <w:tab w:val="left" w:pos="0"/>
          <w:tab w:val="left" w:pos="2160"/>
          <w:tab w:val="left" w:pos="2448"/>
          <w:tab w:val="left" w:pos="6732"/>
        </w:tabs>
        <w:spacing w:line="287" w:lineRule="auto"/>
        <w:rPr>
          <w:rFonts w:ascii="Arial" w:hAnsi="Arial" w:cs="Arial"/>
          <w:sz w:val="17"/>
          <w:szCs w:val="17"/>
        </w:rPr>
      </w:pPr>
    </w:p>
    <w:p w:rsidR="00C204AE" w:rsidRDefault="00847EC7" w:rsidP="00847EC7">
      <w:pPr>
        <w:pStyle w:val="ListParagraph"/>
        <w:widowControl w:val="0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2160"/>
          <w:tab w:val="left" w:pos="2448"/>
          <w:tab w:val="left" w:pos="6732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Cascade Job Corps</w:t>
      </w:r>
      <w:r w:rsidR="00294AEA">
        <w:rPr>
          <w:rFonts w:ascii="Arial" w:hAnsi="Arial" w:cs="Arial"/>
          <w:sz w:val="17"/>
          <w:szCs w:val="17"/>
        </w:rPr>
        <w:t xml:space="preserve"> - </w:t>
      </w:r>
      <w:r>
        <w:rPr>
          <w:rFonts w:ascii="Arial" w:hAnsi="Arial" w:cs="Arial"/>
          <w:sz w:val="17"/>
          <w:szCs w:val="17"/>
        </w:rPr>
        <w:t>Business Technologies Degree</w:t>
      </w:r>
    </w:p>
    <w:p w:rsidR="00294AEA" w:rsidRPr="00847EC7" w:rsidRDefault="00294AEA" w:rsidP="00847EC7">
      <w:pPr>
        <w:pStyle w:val="ListParagraph"/>
        <w:widowControl w:val="0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2160"/>
          <w:tab w:val="left" w:pos="2448"/>
          <w:tab w:val="left" w:pos="6732"/>
        </w:tabs>
        <w:spacing w:line="287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Heald College – Working on Associates of Applied Science in Network Administration (2 years)</w:t>
      </w:r>
    </w:p>
    <w:sectPr w:rsidR="00294AEA" w:rsidRPr="00847EC7" w:rsidSect="00D433A8">
      <w:headerReference w:type="firs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A53" w:rsidRDefault="00243A53">
      <w:r>
        <w:separator/>
      </w:r>
    </w:p>
  </w:endnote>
  <w:endnote w:type="continuationSeparator" w:id="0">
    <w:p w:rsidR="00243A53" w:rsidRDefault="00243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P TypographicSymbols">
    <w:altName w:val="Courier New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A53" w:rsidRDefault="00243A53">
      <w:r>
        <w:separator/>
      </w:r>
    </w:p>
  </w:footnote>
  <w:footnote w:type="continuationSeparator" w:id="0">
    <w:p w:rsidR="00243A53" w:rsidRDefault="00243A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801" w:rsidRDefault="007B1157" w:rsidP="00405219">
    <w:pPr>
      <w:ind w:left="-720" w:right="-108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228600</wp:posOffset>
              </wp:positionV>
              <wp:extent cx="6395085" cy="2540"/>
              <wp:effectExtent l="0" t="0" r="24765" b="3556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95085" cy="25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8pt" to="467.5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"/>
          </w:pict>
        </mc:Fallback>
      </mc:AlternateContent>
    </w:r>
    <w:r w:rsidR="00AE52F3">
      <w:rPr>
        <w:b/>
        <w:sz w:val="32"/>
        <w:szCs w:val="32"/>
      </w:rPr>
      <w:t xml:space="preserve">Sean Roberts                                                                                       </w:t>
    </w:r>
    <w:r w:rsidR="00A45801" w:rsidRPr="00243425">
      <w:rPr>
        <w:sz w:val="20"/>
      </w:rPr>
      <w:t>(</w:t>
    </w:r>
    <w:r w:rsidR="00A45801">
      <w:rPr>
        <w:sz w:val="20"/>
      </w:rPr>
      <w:t>503</w:t>
    </w:r>
    <w:r w:rsidR="00A45801" w:rsidRPr="00243425">
      <w:rPr>
        <w:sz w:val="20"/>
      </w:rPr>
      <w:t xml:space="preserve">) </w:t>
    </w:r>
    <w:r w:rsidR="00AE52F3">
      <w:rPr>
        <w:sz w:val="20"/>
      </w:rPr>
      <w:t>933-6637</w:t>
    </w:r>
  </w:p>
  <w:p w:rsidR="00A45801" w:rsidRDefault="00C44344" w:rsidP="00405219">
    <w:pPr>
      <w:ind w:left="-720" w:right="-1080"/>
      <w:rPr>
        <w:sz w:val="20"/>
      </w:rPr>
    </w:pPr>
    <w:r>
      <w:rPr>
        <w:sz w:val="20"/>
      </w:rPr>
      <w:t xml:space="preserve">12333 SE Hubbard Rd Clackamas, OR 97015                                                                                                </w:t>
    </w:r>
    <w:r w:rsidR="00AE52F3">
      <w:rPr>
        <w:sz w:val="20"/>
      </w:rPr>
      <w:t>gentoon</w:t>
    </w:r>
    <w:r w:rsidR="00A45801" w:rsidRPr="003029AF">
      <w:rPr>
        <w:sz w:val="20"/>
      </w:rPr>
      <w:t>@gmail.com</w:t>
    </w:r>
  </w:p>
  <w:p w:rsidR="00A45801" w:rsidRDefault="00A458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M"/>
      <w:lvlJc w:val="left"/>
      <w:rPr>
        <w:rFonts w:ascii="WP TypographicSymbols" w:hAnsi="WP TypographicSymbols"/>
      </w:rPr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lowerLetter"/>
      <w:suff w:val="nothing"/>
      <w:lvlText w:val="%9)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M"/>
      <w:lvlJc w:val="left"/>
      <w:rPr>
        <w:rFonts w:ascii="WP TypographicSymbols" w:hAnsi="WP TypographicSymbols"/>
      </w:rPr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lowerLetter"/>
      <w:suff w:val="nothing"/>
      <w:lvlText w:val="%9)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M"/>
      <w:lvlJc w:val="left"/>
      <w:rPr>
        <w:rFonts w:ascii="WP TypographicSymbols" w:hAnsi="WP TypographicSymbols"/>
      </w:rPr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lowerLetter"/>
      <w:suff w:val="nothing"/>
      <w:lvlText w:val="%9)"/>
      <w:lvlJc w:val="left"/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M"/>
      <w:lvlJc w:val="left"/>
      <w:rPr>
        <w:rFonts w:ascii="WP TypographicSymbols" w:hAnsi="WP TypographicSymbols"/>
      </w:rPr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lowerLetter"/>
      <w:suff w:val="nothing"/>
      <w:lvlText w:val="%9)"/>
      <w:lvlJc w:val="left"/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M"/>
      <w:lvlJc w:val="left"/>
      <w:rPr>
        <w:rFonts w:ascii="WP TypographicSymbols" w:hAnsi="WP TypographicSymbols"/>
      </w:rPr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lowerLetter"/>
      <w:suff w:val="nothing"/>
      <w:lvlText w:val="%9)"/>
      <w:lvlJc w:val="left"/>
    </w:lvl>
  </w:abstractNum>
  <w:abstractNum w:abstractNumId="5">
    <w:nsid w:val="0EB26D68"/>
    <w:multiLevelType w:val="hybridMultilevel"/>
    <w:tmpl w:val="08F4E0B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1D9A588C"/>
    <w:multiLevelType w:val="hybridMultilevel"/>
    <w:tmpl w:val="7CD43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D64A6B"/>
    <w:multiLevelType w:val="hybridMultilevel"/>
    <w:tmpl w:val="47ECA1D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3E091960"/>
    <w:multiLevelType w:val="hybridMultilevel"/>
    <w:tmpl w:val="7F44D1C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3E685682"/>
    <w:multiLevelType w:val="hybridMultilevel"/>
    <w:tmpl w:val="FD94A19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47097A61"/>
    <w:multiLevelType w:val="hybridMultilevel"/>
    <w:tmpl w:val="7C68325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51CA0BBC"/>
    <w:multiLevelType w:val="hybridMultilevel"/>
    <w:tmpl w:val="A96C429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596E20EF"/>
    <w:multiLevelType w:val="hybridMultilevel"/>
    <w:tmpl w:val="38A6A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1B6522"/>
    <w:multiLevelType w:val="hybridMultilevel"/>
    <w:tmpl w:val="0AF0EBD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6A911075"/>
    <w:multiLevelType w:val="hybridMultilevel"/>
    <w:tmpl w:val="F91440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76B84313"/>
    <w:multiLevelType w:val="hybridMultilevel"/>
    <w:tmpl w:val="F41679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10"/>
  </w:num>
  <w:num w:numId="8">
    <w:abstractNumId w:val="11"/>
  </w:num>
  <w:num w:numId="9">
    <w:abstractNumId w:val="6"/>
  </w:num>
  <w:num w:numId="10">
    <w:abstractNumId w:val="13"/>
  </w:num>
  <w:num w:numId="11">
    <w:abstractNumId w:val="5"/>
  </w:num>
  <w:num w:numId="12">
    <w:abstractNumId w:val="8"/>
  </w:num>
  <w:num w:numId="13">
    <w:abstractNumId w:val="9"/>
  </w:num>
  <w:num w:numId="14">
    <w:abstractNumId w:val="7"/>
  </w:num>
  <w:num w:numId="15">
    <w:abstractNumId w:val="12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742"/>
    <w:rsid w:val="000059A0"/>
    <w:rsid w:val="00005CC2"/>
    <w:rsid w:val="00010C72"/>
    <w:rsid w:val="000137BF"/>
    <w:rsid w:val="00024ABF"/>
    <w:rsid w:val="00052278"/>
    <w:rsid w:val="00076B05"/>
    <w:rsid w:val="000D6FFA"/>
    <w:rsid w:val="000F2E69"/>
    <w:rsid w:val="00115C85"/>
    <w:rsid w:val="00121B4D"/>
    <w:rsid w:val="00142F45"/>
    <w:rsid w:val="0014547C"/>
    <w:rsid w:val="001454C6"/>
    <w:rsid w:val="001B5EBD"/>
    <w:rsid w:val="001F6DAC"/>
    <w:rsid w:val="0020401B"/>
    <w:rsid w:val="00213742"/>
    <w:rsid w:val="00214B17"/>
    <w:rsid w:val="00241ED9"/>
    <w:rsid w:val="0024275E"/>
    <w:rsid w:val="00243425"/>
    <w:rsid w:val="00243A53"/>
    <w:rsid w:val="00247B88"/>
    <w:rsid w:val="00285DCD"/>
    <w:rsid w:val="00294AEA"/>
    <w:rsid w:val="002A4FB7"/>
    <w:rsid w:val="002A5195"/>
    <w:rsid w:val="002B2139"/>
    <w:rsid w:val="002C5BFC"/>
    <w:rsid w:val="002D0334"/>
    <w:rsid w:val="002E2968"/>
    <w:rsid w:val="003029AF"/>
    <w:rsid w:val="00310234"/>
    <w:rsid w:val="00317A73"/>
    <w:rsid w:val="00323512"/>
    <w:rsid w:val="003252B6"/>
    <w:rsid w:val="00346BC7"/>
    <w:rsid w:val="00364B2F"/>
    <w:rsid w:val="0037581B"/>
    <w:rsid w:val="00382B49"/>
    <w:rsid w:val="003B5B92"/>
    <w:rsid w:val="003C518F"/>
    <w:rsid w:val="003D2287"/>
    <w:rsid w:val="003E7541"/>
    <w:rsid w:val="003E7D39"/>
    <w:rsid w:val="00405219"/>
    <w:rsid w:val="00414AD9"/>
    <w:rsid w:val="00420435"/>
    <w:rsid w:val="00421EF2"/>
    <w:rsid w:val="00426251"/>
    <w:rsid w:val="00426EE1"/>
    <w:rsid w:val="00480E60"/>
    <w:rsid w:val="004A5FB8"/>
    <w:rsid w:val="004E78F9"/>
    <w:rsid w:val="005042CC"/>
    <w:rsid w:val="005233A1"/>
    <w:rsid w:val="0053561F"/>
    <w:rsid w:val="005443EB"/>
    <w:rsid w:val="00550DC5"/>
    <w:rsid w:val="00551167"/>
    <w:rsid w:val="00555F33"/>
    <w:rsid w:val="0057455B"/>
    <w:rsid w:val="005779CF"/>
    <w:rsid w:val="00590014"/>
    <w:rsid w:val="005B5BEB"/>
    <w:rsid w:val="005D62F9"/>
    <w:rsid w:val="006077AD"/>
    <w:rsid w:val="00624C76"/>
    <w:rsid w:val="00627F71"/>
    <w:rsid w:val="006559F3"/>
    <w:rsid w:val="00674CAE"/>
    <w:rsid w:val="006874B2"/>
    <w:rsid w:val="00696D3C"/>
    <w:rsid w:val="006A24FB"/>
    <w:rsid w:val="006A4516"/>
    <w:rsid w:val="006A70D5"/>
    <w:rsid w:val="006C5F6B"/>
    <w:rsid w:val="006D342B"/>
    <w:rsid w:val="0071162D"/>
    <w:rsid w:val="007307A1"/>
    <w:rsid w:val="00751867"/>
    <w:rsid w:val="00765DD8"/>
    <w:rsid w:val="007857C9"/>
    <w:rsid w:val="0079046C"/>
    <w:rsid w:val="007907CC"/>
    <w:rsid w:val="007A5F5B"/>
    <w:rsid w:val="007B1157"/>
    <w:rsid w:val="007C665E"/>
    <w:rsid w:val="007E460D"/>
    <w:rsid w:val="007F136E"/>
    <w:rsid w:val="007F7061"/>
    <w:rsid w:val="00812D61"/>
    <w:rsid w:val="00826A0A"/>
    <w:rsid w:val="00834B7B"/>
    <w:rsid w:val="00847EC7"/>
    <w:rsid w:val="00853B3D"/>
    <w:rsid w:val="008A2B02"/>
    <w:rsid w:val="008B62D5"/>
    <w:rsid w:val="008C563F"/>
    <w:rsid w:val="008C76DB"/>
    <w:rsid w:val="008D5EC1"/>
    <w:rsid w:val="00912423"/>
    <w:rsid w:val="00944984"/>
    <w:rsid w:val="00945B0F"/>
    <w:rsid w:val="00953A64"/>
    <w:rsid w:val="00973017"/>
    <w:rsid w:val="00984229"/>
    <w:rsid w:val="0098468F"/>
    <w:rsid w:val="009A7606"/>
    <w:rsid w:val="009B41B4"/>
    <w:rsid w:val="009C1D99"/>
    <w:rsid w:val="00A45801"/>
    <w:rsid w:val="00A53C53"/>
    <w:rsid w:val="00A56DFE"/>
    <w:rsid w:val="00A60188"/>
    <w:rsid w:val="00A70A9C"/>
    <w:rsid w:val="00A81442"/>
    <w:rsid w:val="00AA69DC"/>
    <w:rsid w:val="00AD7B59"/>
    <w:rsid w:val="00AE0DB4"/>
    <w:rsid w:val="00AE52F3"/>
    <w:rsid w:val="00AE5A39"/>
    <w:rsid w:val="00B06206"/>
    <w:rsid w:val="00B1650F"/>
    <w:rsid w:val="00B37369"/>
    <w:rsid w:val="00B5283C"/>
    <w:rsid w:val="00B55508"/>
    <w:rsid w:val="00B77EE4"/>
    <w:rsid w:val="00B83CC2"/>
    <w:rsid w:val="00BA1215"/>
    <w:rsid w:val="00BA4D8F"/>
    <w:rsid w:val="00BA62AC"/>
    <w:rsid w:val="00BA7F4C"/>
    <w:rsid w:val="00BC2A1C"/>
    <w:rsid w:val="00BC3B7D"/>
    <w:rsid w:val="00BC5C0D"/>
    <w:rsid w:val="00BE0F58"/>
    <w:rsid w:val="00C204AE"/>
    <w:rsid w:val="00C25EC1"/>
    <w:rsid w:val="00C3226D"/>
    <w:rsid w:val="00C44344"/>
    <w:rsid w:val="00C45663"/>
    <w:rsid w:val="00CB18C1"/>
    <w:rsid w:val="00D05D4E"/>
    <w:rsid w:val="00D23925"/>
    <w:rsid w:val="00D30F1C"/>
    <w:rsid w:val="00D3121E"/>
    <w:rsid w:val="00D363EA"/>
    <w:rsid w:val="00D417E8"/>
    <w:rsid w:val="00D433A8"/>
    <w:rsid w:val="00D43D1F"/>
    <w:rsid w:val="00D56FA0"/>
    <w:rsid w:val="00D66FD1"/>
    <w:rsid w:val="00D85A43"/>
    <w:rsid w:val="00D90B2E"/>
    <w:rsid w:val="00DC1E90"/>
    <w:rsid w:val="00DD63B9"/>
    <w:rsid w:val="00DE0E01"/>
    <w:rsid w:val="00DE6F93"/>
    <w:rsid w:val="00E03684"/>
    <w:rsid w:val="00E466B7"/>
    <w:rsid w:val="00E72EB2"/>
    <w:rsid w:val="00E90844"/>
    <w:rsid w:val="00E93DF7"/>
    <w:rsid w:val="00EA072F"/>
    <w:rsid w:val="00ED38D6"/>
    <w:rsid w:val="00ED670D"/>
    <w:rsid w:val="00F1443A"/>
    <w:rsid w:val="00F24E47"/>
    <w:rsid w:val="00F74C4E"/>
    <w:rsid w:val="00F77740"/>
    <w:rsid w:val="00F95183"/>
    <w:rsid w:val="00FC6379"/>
    <w:rsid w:val="00FD6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742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50D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0DC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434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3DF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05219"/>
    <w:rPr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742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50D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0DC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434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3DF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05219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8754B8939E2498088E75DB9C296C5" ma:contentTypeVersion="0" ma:contentTypeDescription="Create a new document." ma:contentTypeScope="" ma:versionID="dd707bd5b1d425906509e663608c9b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2970E5-30C2-4C44-A8CA-3A0952F85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C1F4AC-08CB-400B-B051-CAF1659391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3A6F44-7144-4A5F-8AD0-515D9FFBA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mlgarza</dc:creator>
  <cp:lastModifiedBy>ScotchBox</cp:lastModifiedBy>
  <cp:revision>2</cp:revision>
  <dcterms:created xsi:type="dcterms:W3CDTF">2012-08-27T23:13:00Z</dcterms:created>
  <dcterms:modified xsi:type="dcterms:W3CDTF">2012-08-27T23:13:00Z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100</vt:r8>
  </property>
  <property fmtid="{D5CDD505-2E9C-101B-9397-08002B2CF9AE}" pid="3" name="ContentTypeId">
    <vt:lpwstr>0x01010074F8754B8939E2498088E75DB9C296C5</vt:lpwstr>
  </property>
</Properties>
</file>