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Pr="002F03E3" w:rsidRDefault="006F0167" w:rsidP="00C818DC">
      <w:pPr>
        <w:rPr>
          <w:sz w:val="22"/>
          <w:szCs w:val="22"/>
        </w:rPr>
      </w:pPr>
      <w:r w:rsidRPr="002F03E3">
        <w:rPr>
          <w:sz w:val="22"/>
          <w:szCs w:val="22"/>
        </w:rPr>
        <w:t xml:space="preserve">Christopher J. McAllister </w:t>
      </w:r>
    </w:p>
    <w:p w:rsidR="00A77B3E" w:rsidRPr="002F03E3" w:rsidRDefault="006F0167" w:rsidP="00C818DC">
      <w:pPr>
        <w:rPr>
          <w:sz w:val="22"/>
          <w:szCs w:val="22"/>
        </w:rPr>
      </w:pPr>
      <w:r w:rsidRPr="002F03E3">
        <w:rPr>
          <w:sz w:val="22"/>
          <w:szCs w:val="22"/>
        </w:rPr>
        <w:t>447 SE 16</w:t>
      </w:r>
      <w:r w:rsidRPr="002F03E3">
        <w:rPr>
          <w:sz w:val="22"/>
          <w:szCs w:val="22"/>
          <w:vertAlign w:val="superscript"/>
        </w:rPr>
        <w:t>th</w:t>
      </w:r>
      <w:r w:rsidRPr="002F03E3">
        <w:rPr>
          <w:sz w:val="22"/>
          <w:szCs w:val="22"/>
        </w:rPr>
        <w:t xml:space="preserve"> Street, Gresham, Oregon 97080               </w:t>
      </w:r>
    </w:p>
    <w:p w:rsidR="00C818DC" w:rsidRPr="002F03E3" w:rsidRDefault="0037571E" w:rsidP="00C818DC">
      <w:pPr>
        <w:rPr>
          <w:sz w:val="22"/>
          <w:szCs w:val="22"/>
        </w:rPr>
      </w:pPr>
      <w:r>
        <w:rPr>
          <w:sz w:val="22"/>
          <w:szCs w:val="22"/>
        </w:rPr>
        <w:t>503-491-4733</w:t>
      </w:r>
      <w:r w:rsidR="006F0167" w:rsidRPr="002F03E3">
        <w:rPr>
          <w:sz w:val="22"/>
          <w:szCs w:val="22"/>
        </w:rPr>
        <w:tab/>
      </w:r>
      <w:hyperlink r:id="rId6" w:history="1">
        <w:r w:rsidR="00C818DC" w:rsidRPr="002F03E3">
          <w:rPr>
            <w:rStyle w:val="Hyperlink"/>
            <w:sz w:val="22"/>
            <w:szCs w:val="22"/>
          </w:rPr>
          <w:t>ChrisMcAllister2@gmail.com</w:t>
        </w:r>
      </w:hyperlink>
    </w:p>
    <w:p w:rsidR="00C818DC" w:rsidRDefault="00C818DC" w:rsidP="00C818DC">
      <w:pPr>
        <w:rPr>
          <w:sz w:val="20"/>
          <w:szCs w:val="20"/>
        </w:rPr>
      </w:pPr>
    </w:p>
    <w:p w:rsidR="003D7B04" w:rsidRPr="002E4E12" w:rsidRDefault="003D7B04" w:rsidP="003D7B04">
      <w:pPr>
        <w:rPr>
          <w:sz w:val="20"/>
          <w:szCs w:val="20"/>
        </w:rPr>
      </w:pPr>
      <w:r w:rsidRPr="002E4E12">
        <w:rPr>
          <w:b/>
          <w:bCs/>
          <w:sz w:val="20"/>
          <w:szCs w:val="20"/>
        </w:rPr>
        <w:t>Security Clearance:</w:t>
      </w:r>
      <w:r w:rsidRPr="002E4E12">
        <w:rPr>
          <w:sz w:val="20"/>
          <w:szCs w:val="20"/>
        </w:rPr>
        <w:t xml:space="preserve"> </w:t>
      </w:r>
      <w:r w:rsidR="007103A4">
        <w:rPr>
          <w:sz w:val="20"/>
          <w:szCs w:val="20"/>
        </w:rPr>
        <w:t xml:space="preserve">Current DoD </w:t>
      </w:r>
      <w:r w:rsidRPr="002E4E12">
        <w:rPr>
          <w:sz w:val="20"/>
          <w:szCs w:val="20"/>
        </w:rPr>
        <w:t xml:space="preserve">Secret </w:t>
      </w:r>
    </w:p>
    <w:p w:rsidR="00C818DC" w:rsidRPr="002E4E12" w:rsidRDefault="00C818DC" w:rsidP="00C818DC">
      <w:pPr>
        <w:rPr>
          <w:b/>
          <w:bCs/>
          <w:sz w:val="20"/>
          <w:szCs w:val="20"/>
        </w:rPr>
      </w:pPr>
    </w:p>
    <w:p w:rsidR="00A77B3E" w:rsidRDefault="007103A4" w:rsidP="00C818D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Certifications</w:t>
      </w:r>
      <w:r w:rsidR="006F0167" w:rsidRPr="002E4E12">
        <w:rPr>
          <w:b/>
          <w:bCs/>
          <w:sz w:val="20"/>
          <w:szCs w:val="20"/>
        </w:rPr>
        <w:t>:</w:t>
      </w:r>
      <w:r w:rsidR="006F0167" w:rsidRPr="002E4E12">
        <w:rPr>
          <w:sz w:val="20"/>
          <w:szCs w:val="20"/>
        </w:rPr>
        <w:t xml:space="preserve"> </w:t>
      </w:r>
    </w:p>
    <w:p w:rsidR="004D4247" w:rsidRPr="002E4E12" w:rsidRDefault="004D4247" w:rsidP="004D4247">
      <w:pPr>
        <w:rPr>
          <w:sz w:val="20"/>
          <w:szCs w:val="20"/>
        </w:rPr>
      </w:pPr>
      <w:r w:rsidRPr="002E4E12">
        <w:rPr>
          <w:sz w:val="20"/>
          <w:szCs w:val="20"/>
        </w:rPr>
        <w:t>Microsoft Certified Solut</w:t>
      </w:r>
      <w:r w:rsidR="00AB78C6">
        <w:rPr>
          <w:sz w:val="20"/>
          <w:szCs w:val="20"/>
        </w:rPr>
        <w:t>ions Associate (MCSA) -Windows 8 &amp; Windows 7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>Microsoft Certified IT Professional (MCITP) Enterprise Desktop Administrator -Windows 7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Microsoft Certified Technology Specialist (MCTS) </w:t>
      </w:r>
      <w:r w:rsidR="003B58BC" w:rsidRPr="002E4E12">
        <w:rPr>
          <w:sz w:val="20"/>
          <w:szCs w:val="20"/>
        </w:rPr>
        <w:t>-</w:t>
      </w:r>
      <w:r w:rsidR="00190DA7">
        <w:rPr>
          <w:sz w:val="20"/>
          <w:szCs w:val="20"/>
        </w:rPr>
        <w:t>SCCM 2012</w:t>
      </w:r>
    </w:p>
    <w:p w:rsidR="00A77B3E" w:rsidRPr="002E4E12" w:rsidRDefault="00667DF0" w:rsidP="00C818DC">
      <w:pPr>
        <w:rPr>
          <w:sz w:val="20"/>
          <w:szCs w:val="20"/>
        </w:rPr>
      </w:pPr>
      <w:r>
        <w:rPr>
          <w:sz w:val="20"/>
          <w:szCs w:val="20"/>
        </w:rPr>
        <w:t>VMware Certified Associate – Data Center Virtualization (VCA-DCV)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>CompTIA Security+ Certification-DoDD 8570 IAT Level II</w:t>
      </w:r>
    </w:p>
    <w:p w:rsidR="0007254B" w:rsidRDefault="0007254B" w:rsidP="00C818DC">
      <w:pPr>
        <w:rPr>
          <w:b/>
          <w:bCs/>
          <w:sz w:val="20"/>
          <w:szCs w:val="20"/>
        </w:rPr>
      </w:pPr>
    </w:p>
    <w:p w:rsidR="00A77B3E" w:rsidRPr="002E4E12" w:rsidRDefault="00155DA3" w:rsidP="00C818DC">
      <w:pPr>
        <w:rPr>
          <w:sz w:val="20"/>
          <w:szCs w:val="20"/>
        </w:rPr>
      </w:pPr>
      <w:r w:rsidRPr="002E4E12">
        <w:rPr>
          <w:b/>
          <w:bCs/>
          <w:sz w:val="20"/>
          <w:szCs w:val="20"/>
        </w:rPr>
        <w:t xml:space="preserve">Professional </w:t>
      </w:r>
      <w:r w:rsidR="006F0167" w:rsidRPr="002E4E12">
        <w:rPr>
          <w:b/>
          <w:bCs/>
          <w:sz w:val="20"/>
          <w:szCs w:val="20"/>
        </w:rPr>
        <w:t>Experience:</w:t>
      </w:r>
      <w:r w:rsidR="006F0167" w:rsidRPr="002E4E12">
        <w:rPr>
          <w:sz w:val="20"/>
          <w:szCs w:val="20"/>
        </w:rPr>
        <w:t xml:space="preserve"> </w:t>
      </w:r>
    </w:p>
    <w:p w:rsidR="001C631A" w:rsidRDefault="001C631A" w:rsidP="001C631A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Enterprise System Center</w:t>
      </w:r>
      <w:r w:rsidRPr="002E4E12">
        <w:rPr>
          <w:b/>
          <w:bCs/>
          <w:sz w:val="20"/>
          <w:szCs w:val="20"/>
        </w:rPr>
        <w:t xml:space="preserve"> </w:t>
      </w:r>
      <w:r w:rsidR="00FD4FBD">
        <w:rPr>
          <w:b/>
          <w:bCs/>
          <w:sz w:val="20"/>
          <w:szCs w:val="20"/>
        </w:rPr>
        <w:t>Engineer</w:t>
      </w:r>
      <w:r w:rsidRPr="002E4E12">
        <w:rPr>
          <w:sz w:val="20"/>
          <w:szCs w:val="20"/>
        </w:rPr>
        <w:t xml:space="preserve"> </w:t>
      </w:r>
      <w:r w:rsidR="00E1795D">
        <w:rPr>
          <w:sz w:val="20"/>
          <w:szCs w:val="20"/>
        </w:rPr>
        <w:t>–Site Lead</w:t>
      </w:r>
    </w:p>
    <w:p w:rsidR="001C631A" w:rsidRDefault="00011342" w:rsidP="001C631A">
      <w:pPr>
        <w:rPr>
          <w:sz w:val="20"/>
          <w:szCs w:val="20"/>
        </w:rPr>
      </w:pPr>
      <w:r>
        <w:rPr>
          <w:sz w:val="20"/>
          <w:szCs w:val="20"/>
        </w:rPr>
        <w:t>Northern Technologies</w:t>
      </w:r>
      <w:r w:rsidR="001C631A">
        <w:rPr>
          <w:sz w:val="20"/>
          <w:szCs w:val="20"/>
        </w:rPr>
        <w:t xml:space="preserve"> Group-Task Force 23</w:t>
      </w:r>
      <w:r w:rsidR="00EC73AD">
        <w:rPr>
          <w:sz w:val="20"/>
          <w:szCs w:val="20"/>
        </w:rPr>
        <w:t>6</w:t>
      </w:r>
      <w:r w:rsidR="003030E8">
        <w:rPr>
          <w:sz w:val="20"/>
          <w:szCs w:val="20"/>
        </w:rPr>
        <w:t>A</w:t>
      </w:r>
      <w:r w:rsidR="00EC73AD">
        <w:rPr>
          <w:sz w:val="20"/>
          <w:szCs w:val="20"/>
        </w:rPr>
        <w:t>-Supporting</w:t>
      </w:r>
      <w:r w:rsidR="001C631A">
        <w:rPr>
          <w:sz w:val="20"/>
          <w:szCs w:val="20"/>
        </w:rPr>
        <w:t xml:space="preserve"> U.S. Marine Corps.</w:t>
      </w:r>
      <w:r w:rsidR="008F0CC7">
        <w:rPr>
          <w:sz w:val="20"/>
          <w:szCs w:val="20"/>
        </w:rPr>
        <w:t xml:space="preserve"> RC-SW</w:t>
      </w:r>
      <w:r w:rsidR="003030E8">
        <w:rPr>
          <w:sz w:val="20"/>
          <w:szCs w:val="20"/>
        </w:rPr>
        <w:t xml:space="preserve"> | </w:t>
      </w:r>
      <w:r w:rsidR="001C631A">
        <w:rPr>
          <w:sz w:val="20"/>
          <w:szCs w:val="20"/>
        </w:rPr>
        <w:t>Camp Leatherneck, Afghanistan</w:t>
      </w:r>
    </w:p>
    <w:p w:rsidR="005912EC" w:rsidRDefault="000E17D4" w:rsidP="005912EC">
      <w:pPr>
        <w:rPr>
          <w:sz w:val="20"/>
          <w:szCs w:val="20"/>
        </w:rPr>
      </w:pPr>
      <w:r>
        <w:rPr>
          <w:sz w:val="20"/>
          <w:szCs w:val="20"/>
        </w:rPr>
        <w:t>December</w:t>
      </w:r>
      <w:r w:rsidR="005912EC" w:rsidRPr="002E4E12">
        <w:rPr>
          <w:sz w:val="20"/>
          <w:szCs w:val="20"/>
        </w:rPr>
        <w:t xml:space="preserve"> </w:t>
      </w:r>
      <w:r w:rsidR="005912EC">
        <w:rPr>
          <w:sz w:val="20"/>
          <w:szCs w:val="20"/>
        </w:rPr>
        <w:t>20</w:t>
      </w:r>
      <w:r>
        <w:rPr>
          <w:sz w:val="20"/>
          <w:szCs w:val="20"/>
        </w:rPr>
        <w:t>12</w:t>
      </w:r>
      <w:r w:rsidR="005912EC">
        <w:rPr>
          <w:sz w:val="20"/>
          <w:szCs w:val="20"/>
        </w:rPr>
        <w:t xml:space="preserve"> </w:t>
      </w:r>
      <w:r w:rsidR="00155DA3">
        <w:rPr>
          <w:sz w:val="20"/>
          <w:szCs w:val="20"/>
        </w:rPr>
        <w:t>– Present</w:t>
      </w:r>
    </w:p>
    <w:p w:rsidR="005912EC" w:rsidRDefault="007E19CF" w:rsidP="005912E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Des</w:t>
      </w:r>
      <w:r w:rsidR="00122EF0">
        <w:rPr>
          <w:sz w:val="20"/>
          <w:szCs w:val="20"/>
        </w:rPr>
        <w:t xml:space="preserve">ign and implement System Center </w:t>
      </w:r>
      <w:r w:rsidR="002106C0">
        <w:rPr>
          <w:sz w:val="20"/>
          <w:szCs w:val="20"/>
        </w:rPr>
        <w:t>Operations</w:t>
      </w:r>
      <w:r>
        <w:rPr>
          <w:sz w:val="20"/>
          <w:szCs w:val="20"/>
        </w:rPr>
        <w:t xml:space="preserve"> Manager</w:t>
      </w:r>
      <w:r w:rsidR="00D229A1">
        <w:rPr>
          <w:sz w:val="20"/>
          <w:szCs w:val="20"/>
        </w:rPr>
        <w:t xml:space="preserve"> (SCOM)</w:t>
      </w:r>
      <w:r w:rsidR="002106C0">
        <w:rPr>
          <w:sz w:val="20"/>
          <w:szCs w:val="20"/>
        </w:rPr>
        <w:t xml:space="preserve"> 2012 </w:t>
      </w:r>
      <w:r w:rsidR="008C4EE6">
        <w:rPr>
          <w:sz w:val="20"/>
          <w:szCs w:val="20"/>
        </w:rPr>
        <w:t xml:space="preserve">for </w:t>
      </w:r>
      <w:r w:rsidR="00F81F65">
        <w:rPr>
          <w:sz w:val="20"/>
          <w:szCs w:val="20"/>
        </w:rPr>
        <w:t>NIPERNET &amp; SIPERNET</w:t>
      </w:r>
      <w:r w:rsidR="002106C0">
        <w:rPr>
          <w:sz w:val="20"/>
          <w:szCs w:val="20"/>
        </w:rPr>
        <w:t xml:space="preserve">; </w:t>
      </w:r>
      <w:r w:rsidR="00766B1E">
        <w:rPr>
          <w:sz w:val="20"/>
          <w:szCs w:val="20"/>
        </w:rPr>
        <w:t xml:space="preserve">configure to </w:t>
      </w:r>
      <w:r w:rsidR="002106C0">
        <w:rPr>
          <w:sz w:val="20"/>
          <w:szCs w:val="20"/>
        </w:rPr>
        <w:t>proactively monitor</w:t>
      </w:r>
      <w:r w:rsidR="000154F6">
        <w:rPr>
          <w:sz w:val="20"/>
          <w:szCs w:val="20"/>
        </w:rPr>
        <w:t xml:space="preserve"> all</w:t>
      </w:r>
      <w:r w:rsidR="002106C0">
        <w:rPr>
          <w:sz w:val="20"/>
          <w:szCs w:val="20"/>
        </w:rPr>
        <w:t xml:space="preserve"> Exchange</w:t>
      </w:r>
      <w:r w:rsidR="000154F6">
        <w:rPr>
          <w:sz w:val="20"/>
          <w:szCs w:val="20"/>
        </w:rPr>
        <w:t xml:space="preserve">, SCCM, DHCP &amp; Domain Controller </w:t>
      </w:r>
      <w:r w:rsidR="002106C0">
        <w:rPr>
          <w:sz w:val="20"/>
          <w:szCs w:val="20"/>
        </w:rPr>
        <w:t>servers</w:t>
      </w:r>
      <w:r w:rsidR="005912EC" w:rsidRPr="002E4E12">
        <w:rPr>
          <w:sz w:val="20"/>
          <w:szCs w:val="20"/>
        </w:rPr>
        <w:t xml:space="preserve">. </w:t>
      </w:r>
    </w:p>
    <w:p w:rsidR="00063479" w:rsidRPr="002E4E12" w:rsidRDefault="002C6F6D" w:rsidP="005912E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Implement Audit Collection Services (ACS) to consolidate all Domain Controller security logs into a central SQ</w:t>
      </w:r>
      <w:r w:rsidR="007A2E09">
        <w:rPr>
          <w:sz w:val="20"/>
          <w:szCs w:val="20"/>
        </w:rPr>
        <w:t>L d</w:t>
      </w:r>
      <w:r>
        <w:rPr>
          <w:sz w:val="20"/>
          <w:szCs w:val="20"/>
        </w:rPr>
        <w:t xml:space="preserve">atabase </w:t>
      </w:r>
      <w:r w:rsidR="00EC73AD">
        <w:rPr>
          <w:sz w:val="20"/>
          <w:szCs w:val="20"/>
        </w:rPr>
        <w:t xml:space="preserve">and configure SQL Server Reporting Services </w:t>
      </w:r>
      <w:r w:rsidR="00AF6172">
        <w:rPr>
          <w:sz w:val="20"/>
          <w:szCs w:val="20"/>
        </w:rPr>
        <w:t>to enable</w:t>
      </w:r>
      <w:r w:rsidR="00833A87">
        <w:rPr>
          <w:sz w:val="20"/>
          <w:szCs w:val="20"/>
        </w:rPr>
        <w:t xml:space="preserve"> Information Assurance</w:t>
      </w:r>
      <w:r w:rsidR="00015038">
        <w:rPr>
          <w:sz w:val="20"/>
          <w:szCs w:val="20"/>
        </w:rPr>
        <w:t xml:space="preserve"> to track and audit changes to the AD environment. </w:t>
      </w:r>
      <w:r w:rsidR="00EC73AD">
        <w:rPr>
          <w:sz w:val="20"/>
          <w:szCs w:val="20"/>
        </w:rPr>
        <w:t xml:space="preserve"> </w:t>
      </w:r>
    </w:p>
    <w:p w:rsidR="005912EC" w:rsidRDefault="00DA2C60" w:rsidP="005912E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Plan</w:t>
      </w:r>
      <w:r w:rsidR="007E19CF">
        <w:rPr>
          <w:sz w:val="20"/>
          <w:szCs w:val="20"/>
        </w:rPr>
        <w:t xml:space="preserve"> and </w:t>
      </w:r>
      <w:r>
        <w:rPr>
          <w:sz w:val="20"/>
          <w:szCs w:val="20"/>
        </w:rPr>
        <w:t>deploy new SCCM</w:t>
      </w:r>
      <w:r w:rsidR="00920500">
        <w:rPr>
          <w:sz w:val="20"/>
          <w:szCs w:val="20"/>
        </w:rPr>
        <w:t xml:space="preserve"> </w:t>
      </w:r>
      <w:r>
        <w:rPr>
          <w:sz w:val="20"/>
          <w:szCs w:val="20"/>
        </w:rPr>
        <w:t>2007 infrastructure servers to remote sites to improve services and increase</w:t>
      </w:r>
      <w:r w:rsidR="00A77404">
        <w:rPr>
          <w:sz w:val="20"/>
          <w:szCs w:val="20"/>
        </w:rPr>
        <w:t xml:space="preserve"> Information Assurance Vulnerability A</w:t>
      </w:r>
      <w:r w:rsidR="00833A87">
        <w:rPr>
          <w:sz w:val="20"/>
          <w:szCs w:val="20"/>
        </w:rPr>
        <w:t xml:space="preserve">lert </w:t>
      </w:r>
      <w:r w:rsidR="00A77404">
        <w:rPr>
          <w:sz w:val="20"/>
          <w:szCs w:val="20"/>
        </w:rPr>
        <w:t xml:space="preserve">(IAVA) </w:t>
      </w:r>
      <w:r w:rsidR="00407D85">
        <w:rPr>
          <w:sz w:val="20"/>
          <w:szCs w:val="20"/>
        </w:rPr>
        <w:t>compliance.</w:t>
      </w:r>
    </w:p>
    <w:p w:rsidR="004E6103" w:rsidRDefault="004E6103" w:rsidP="005912E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Design and deploy imaging solution on two separate networks for new and refreshed machines. Utilize SCCM 2007</w:t>
      </w:r>
      <w:r w:rsidR="00D90C94">
        <w:rPr>
          <w:sz w:val="20"/>
          <w:szCs w:val="20"/>
        </w:rPr>
        <w:t>, MDT 2012 and USMT 4.0.</w:t>
      </w:r>
    </w:p>
    <w:p w:rsidR="00407D85" w:rsidRPr="002E4E12" w:rsidRDefault="00407D85" w:rsidP="005912E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</w:t>
      </w:r>
      <w:r w:rsidRPr="002E4E12">
        <w:rPr>
          <w:sz w:val="20"/>
          <w:szCs w:val="20"/>
        </w:rPr>
        <w:t xml:space="preserve">Systems </w:t>
      </w:r>
      <w:r>
        <w:rPr>
          <w:sz w:val="20"/>
          <w:szCs w:val="20"/>
        </w:rPr>
        <w:t xml:space="preserve">Center Updates Publisher (SCUP) with SCCM integration </w:t>
      </w:r>
      <w:r w:rsidR="00EC73AD">
        <w:rPr>
          <w:sz w:val="20"/>
          <w:szCs w:val="20"/>
        </w:rPr>
        <w:t>to deploy</w:t>
      </w:r>
      <w:r>
        <w:rPr>
          <w:sz w:val="20"/>
          <w:szCs w:val="20"/>
        </w:rPr>
        <w:t xml:space="preserve"> third party security updates.  </w:t>
      </w:r>
    </w:p>
    <w:p w:rsidR="00743E89" w:rsidRDefault="004E5966" w:rsidP="00743E89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Assist</w:t>
      </w:r>
      <w:r w:rsidR="00743E89" w:rsidRPr="00086CFA">
        <w:rPr>
          <w:sz w:val="20"/>
          <w:szCs w:val="20"/>
        </w:rPr>
        <w:t xml:space="preserve"> in the overall maintenance </w:t>
      </w:r>
      <w:r w:rsidR="00743E89">
        <w:rPr>
          <w:sz w:val="20"/>
          <w:szCs w:val="20"/>
        </w:rPr>
        <w:t>of two separate VMware Datacenter environments</w:t>
      </w:r>
      <w:r>
        <w:rPr>
          <w:sz w:val="20"/>
          <w:szCs w:val="20"/>
        </w:rPr>
        <w:t>;</w:t>
      </w:r>
      <w:r w:rsidR="00743E89" w:rsidRPr="00086CFA">
        <w:rPr>
          <w:sz w:val="20"/>
          <w:szCs w:val="20"/>
        </w:rPr>
        <w:t xml:space="preserve"> </w:t>
      </w:r>
      <w:r w:rsidR="001F2720">
        <w:rPr>
          <w:sz w:val="20"/>
          <w:szCs w:val="20"/>
        </w:rPr>
        <w:t>build</w:t>
      </w:r>
      <w:r w:rsidR="00D05B95">
        <w:rPr>
          <w:sz w:val="20"/>
          <w:szCs w:val="20"/>
        </w:rPr>
        <w:t xml:space="preserve"> new VM's, </w:t>
      </w:r>
      <w:r w:rsidR="00743E89">
        <w:rPr>
          <w:sz w:val="20"/>
          <w:szCs w:val="20"/>
        </w:rPr>
        <w:t xml:space="preserve">maintain </w:t>
      </w:r>
      <w:r w:rsidR="00743E89" w:rsidRPr="00086CFA">
        <w:rPr>
          <w:sz w:val="20"/>
          <w:szCs w:val="20"/>
        </w:rPr>
        <w:t>templates and permissions groups.</w:t>
      </w:r>
    </w:p>
    <w:p w:rsidR="00FC5FD2" w:rsidRPr="00086CFA" w:rsidRDefault="004E5966" w:rsidP="00743E89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Utilize</w:t>
      </w:r>
      <w:r w:rsidR="00FC5FD2">
        <w:rPr>
          <w:sz w:val="20"/>
          <w:szCs w:val="20"/>
        </w:rPr>
        <w:t xml:space="preserve"> Windows PowerShell scripts to perform Active Directory </w:t>
      </w:r>
      <w:r w:rsidR="00496912">
        <w:rPr>
          <w:sz w:val="20"/>
          <w:szCs w:val="20"/>
        </w:rPr>
        <w:t>and client configurations</w:t>
      </w:r>
      <w:r w:rsidR="00FC5FD2">
        <w:rPr>
          <w:sz w:val="20"/>
          <w:szCs w:val="20"/>
        </w:rPr>
        <w:t>.</w:t>
      </w:r>
    </w:p>
    <w:p w:rsidR="00D05B95" w:rsidRPr="00D05B95" w:rsidRDefault="00D05B95" w:rsidP="00D05B95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D05B95">
        <w:rPr>
          <w:sz w:val="20"/>
          <w:szCs w:val="20"/>
        </w:rPr>
        <w:t>Environment: 2 separate networks, 6 Windows 2008 Active Directory Domain with 18 locations in SW Afghanistan, 10,000 clients, 300 HP &amp; Dell Servers. (Windows 2008/2003 Server, Windows 7, Windows XP)</w:t>
      </w:r>
    </w:p>
    <w:p w:rsidR="001C631A" w:rsidRDefault="001C631A" w:rsidP="00C818DC">
      <w:pPr>
        <w:rPr>
          <w:sz w:val="20"/>
          <w:szCs w:val="20"/>
        </w:rPr>
      </w:pPr>
    </w:p>
    <w:p w:rsidR="00A77B3E" w:rsidRPr="002E4E12" w:rsidRDefault="006F0167" w:rsidP="00C818DC">
      <w:pPr>
        <w:rPr>
          <w:b/>
          <w:bCs/>
          <w:sz w:val="20"/>
          <w:szCs w:val="20"/>
        </w:rPr>
      </w:pPr>
      <w:r w:rsidRPr="002E4E12">
        <w:rPr>
          <w:b/>
          <w:bCs/>
          <w:sz w:val="20"/>
          <w:szCs w:val="20"/>
        </w:rPr>
        <w:t>Enterprise SCCM Administrator</w:t>
      </w:r>
      <w:r w:rsidRPr="002E4E12">
        <w:rPr>
          <w:sz w:val="20"/>
          <w:szCs w:val="20"/>
        </w:rPr>
        <w:t xml:space="preserve"> </w:t>
      </w:r>
    </w:p>
    <w:p w:rsidR="00A77B3E" w:rsidRPr="002E4E12" w:rsidRDefault="006F0167" w:rsidP="00354D49">
      <w:pPr>
        <w:rPr>
          <w:b/>
          <w:bCs/>
          <w:sz w:val="20"/>
          <w:szCs w:val="20"/>
        </w:rPr>
      </w:pPr>
      <w:r w:rsidRPr="002E4E12">
        <w:rPr>
          <w:sz w:val="20"/>
          <w:szCs w:val="20"/>
        </w:rPr>
        <w:t>Northrop Grumman</w:t>
      </w:r>
      <w:r w:rsidRPr="002E4E12">
        <w:rPr>
          <w:b/>
          <w:bCs/>
          <w:sz w:val="20"/>
          <w:szCs w:val="20"/>
        </w:rPr>
        <w:t xml:space="preserve">- </w:t>
      </w:r>
      <w:r w:rsidRPr="002E4E12">
        <w:rPr>
          <w:sz w:val="20"/>
          <w:szCs w:val="20"/>
        </w:rPr>
        <w:t>Supporting</w:t>
      </w:r>
      <w:r w:rsidRPr="002E4E12">
        <w:rPr>
          <w:b/>
          <w:bCs/>
          <w:sz w:val="20"/>
          <w:szCs w:val="20"/>
        </w:rPr>
        <w:t xml:space="preserve"> </w:t>
      </w:r>
      <w:r w:rsidR="005912EC" w:rsidRPr="005912EC">
        <w:rPr>
          <w:bCs/>
          <w:sz w:val="20"/>
          <w:szCs w:val="20"/>
        </w:rPr>
        <w:t>U.S.</w:t>
      </w:r>
      <w:r w:rsidR="005912EC">
        <w:rPr>
          <w:bCs/>
          <w:sz w:val="20"/>
          <w:szCs w:val="20"/>
        </w:rPr>
        <w:t xml:space="preserve"> </w:t>
      </w:r>
      <w:r w:rsidRPr="002E4E12">
        <w:rPr>
          <w:sz w:val="20"/>
          <w:szCs w:val="20"/>
        </w:rPr>
        <w:t>Army Corps of Engineers</w:t>
      </w:r>
      <w:r w:rsidR="00BA7D8E">
        <w:rPr>
          <w:sz w:val="20"/>
          <w:szCs w:val="20"/>
        </w:rPr>
        <w:t>,</w:t>
      </w:r>
      <w:r w:rsidRPr="002E4E12">
        <w:rPr>
          <w:sz w:val="20"/>
          <w:szCs w:val="20"/>
        </w:rPr>
        <w:t xml:space="preserve"> Portland, Oregon</w:t>
      </w:r>
    </w:p>
    <w:p w:rsidR="00A77B3E" w:rsidRPr="002E4E12" w:rsidRDefault="006F0167" w:rsidP="00354D49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October </w:t>
      </w:r>
      <w:r w:rsidR="001C631A">
        <w:rPr>
          <w:sz w:val="20"/>
          <w:szCs w:val="20"/>
        </w:rPr>
        <w:t>2008 – December 2012</w:t>
      </w:r>
    </w:p>
    <w:p w:rsidR="00A77B3E" w:rsidRPr="002E4E12" w:rsidRDefault="006F0167" w:rsidP="00354D49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“The USACE is responsible for investigating, developing and maintaining the nation’s water and related environment resources.” </w:t>
      </w:r>
    </w:p>
    <w:p w:rsidR="00A77B3E" w:rsidRPr="002E4E12" w:rsidRDefault="006F0167" w:rsidP="00354D4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4E12">
        <w:rPr>
          <w:sz w:val="20"/>
          <w:szCs w:val="20"/>
        </w:rPr>
        <w:t>Administer System Center Configuration Manager 2007 (</w:t>
      </w:r>
      <w:r w:rsidR="00147FDC" w:rsidRPr="002E4E12">
        <w:rPr>
          <w:sz w:val="20"/>
          <w:szCs w:val="20"/>
        </w:rPr>
        <w:t>SCCM)</w:t>
      </w:r>
      <w:r w:rsidRPr="002E4E12">
        <w:rPr>
          <w:sz w:val="20"/>
          <w:szCs w:val="20"/>
        </w:rPr>
        <w:t xml:space="preserve"> for the Army Corps of Engineers North American </w:t>
      </w:r>
      <w:r w:rsidR="00147FDC" w:rsidRPr="002E4E12">
        <w:rPr>
          <w:sz w:val="20"/>
          <w:szCs w:val="20"/>
        </w:rPr>
        <w:t>locations;</w:t>
      </w:r>
      <w:r w:rsidRPr="002E4E12">
        <w:rPr>
          <w:sz w:val="20"/>
          <w:szCs w:val="20"/>
        </w:rPr>
        <w:t xml:space="preserve"> manage over 40,000 workstations and servers. </w:t>
      </w:r>
    </w:p>
    <w:p w:rsidR="00A77B3E" w:rsidRPr="002E4E12" w:rsidRDefault="006F0167" w:rsidP="00354D4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4E12">
        <w:rPr>
          <w:sz w:val="20"/>
          <w:szCs w:val="20"/>
        </w:rPr>
        <w:t>Design and implement SCCM Server infrastructure to manage a geographically disperse environment.</w:t>
      </w:r>
    </w:p>
    <w:p w:rsidR="00A77B3E" w:rsidRPr="002E4E12" w:rsidRDefault="00147FDC" w:rsidP="00354D4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4E12">
        <w:rPr>
          <w:sz w:val="20"/>
          <w:szCs w:val="20"/>
        </w:rPr>
        <w:t>Report on IAVA compliance and p</w:t>
      </w:r>
      <w:r w:rsidR="006F0167" w:rsidRPr="002E4E12">
        <w:rPr>
          <w:sz w:val="20"/>
          <w:szCs w:val="20"/>
        </w:rPr>
        <w:t xml:space="preserve">ackage, test and deploy all Microsoft and third party security updates to all clients utilizing SCCM software updates, software distribution &amp; Systems Center Updates Publisher (SCUP). </w:t>
      </w:r>
    </w:p>
    <w:p w:rsidR="00A77B3E" w:rsidRPr="002E4E12" w:rsidRDefault="00147FDC" w:rsidP="00354D4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4E12">
        <w:rPr>
          <w:sz w:val="20"/>
          <w:szCs w:val="20"/>
        </w:rPr>
        <w:t>Package and d</w:t>
      </w:r>
      <w:r w:rsidR="006F0167" w:rsidRPr="002E4E12">
        <w:rPr>
          <w:sz w:val="20"/>
          <w:szCs w:val="20"/>
        </w:rPr>
        <w:t xml:space="preserve">ocument new software </w:t>
      </w:r>
      <w:r w:rsidRPr="002E4E12">
        <w:rPr>
          <w:sz w:val="20"/>
          <w:szCs w:val="20"/>
        </w:rPr>
        <w:t>applications</w:t>
      </w:r>
      <w:r w:rsidR="006F0167" w:rsidRPr="002E4E12">
        <w:rPr>
          <w:sz w:val="20"/>
          <w:szCs w:val="20"/>
        </w:rPr>
        <w:t xml:space="preserve"> and submit to QA for testing and approval. </w:t>
      </w:r>
    </w:p>
    <w:p w:rsidR="00A77B3E" w:rsidRPr="002E4E12" w:rsidRDefault="006F0167" w:rsidP="00354D4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Manage </w:t>
      </w:r>
      <w:r w:rsidR="00147FDC" w:rsidRPr="002E4E12">
        <w:rPr>
          <w:sz w:val="20"/>
          <w:szCs w:val="20"/>
        </w:rPr>
        <w:t xml:space="preserve">the </w:t>
      </w:r>
      <w:r w:rsidRPr="002E4E12">
        <w:rPr>
          <w:sz w:val="20"/>
          <w:szCs w:val="20"/>
        </w:rPr>
        <w:t xml:space="preserve">QA, pilot and production deployment process of all software deployed by SCCM. </w:t>
      </w:r>
    </w:p>
    <w:p w:rsidR="00C30742" w:rsidRPr="002E4E12" w:rsidRDefault="00AD555E" w:rsidP="00354D4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4E12">
        <w:rPr>
          <w:sz w:val="20"/>
          <w:szCs w:val="20"/>
        </w:rPr>
        <w:t>Design and deploy</w:t>
      </w:r>
      <w:r w:rsidR="00C30742" w:rsidRPr="002E4E12">
        <w:rPr>
          <w:sz w:val="20"/>
          <w:szCs w:val="20"/>
        </w:rPr>
        <w:t xml:space="preserve"> </w:t>
      </w:r>
      <w:r w:rsidR="00147FDC" w:rsidRPr="002E4E12">
        <w:rPr>
          <w:sz w:val="20"/>
          <w:szCs w:val="20"/>
        </w:rPr>
        <w:t xml:space="preserve">zero touch installation (ZTI) and light touch installation (LTI) </w:t>
      </w:r>
      <w:r w:rsidRPr="002E4E12">
        <w:rPr>
          <w:sz w:val="20"/>
          <w:szCs w:val="20"/>
        </w:rPr>
        <w:t>of</w:t>
      </w:r>
      <w:r w:rsidR="00C30742" w:rsidRPr="002E4E12">
        <w:rPr>
          <w:sz w:val="20"/>
          <w:szCs w:val="20"/>
        </w:rPr>
        <w:t xml:space="preserve"> Windows 7</w:t>
      </w:r>
      <w:r w:rsidR="00147FDC" w:rsidRPr="002E4E12">
        <w:rPr>
          <w:sz w:val="20"/>
          <w:szCs w:val="20"/>
        </w:rPr>
        <w:t xml:space="preserve"> u</w:t>
      </w:r>
      <w:r w:rsidR="00C30742" w:rsidRPr="002E4E12">
        <w:rPr>
          <w:sz w:val="20"/>
          <w:szCs w:val="20"/>
        </w:rPr>
        <w:t xml:space="preserve">tilizing SCCM </w:t>
      </w:r>
      <w:r w:rsidR="00147FDC" w:rsidRPr="002E4E12">
        <w:rPr>
          <w:sz w:val="20"/>
          <w:szCs w:val="20"/>
        </w:rPr>
        <w:t>Operating System Deployment (</w:t>
      </w:r>
      <w:r w:rsidR="00C30742" w:rsidRPr="002E4E12">
        <w:rPr>
          <w:sz w:val="20"/>
          <w:szCs w:val="20"/>
        </w:rPr>
        <w:t>OSD</w:t>
      </w:r>
      <w:r w:rsidR="00147FDC" w:rsidRPr="002E4E12">
        <w:rPr>
          <w:sz w:val="20"/>
          <w:szCs w:val="20"/>
        </w:rPr>
        <w:t>)</w:t>
      </w:r>
      <w:r w:rsidR="00C30742" w:rsidRPr="002E4E12">
        <w:rPr>
          <w:sz w:val="20"/>
          <w:szCs w:val="20"/>
        </w:rPr>
        <w:t xml:space="preserve"> and the Microsoft Deployment Toolkit</w:t>
      </w:r>
      <w:r w:rsidR="008054E8" w:rsidRPr="002E4E12">
        <w:rPr>
          <w:sz w:val="20"/>
          <w:szCs w:val="20"/>
        </w:rPr>
        <w:t xml:space="preserve"> (MDT)</w:t>
      </w:r>
      <w:r w:rsidR="00C30742" w:rsidRPr="002E4E12">
        <w:rPr>
          <w:sz w:val="20"/>
          <w:szCs w:val="20"/>
        </w:rPr>
        <w:t>.</w:t>
      </w:r>
    </w:p>
    <w:p w:rsidR="00A77B3E" w:rsidRPr="002E4E12" w:rsidRDefault="006F0167" w:rsidP="00354D4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4E12">
        <w:rPr>
          <w:sz w:val="20"/>
          <w:szCs w:val="20"/>
        </w:rPr>
        <w:t>Monitor all SCCM infrastructure servers with System Center Operations Manager 2007 (SCOM)</w:t>
      </w:r>
    </w:p>
    <w:p w:rsidR="00A77B3E" w:rsidRPr="002E4E12" w:rsidRDefault="006F0167" w:rsidP="00354D4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E4E12">
        <w:rPr>
          <w:sz w:val="20"/>
          <w:szCs w:val="20"/>
        </w:rPr>
        <w:t>Environment: 10 Windows 2003 Active Directory Domain with over 400 locations in N. America, 40,000 clients, 500 HP &amp; Dell Servers. (Window</w:t>
      </w:r>
      <w:r w:rsidR="00A03157">
        <w:rPr>
          <w:sz w:val="20"/>
          <w:szCs w:val="20"/>
        </w:rPr>
        <w:t>s</w:t>
      </w:r>
      <w:r w:rsidRPr="002E4E12">
        <w:rPr>
          <w:sz w:val="20"/>
          <w:szCs w:val="20"/>
        </w:rPr>
        <w:t xml:space="preserve"> 200</w:t>
      </w:r>
      <w:r w:rsidR="00A03157">
        <w:rPr>
          <w:sz w:val="20"/>
          <w:szCs w:val="20"/>
        </w:rPr>
        <w:t>8</w:t>
      </w:r>
      <w:r w:rsidRPr="002E4E12">
        <w:rPr>
          <w:sz w:val="20"/>
          <w:szCs w:val="20"/>
        </w:rPr>
        <w:t>/200</w:t>
      </w:r>
      <w:r w:rsidR="00A03157">
        <w:rPr>
          <w:sz w:val="20"/>
          <w:szCs w:val="20"/>
        </w:rPr>
        <w:t>3</w:t>
      </w:r>
      <w:r w:rsidRPr="002E4E12">
        <w:rPr>
          <w:sz w:val="20"/>
          <w:szCs w:val="20"/>
        </w:rPr>
        <w:t xml:space="preserve"> Server, Windows </w:t>
      </w:r>
      <w:r w:rsidR="00A03157">
        <w:rPr>
          <w:sz w:val="20"/>
          <w:szCs w:val="20"/>
        </w:rPr>
        <w:t>7</w:t>
      </w:r>
      <w:r w:rsidRPr="002E4E12">
        <w:rPr>
          <w:sz w:val="20"/>
          <w:szCs w:val="20"/>
        </w:rPr>
        <w:t>, Windows</w:t>
      </w:r>
      <w:r w:rsidR="00A03157">
        <w:rPr>
          <w:sz w:val="20"/>
          <w:szCs w:val="20"/>
        </w:rPr>
        <w:t xml:space="preserve"> XP</w:t>
      </w:r>
      <w:r w:rsidRPr="002E4E12">
        <w:rPr>
          <w:sz w:val="20"/>
          <w:szCs w:val="20"/>
        </w:rPr>
        <w:t xml:space="preserve">) </w:t>
      </w:r>
    </w:p>
    <w:p w:rsidR="00A77B3E" w:rsidRPr="002E4E12" w:rsidRDefault="006F0167" w:rsidP="00C818DC">
      <w:pPr>
        <w:rPr>
          <w:b/>
          <w:bCs/>
          <w:sz w:val="20"/>
          <w:szCs w:val="20"/>
        </w:rPr>
      </w:pPr>
      <w:r w:rsidRPr="002E4E12">
        <w:rPr>
          <w:b/>
          <w:bCs/>
          <w:sz w:val="20"/>
          <w:szCs w:val="20"/>
        </w:rPr>
        <w:t> </w:t>
      </w:r>
      <w:r w:rsidRPr="002E4E12">
        <w:rPr>
          <w:sz w:val="20"/>
          <w:szCs w:val="20"/>
        </w:rPr>
        <w:t xml:space="preserve"> </w:t>
      </w:r>
      <w:r w:rsidRPr="002E4E12">
        <w:rPr>
          <w:b/>
          <w:bCs/>
          <w:sz w:val="20"/>
          <w:szCs w:val="20"/>
        </w:rPr>
        <w:t xml:space="preserve">    </w:t>
      </w:r>
    </w:p>
    <w:p w:rsidR="00A77B3E" w:rsidRPr="002E4E12" w:rsidRDefault="006F0167" w:rsidP="00C818DC">
      <w:pPr>
        <w:rPr>
          <w:b/>
          <w:bCs/>
          <w:sz w:val="20"/>
          <w:szCs w:val="20"/>
        </w:rPr>
      </w:pPr>
      <w:r w:rsidRPr="002E4E12">
        <w:rPr>
          <w:b/>
          <w:bCs/>
          <w:sz w:val="20"/>
          <w:szCs w:val="20"/>
        </w:rPr>
        <w:lastRenderedPageBreak/>
        <w:t>Sr. Systems Administrator</w:t>
      </w:r>
      <w:r w:rsidRPr="002E4E12">
        <w:rPr>
          <w:sz w:val="20"/>
          <w:szCs w:val="20"/>
        </w:rPr>
        <w:t xml:space="preserve"> </w:t>
      </w:r>
    </w:p>
    <w:p w:rsidR="00A77B3E" w:rsidRPr="002E4E12" w:rsidRDefault="007E19CF" w:rsidP="00C818DC">
      <w:pPr>
        <w:rPr>
          <w:b/>
          <w:bCs/>
          <w:sz w:val="20"/>
          <w:szCs w:val="20"/>
        </w:rPr>
      </w:pPr>
      <w:r>
        <w:rPr>
          <w:sz w:val="20"/>
          <w:szCs w:val="20"/>
        </w:rPr>
        <w:t>Nike, INC</w:t>
      </w:r>
      <w:r w:rsidR="006F0167" w:rsidRPr="002E4E12">
        <w:rPr>
          <w:sz w:val="20"/>
          <w:szCs w:val="20"/>
        </w:rPr>
        <w:t>.</w:t>
      </w:r>
      <w:r w:rsidR="00C06A17">
        <w:rPr>
          <w:sz w:val="20"/>
          <w:szCs w:val="20"/>
        </w:rPr>
        <w:t>,</w:t>
      </w:r>
      <w:r w:rsidR="006F0167" w:rsidRPr="002E4E12">
        <w:rPr>
          <w:sz w:val="20"/>
          <w:szCs w:val="20"/>
        </w:rPr>
        <w:t xml:space="preserve"> Beaverton, Oregon </w:t>
      </w:r>
    </w:p>
    <w:p w:rsidR="00A77B3E" w:rsidRPr="002E4E12" w:rsidRDefault="006F0167" w:rsidP="00C818DC">
      <w:pPr>
        <w:rPr>
          <w:b/>
          <w:bCs/>
          <w:sz w:val="20"/>
          <w:szCs w:val="20"/>
        </w:rPr>
      </w:pPr>
      <w:r w:rsidRPr="002E4E12">
        <w:rPr>
          <w:sz w:val="20"/>
          <w:szCs w:val="20"/>
        </w:rPr>
        <w:t xml:space="preserve">April 2007 – </w:t>
      </w:r>
      <w:r w:rsidR="00A03157">
        <w:rPr>
          <w:sz w:val="20"/>
          <w:szCs w:val="20"/>
        </w:rPr>
        <w:t>O</w:t>
      </w:r>
      <w:r w:rsidRPr="002E4E12">
        <w:rPr>
          <w:sz w:val="20"/>
          <w:szCs w:val="20"/>
        </w:rPr>
        <w:t xml:space="preserve">ctober 2008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“To bring inspiration and innovation to every athlete in the world. If you have a body you are an athlete.” </w:t>
      </w:r>
    </w:p>
    <w:p w:rsidR="00A77B3E" w:rsidRPr="002E4E12" w:rsidRDefault="006F0167" w:rsidP="00354D4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Administer all Servers, SQL Servers, PC’s and handheld mobile devices for all 175 Nike North American retail stores. </w:t>
      </w:r>
    </w:p>
    <w:p w:rsidR="00A77B3E" w:rsidRPr="002E4E12" w:rsidRDefault="006F0167" w:rsidP="00354D4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E4E12">
        <w:rPr>
          <w:sz w:val="20"/>
          <w:szCs w:val="20"/>
        </w:rPr>
        <w:t>Build all new Windows Server 2003, XP, and XP-Embedded OS images for Nike retail corporate servers, store servers, store PCs and registers utilizing WinPE and the Windows imaging format</w:t>
      </w:r>
      <w:r w:rsidR="00EF72DA" w:rsidRPr="002E4E12">
        <w:rPr>
          <w:sz w:val="20"/>
          <w:szCs w:val="20"/>
        </w:rPr>
        <w:t xml:space="preserve"> (WIM)</w:t>
      </w:r>
      <w:r w:rsidRPr="002E4E12">
        <w:rPr>
          <w:sz w:val="20"/>
          <w:szCs w:val="20"/>
        </w:rPr>
        <w:t xml:space="preserve">. </w:t>
      </w:r>
    </w:p>
    <w:p w:rsidR="00A77B3E" w:rsidRPr="002E4E12" w:rsidRDefault="006F0167" w:rsidP="00354D4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Build and maintain all physical and virtual laboratory environments for the Windows Development and QA groups utilizing Altiris Deployment Services and Lab Manager on VMware ESX server. </w:t>
      </w:r>
    </w:p>
    <w:p w:rsidR="00A77B3E" w:rsidRPr="002E4E12" w:rsidRDefault="006F0167" w:rsidP="00354D4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Design, build and deploy the systems management architecture and systems for all Nike North American retail stores. </w:t>
      </w:r>
    </w:p>
    <w:p w:rsidR="00A77B3E" w:rsidRPr="002E4E12" w:rsidRDefault="006F0167" w:rsidP="00354D4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Review and recommend all hardware and systems management software for Nike Retail. </w:t>
      </w:r>
    </w:p>
    <w:p w:rsidR="00A77B3E" w:rsidRPr="002E4E12" w:rsidRDefault="006F0167" w:rsidP="00354D4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Plan and implement the upgrade of all retail Point of Sale hardware and software for all Nike stores. </w:t>
      </w:r>
    </w:p>
    <w:p w:rsidR="00A77B3E" w:rsidRPr="002E4E12" w:rsidRDefault="006F0167" w:rsidP="00354D4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Environment: Single Windows 2003 Active Directory Domain with over 175 retail stores in N. America, 1500 clients, 180 HP Servers. (Window 2003 Server, Windows XP) </w:t>
      </w:r>
    </w:p>
    <w:p w:rsidR="00354D49" w:rsidRPr="002E4E12" w:rsidRDefault="00354D49" w:rsidP="00C818DC">
      <w:pPr>
        <w:rPr>
          <w:sz w:val="20"/>
          <w:szCs w:val="20"/>
        </w:rPr>
      </w:pPr>
    </w:p>
    <w:p w:rsidR="00A77B3E" w:rsidRPr="002E4E12" w:rsidRDefault="006F0167" w:rsidP="00C818DC">
      <w:pPr>
        <w:rPr>
          <w:b/>
          <w:bCs/>
          <w:sz w:val="20"/>
          <w:szCs w:val="20"/>
        </w:rPr>
      </w:pPr>
      <w:r w:rsidRPr="002E4E12">
        <w:rPr>
          <w:b/>
          <w:bCs/>
          <w:sz w:val="20"/>
          <w:szCs w:val="20"/>
        </w:rPr>
        <w:t>System</w:t>
      </w:r>
      <w:r w:rsidR="004B0960">
        <w:rPr>
          <w:b/>
          <w:bCs/>
          <w:sz w:val="20"/>
          <w:szCs w:val="20"/>
        </w:rPr>
        <w:t>s</w:t>
      </w:r>
      <w:r w:rsidRPr="002E4E12">
        <w:rPr>
          <w:b/>
          <w:bCs/>
          <w:sz w:val="20"/>
          <w:szCs w:val="20"/>
        </w:rPr>
        <w:t xml:space="preserve"> Administrator</w:t>
      </w:r>
      <w:r w:rsidRPr="002E4E12">
        <w:rPr>
          <w:sz w:val="20"/>
          <w:szCs w:val="20"/>
        </w:rPr>
        <w:t xml:space="preserve"> </w:t>
      </w:r>
    </w:p>
    <w:p w:rsidR="00A77B3E" w:rsidRPr="002E4E12" w:rsidRDefault="006F0167" w:rsidP="00C818DC">
      <w:pPr>
        <w:rPr>
          <w:b/>
          <w:bCs/>
          <w:sz w:val="20"/>
          <w:szCs w:val="20"/>
        </w:rPr>
      </w:pPr>
      <w:r w:rsidRPr="002E4E12">
        <w:rPr>
          <w:sz w:val="20"/>
          <w:szCs w:val="20"/>
        </w:rPr>
        <w:t>Nike, INC.</w:t>
      </w:r>
      <w:r w:rsidR="00BA7D8E">
        <w:rPr>
          <w:sz w:val="20"/>
          <w:szCs w:val="20"/>
        </w:rPr>
        <w:t>,</w:t>
      </w:r>
      <w:r w:rsidRPr="002E4E12">
        <w:rPr>
          <w:sz w:val="20"/>
          <w:szCs w:val="20"/>
        </w:rPr>
        <w:t xml:space="preserve"> Beaverton, Oregon </w:t>
      </w:r>
    </w:p>
    <w:p w:rsidR="00A77B3E" w:rsidRPr="002E4E12" w:rsidRDefault="006F0167" w:rsidP="00C818DC">
      <w:pPr>
        <w:rPr>
          <w:b/>
          <w:bCs/>
          <w:sz w:val="20"/>
          <w:szCs w:val="20"/>
        </w:rPr>
      </w:pPr>
      <w:r w:rsidRPr="002E4E12">
        <w:rPr>
          <w:sz w:val="20"/>
          <w:szCs w:val="20"/>
        </w:rPr>
        <w:t xml:space="preserve">January 2005 – </w:t>
      </w:r>
      <w:r w:rsidR="00354D49" w:rsidRPr="002E4E12">
        <w:rPr>
          <w:sz w:val="20"/>
          <w:szCs w:val="20"/>
        </w:rPr>
        <w:t>A</w:t>
      </w:r>
      <w:r w:rsidRPr="002E4E12">
        <w:rPr>
          <w:sz w:val="20"/>
          <w:szCs w:val="20"/>
        </w:rPr>
        <w:t xml:space="preserve">pril 2007 </w:t>
      </w:r>
    </w:p>
    <w:p w:rsidR="00A77B3E" w:rsidRPr="002E4E12" w:rsidRDefault="006F0167" w:rsidP="00354D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Deploy all applications, security updates, and report on patch compliance for over 1400 clients with SMS 2003 and RemoteWare. </w:t>
      </w:r>
    </w:p>
    <w:p w:rsidR="00A77B3E" w:rsidRPr="002E4E12" w:rsidRDefault="006F0167" w:rsidP="00354D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Build, configure, test and document all new Nike retail store servers with Windows 2000/2003 and SQL 2000/2005. </w:t>
      </w:r>
    </w:p>
    <w:p w:rsidR="00A77B3E" w:rsidRPr="002E4E12" w:rsidRDefault="006F0167" w:rsidP="00354D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Engineered and managed the upgrade from Microsoft SMS 2.0 to SMS 2003 for all of Nike retail. </w:t>
      </w:r>
    </w:p>
    <w:p w:rsidR="00A77B3E" w:rsidRPr="002E4E12" w:rsidRDefault="006F0167" w:rsidP="00354D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Built HP Systems Insight Manager and configure to monitor 130 servers for hardware status. Monitor and dispatch vendors to repair hardware. </w:t>
      </w:r>
    </w:p>
    <w:p w:rsidR="00A77B3E" w:rsidRPr="002E4E12" w:rsidRDefault="006F0167" w:rsidP="00354D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Create and configure new servers and virtual machines for QA and production utilizing Microsoft Virtual Server, SMS 2003 Operating System Deployment Feature Pack and Windows Imaging format. </w:t>
      </w:r>
    </w:p>
    <w:p w:rsidR="00A77B3E" w:rsidRPr="002E4E12" w:rsidRDefault="006F0167" w:rsidP="00354D4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Environment: Single Windows 2000 Active Directory Domain with over 130 retail stores in North America, 1400 clients, 150 HP Servers. (Windows 2000, Windows 2000 Server, Window 2003 Server, Windows XP)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b/>
          <w:bCs/>
          <w:sz w:val="20"/>
          <w:szCs w:val="20"/>
        </w:rPr>
        <w:t> </w:t>
      </w:r>
      <w:r w:rsidRPr="002E4E12">
        <w:rPr>
          <w:sz w:val="20"/>
          <w:szCs w:val="20"/>
        </w:rPr>
        <w:t xml:space="preserve">  </w:t>
      </w:r>
    </w:p>
    <w:p w:rsidR="00A77B3E" w:rsidRPr="002E4E12" w:rsidRDefault="006F0167" w:rsidP="00C818DC">
      <w:pPr>
        <w:rPr>
          <w:b/>
          <w:sz w:val="20"/>
          <w:szCs w:val="20"/>
        </w:rPr>
      </w:pPr>
      <w:r w:rsidRPr="002E4E12">
        <w:rPr>
          <w:b/>
          <w:sz w:val="20"/>
          <w:szCs w:val="20"/>
        </w:rPr>
        <w:t xml:space="preserve">Client Systems Engineer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>A</w:t>
      </w:r>
      <w:r w:rsidR="007E19CF">
        <w:rPr>
          <w:sz w:val="20"/>
          <w:szCs w:val="20"/>
        </w:rPr>
        <w:t>ffiliated Computer Services, INC</w:t>
      </w:r>
      <w:r w:rsidRPr="002E4E12">
        <w:rPr>
          <w:sz w:val="20"/>
          <w:szCs w:val="20"/>
        </w:rPr>
        <w:t xml:space="preserve">. (ACS), Beaverton, Oregon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July 2004 – January 2005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“A premier provider of diversified business process and information technology outsourcing solutions to commercial and     government clients worldwide” </w:t>
      </w:r>
    </w:p>
    <w:p w:rsidR="00A77B3E" w:rsidRPr="002E4E12" w:rsidRDefault="006F0167" w:rsidP="00354D4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Provide SMS Administration to Nike worldwide offices. </w:t>
      </w:r>
    </w:p>
    <w:p w:rsidR="00A77B3E" w:rsidRPr="002E4E12" w:rsidRDefault="006F0167" w:rsidP="00354D4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Manage, test, and coordinate all security patches for Nike’s 25,000 worldwide desktop computers and servers utilizing SMS 2003. </w:t>
      </w:r>
    </w:p>
    <w:p w:rsidR="00A77B3E" w:rsidRPr="002E4E12" w:rsidRDefault="006F0167" w:rsidP="00354D4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Create, test deploy, and manage software packages via SMS 2003.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  </w:t>
      </w:r>
    </w:p>
    <w:p w:rsidR="00A77B3E" w:rsidRPr="002E4E12" w:rsidRDefault="006F0167" w:rsidP="00C818DC">
      <w:pPr>
        <w:rPr>
          <w:b/>
          <w:sz w:val="20"/>
          <w:szCs w:val="20"/>
        </w:rPr>
      </w:pPr>
      <w:r w:rsidRPr="002E4E12">
        <w:rPr>
          <w:b/>
          <w:sz w:val="20"/>
          <w:szCs w:val="20"/>
        </w:rPr>
        <w:t xml:space="preserve">Manager, Client Support Services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>LucasArts Entertainment Company LLC</w:t>
      </w:r>
      <w:r w:rsidR="00354D49" w:rsidRPr="002E4E12">
        <w:rPr>
          <w:sz w:val="20"/>
          <w:szCs w:val="20"/>
        </w:rPr>
        <w:t xml:space="preserve"> (A division of Lucasfilm ltd.)</w:t>
      </w:r>
      <w:r w:rsidRPr="002E4E12">
        <w:rPr>
          <w:sz w:val="20"/>
          <w:szCs w:val="20"/>
        </w:rPr>
        <w:t xml:space="preserve">, San Rafael, California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July 2002 – July 2004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"LucasArts Entertainment Company LLC is a leading international developer and publisher of interactive entertainment software." </w:t>
      </w:r>
    </w:p>
    <w:p w:rsidR="00A77B3E" w:rsidRPr="002E4E12" w:rsidRDefault="006F0167" w:rsidP="00354D4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Manage 5 senior technicians and the helpdesk call center supporting over 1000 employees at 6 locations. Companies include: LucasArts Entertainment Company, LucasFilm, LucasAnimation, JAK Film, Skywalker Sound &amp; Letterman Digital Arts Center. </w:t>
      </w:r>
    </w:p>
    <w:p w:rsidR="00A77B3E" w:rsidRPr="002E4E12" w:rsidRDefault="006F0167" w:rsidP="00354D4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Administration of SMS 2.0 / 2003, SUS and server file and directory permissions in a Windows 2000 Active Directory environment. </w:t>
      </w:r>
    </w:p>
    <w:p w:rsidR="00A77B3E" w:rsidRPr="002E4E12" w:rsidRDefault="006F0167" w:rsidP="00354D4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Hire, supervise and evaluate staff performance against goals and objectives. Undertake performance reviews, recruiting and discipline as needed. Manage outside consultants and project employees. </w:t>
      </w:r>
    </w:p>
    <w:p w:rsidR="00A77B3E" w:rsidRPr="002E4E12" w:rsidRDefault="006F0167" w:rsidP="00354D4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E4E12">
        <w:rPr>
          <w:sz w:val="20"/>
          <w:szCs w:val="20"/>
        </w:rPr>
        <w:lastRenderedPageBreak/>
        <w:t xml:space="preserve">Manage desktop security by ensuring that all systems have latest security patches and remain updated with the latest anti-virus definition files </w:t>
      </w:r>
    </w:p>
    <w:p w:rsidR="00A77B3E" w:rsidRPr="002E4E12" w:rsidRDefault="006F0167" w:rsidP="00354D4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Package and deploy software to users via Active Directory and SMS 2.0/2003. </w:t>
      </w:r>
    </w:p>
    <w:p w:rsidR="00A77B3E" w:rsidRPr="002E4E12" w:rsidRDefault="006F0167" w:rsidP="00354D4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Monitor and manage all desktop systems with Dell Open Manage. </w:t>
      </w:r>
    </w:p>
    <w:p w:rsidR="00A77B3E" w:rsidRPr="002E4E12" w:rsidRDefault="006F0167" w:rsidP="00354D4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Develop desktop and server builds; utilize RIS (Remote Installation Server) for operating system deployments and standardization. </w:t>
      </w:r>
    </w:p>
    <w:p w:rsidR="00A77B3E" w:rsidRPr="002E4E12" w:rsidRDefault="006F0167" w:rsidP="00354D4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E4E12">
        <w:rPr>
          <w:sz w:val="20"/>
          <w:szCs w:val="20"/>
        </w:rPr>
        <w:t>Environment: 5 sites with 3 domains utilizing Active Directory, 60 servers, 1200 workstations (Win2000, WinXP, Macinto</w:t>
      </w:r>
      <w:r w:rsidR="00A81CFE">
        <w:rPr>
          <w:sz w:val="20"/>
          <w:szCs w:val="20"/>
        </w:rPr>
        <w:t>sh OS9, OSX, RedHat Linux 8.0)</w:t>
      </w:r>
      <w:bookmarkStart w:id="0" w:name="_GoBack"/>
      <w:bookmarkEnd w:id="0"/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  </w:t>
      </w:r>
    </w:p>
    <w:p w:rsidR="00A77B3E" w:rsidRPr="002E4E12" w:rsidRDefault="006F0167" w:rsidP="00C818DC">
      <w:pPr>
        <w:rPr>
          <w:b/>
          <w:sz w:val="20"/>
          <w:szCs w:val="20"/>
        </w:rPr>
      </w:pPr>
      <w:r w:rsidRPr="002E4E12">
        <w:rPr>
          <w:b/>
          <w:sz w:val="20"/>
          <w:szCs w:val="20"/>
        </w:rPr>
        <w:t xml:space="preserve">Sr. Desktop Support Technician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LucasArts Entertainment Company LLC, San Rafael, California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May 2000 – </w:t>
      </w:r>
      <w:r w:rsidR="00354D49" w:rsidRPr="002E4E12">
        <w:rPr>
          <w:sz w:val="20"/>
          <w:szCs w:val="20"/>
        </w:rPr>
        <w:t>J</w:t>
      </w:r>
      <w:r w:rsidRPr="002E4E12">
        <w:rPr>
          <w:sz w:val="20"/>
          <w:szCs w:val="20"/>
        </w:rPr>
        <w:t xml:space="preserve">une 2002 </w:t>
      </w:r>
    </w:p>
    <w:p w:rsidR="00A77B3E" w:rsidRPr="002E4E12" w:rsidRDefault="006F0167" w:rsidP="00354D49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Provide technical support for 450 end users in 3 companies: LucasArts Entertainment Company LLC, THX LLC, and LucasLearning. </w:t>
      </w:r>
    </w:p>
    <w:p w:rsidR="00A77B3E" w:rsidRPr="002E4E12" w:rsidRDefault="006F0167" w:rsidP="00354D49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Build customized computers for programmers, artists, and business administrative staff. </w:t>
      </w:r>
    </w:p>
    <w:p w:rsidR="00A77B3E" w:rsidRPr="002E4E12" w:rsidRDefault="006F0167" w:rsidP="00354D49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Research and recommend hardware and software products for specific applications. </w:t>
      </w:r>
    </w:p>
    <w:p w:rsidR="00A77B3E" w:rsidRPr="002E4E12" w:rsidRDefault="006F0167" w:rsidP="00354D49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Maintain computers enhanced for optimal video and sound performance for game programmers and artists. </w:t>
      </w:r>
    </w:p>
    <w:p w:rsidR="00A77B3E" w:rsidRPr="002E4E12" w:rsidRDefault="006F0167" w:rsidP="00354D49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Lead the research and implementation of a </w:t>
      </w:r>
      <w:r w:rsidR="00240E92" w:rsidRPr="002E4E12">
        <w:rPr>
          <w:sz w:val="20"/>
          <w:szCs w:val="20"/>
        </w:rPr>
        <w:t>companywide</w:t>
      </w:r>
      <w:r w:rsidRPr="002E4E12">
        <w:rPr>
          <w:sz w:val="20"/>
          <w:szCs w:val="20"/>
        </w:rPr>
        <w:t xml:space="preserve"> distributed render manager for Maya to include: specifications, budget, security, performance, load testing, and universal standards usage for project leads. Planned the distribution, licensing, and rollout procedures. </w:t>
      </w:r>
    </w:p>
    <w:p w:rsidR="00A77B3E" w:rsidRPr="002E4E12" w:rsidRDefault="006F0167" w:rsidP="00354D49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Lead technical team of 12 on Enterprise wide projects; such as upgrades to meet company specifications, and asset inventory. </w:t>
      </w:r>
    </w:p>
    <w:p w:rsidR="00A77B3E" w:rsidRPr="002E4E12" w:rsidRDefault="006F0167" w:rsidP="00354D49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Assisted in subnetting campus with multiple VLAN’s and an Active Directory rollout. </w:t>
      </w:r>
    </w:p>
    <w:p w:rsidR="00A77B3E" w:rsidRPr="002E4E12" w:rsidRDefault="00FB6D8A" w:rsidP="00354D49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Environment - 3 domains (NT4.0/2000), </w:t>
      </w:r>
      <w:r>
        <w:rPr>
          <w:sz w:val="20"/>
          <w:szCs w:val="20"/>
        </w:rPr>
        <w:t>40 servers, 650 workstations (98</w:t>
      </w:r>
      <w:r w:rsidRPr="002E4E12">
        <w:rPr>
          <w:sz w:val="20"/>
          <w:szCs w:val="20"/>
        </w:rPr>
        <w:t xml:space="preserve">, NT 4.0, 2000, Macintosh, SGI-Unix.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  </w:t>
      </w:r>
    </w:p>
    <w:p w:rsidR="00A77B3E" w:rsidRPr="002E4E12" w:rsidRDefault="006F0167" w:rsidP="00C818DC">
      <w:pPr>
        <w:rPr>
          <w:b/>
          <w:sz w:val="20"/>
          <w:szCs w:val="20"/>
        </w:rPr>
      </w:pPr>
      <w:r w:rsidRPr="002E4E12">
        <w:rPr>
          <w:b/>
          <w:sz w:val="20"/>
          <w:szCs w:val="20"/>
        </w:rPr>
        <w:t xml:space="preserve">Jr. Systems Administrator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U.S. Trust (a division of Charles Schwab), San Francisco, California </w:t>
      </w:r>
    </w:p>
    <w:p w:rsidR="00A77B3E" w:rsidRPr="002E4E12" w:rsidRDefault="00A03157" w:rsidP="00C818DC">
      <w:pPr>
        <w:rPr>
          <w:sz w:val="20"/>
          <w:szCs w:val="20"/>
        </w:rPr>
      </w:pPr>
      <w:r>
        <w:rPr>
          <w:sz w:val="20"/>
          <w:szCs w:val="20"/>
        </w:rPr>
        <w:t>July 1999 -</w:t>
      </w:r>
      <w:r w:rsidR="006F0167" w:rsidRPr="002E4E12">
        <w:rPr>
          <w:sz w:val="20"/>
          <w:szCs w:val="20"/>
        </w:rPr>
        <w:t xml:space="preserve"> May 2000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"U.S. Trust is an investment management company that also provides fiduciary and private banking services." </w:t>
      </w:r>
    </w:p>
    <w:p w:rsidR="00435D89" w:rsidRPr="002E4E12" w:rsidRDefault="00435D89" w:rsidP="00435D89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Technical support for 60 end-users including 24/7 on call support, customization and software training. </w:t>
      </w:r>
    </w:p>
    <w:p w:rsidR="00A77B3E" w:rsidRPr="002E4E12" w:rsidRDefault="006F0167" w:rsidP="002E4E1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Installation and maintenance of network hardware including hubs, routers, and switches. </w:t>
      </w:r>
    </w:p>
    <w:p w:rsidR="00A77B3E" w:rsidRPr="002E4E12" w:rsidRDefault="006F0167" w:rsidP="002E4E1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Configuration of new workstations, laptops, network printers, and palm pilots. </w:t>
      </w:r>
    </w:p>
    <w:p w:rsidR="00A77B3E" w:rsidRPr="002E4E12" w:rsidRDefault="006F0167" w:rsidP="002E4E1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Installation and configuration of hardware, software, and operating systems. Troubleshoot and diagnose network, hardware, and software problems. </w:t>
      </w:r>
    </w:p>
    <w:p w:rsidR="00A77B3E" w:rsidRPr="002E4E12" w:rsidRDefault="006F0167" w:rsidP="002E4E1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Work with outside technical support for advanced repairs, maintenance, and migrations. </w:t>
      </w:r>
    </w:p>
    <w:p w:rsidR="00A77B3E" w:rsidRPr="002E4E12" w:rsidRDefault="006F0167" w:rsidP="002E4E1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Backup operator. </w:t>
      </w:r>
    </w:p>
    <w:p w:rsidR="00A77B3E" w:rsidRPr="002E4E12" w:rsidRDefault="006F0167" w:rsidP="002E4E1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E4E12">
        <w:rPr>
          <w:sz w:val="20"/>
          <w:szCs w:val="20"/>
        </w:rPr>
        <w:t xml:space="preserve">Environment: 2 domains (NT 4.0, Novell 4.11), 10 servers, 60 workstations (9x, NT 4.0). </w:t>
      </w:r>
    </w:p>
    <w:p w:rsidR="00A77B3E" w:rsidRPr="002E4E12" w:rsidRDefault="006F0167" w:rsidP="00C818DC">
      <w:pPr>
        <w:rPr>
          <w:b/>
          <w:bCs/>
          <w:sz w:val="20"/>
          <w:szCs w:val="20"/>
        </w:rPr>
      </w:pPr>
      <w:r w:rsidRPr="002E4E12">
        <w:rPr>
          <w:b/>
          <w:bCs/>
          <w:sz w:val="20"/>
          <w:szCs w:val="20"/>
        </w:rPr>
        <w:t> </w:t>
      </w:r>
      <w:r w:rsidRPr="002E4E12">
        <w:rPr>
          <w:sz w:val="20"/>
          <w:szCs w:val="20"/>
        </w:rPr>
        <w:t xml:space="preserve"> </w:t>
      </w:r>
    </w:p>
    <w:p w:rsidR="00A77B3E" w:rsidRPr="002E4E12" w:rsidRDefault="006F0167" w:rsidP="00C818DC">
      <w:pPr>
        <w:rPr>
          <w:b/>
          <w:bCs/>
          <w:sz w:val="20"/>
          <w:szCs w:val="20"/>
        </w:rPr>
      </w:pPr>
      <w:r w:rsidRPr="002E4E12">
        <w:rPr>
          <w:b/>
          <w:bCs/>
          <w:sz w:val="20"/>
          <w:szCs w:val="20"/>
        </w:rPr>
        <w:t>Additional Professional Experience</w:t>
      </w:r>
      <w:r w:rsidRPr="002E4E12">
        <w:rPr>
          <w:sz w:val="20"/>
          <w:szCs w:val="20"/>
        </w:rPr>
        <w:t xml:space="preserve">: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  </w:t>
      </w:r>
    </w:p>
    <w:p w:rsidR="00A77B3E" w:rsidRPr="002E4E12" w:rsidRDefault="006F0167" w:rsidP="00C818DC">
      <w:pPr>
        <w:rPr>
          <w:b/>
          <w:bCs/>
          <w:sz w:val="20"/>
          <w:szCs w:val="20"/>
        </w:rPr>
      </w:pPr>
      <w:r w:rsidRPr="002E4E12">
        <w:rPr>
          <w:b/>
          <w:bCs/>
          <w:sz w:val="20"/>
          <w:szCs w:val="20"/>
        </w:rPr>
        <w:t>U.S. Navy (SEAL) Petty Officer Second Class, Operations Specialist.</w:t>
      </w:r>
      <w:r w:rsidRPr="002E4E12">
        <w:rPr>
          <w:sz w:val="20"/>
          <w:szCs w:val="20"/>
        </w:rPr>
        <w:t xml:space="preserve"> </w:t>
      </w:r>
    </w:p>
    <w:p w:rsidR="00A77B3E" w:rsidRPr="002E4E12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 xml:space="preserve">SEAL Delivery Vehicle Team Two, Task Unit Alfa </w:t>
      </w:r>
    </w:p>
    <w:p w:rsidR="00A77B3E" w:rsidRDefault="006F0167" w:rsidP="00C818DC">
      <w:pPr>
        <w:rPr>
          <w:sz w:val="20"/>
          <w:szCs w:val="20"/>
        </w:rPr>
      </w:pPr>
      <w:r w:rsidRPr="002E4E12">
        <w:rPr>
          <w:sz w:val="20"/>
          <w:szCs w:val="20"/>
        </w:rPr>
        <w:t>February 1993 - February 1999</w:t>
      </w:r>
      <w:r w:rsidR="002B797B">
        <w:rPr>
          <w:sz w:val="20"/>
          <w:szCs w:val="20"/>
        </w:rPr>
        <w:t xml:space="preserve"> -</w:t>
      </w:r>
      <w:r w:rsidR="00CA095A" w:rsidRPr="00CA095A">
        <w:rPr>
          <w:sz w:val="20"/>
          <w:szCs w:val="20"/>
        </w:rPr>
        <w:t xml:space="preserve"> </w:t>
      </w:r>
      <w:r w:rsidR="002B797B">
        <w:rPr>
          <w:sz w:val="20"/>
          <w:szCs w:val="20"/>
        </w:rPr>
        <w:t>Honorable Discharge</w:t>
      </w:r>
    </w:p>
    <w:p w:rsidR="0057611F" w:rsidRPr="002E4E12" w:rsidRDefault="0057611F" w:rsidP="00C818DC">
      <w:pPr>
        <w:rPr>
          <w:sz w:val="20"/>
          <w:szCs w:val="20"/>
        </w:rPr>
      </w:pPr>
    </w:p>
    <w:p w:rsidR="00A77B3E" w:rsidRPr="002E4E12" w:rsidRDefault="00A77B3E" w:rsidP="00C818DC">
      <w:pPr>
        <w:rPr>
          <w:sz w:val="20"/>
          <w:szCs w:val="20"/>
        </w:rPr>
      </w:pPr>
    </w:p>
    <w:p w:rsidR="00A77B3E" w:rsidRDefault="006F0167" w:rsidP="002E4E12">
      <w:pPr>
        <w:jc w:val="center"/>
        <w:rPr>
          <w:sz w:val="20"/>
          <w:szCs w:val="20"/>
        </w:rPr>
      </w:pPr>
      <w:r w:rsidRPr="002E4E12">
        <w:rPr>
          <w:sz w:val="20"/>
          <w:szCs w:val="20"/>
        </w:rPr>
        <w:t>References available upon reque</w:t>
      </w:r>
      <w:r w:rsidR="00C818DC" w:rsidRPr="002E4E12">
        <w:rPr>
          <w:sz w:val="20"/>
          <w:szCs w:val="20"/>
        </w:rPr>
        <w:t>st</w:t>
      </w:r>
    </w:p>
    <w:p w:rsidR="00086CFA" w:rsidRDefault="00086CFA" w:rsidP="002E4E12">
      <w:pPr>
        <w:jc w:val="center"/>
        <w:rPr>
          <w:sz w:val="20"/>
          <w:szCs w:val="20"/>
        </w:rPr>
      </w:pPr>
    </w:p>
    <w:p w:rsidR="00086CFA" w:rsidRDefault="00086CFA" w:rsidP="002E4E12">
      <w:pPr>
        <w:jc w:val="center"/>
        <w:rPr>
          <w:sz w:val="20"/>
          <w:szCs w:val="20"/>
        </w:rPr>
      </w:pPr>
    </w:p>
    <w:p w:rsidR="00086CFA" w:rsidRPr="002E4E12" w:rsidRDefault="00086CFA" w:rsidP="00086CFA">
      <w:pPr>
        <w:rPr>
          <w:sz w:val="20"/>
          <w:szCs w:val="20"/>
        </w:rPr>
      </w:pPr>
    </w:p>
    <w:sectPr w:rsidR="00086CFA" w:rsidRPr="002E4E12" w:rsidSect="00740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6A3ACAB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F6EB62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6B0898C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BC66F9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12E14C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01AA6C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E96DF7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0E8061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DCA06F0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A886AF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0CE4FE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EE6807E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84C624E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606FC62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9D461A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56C144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BAC0EA6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4ACBB2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D87ED3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112C1B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E409B2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6202C1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5A48FB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F64234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B1E6F4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276E75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21C3AC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086EE2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866A27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CDE4E6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3F05C7E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7FE2A1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570E1AA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1D41BE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77E92A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4CA33D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773845C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82C3C9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0143180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71EAE8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E54AC1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7C2CFDE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84E562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CF8585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F7878E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A36E34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196FB2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A7C4F4E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5183AE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580F82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A28AF10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7F222B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650BC3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692DB3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29E0B9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7D6584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5F8CC86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34CF77E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6E8906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D8EF88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7AE80C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ADAB91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F7A4BDE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hybridMultilevel"/>
    <w:tmpl w:val="00000008"/>
    <w:lvl w:ilvl="0" w:tplc="3370B28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00ED3E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682D1EA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72E3CB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86EA2A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0B0B5C0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07692D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2A4A80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37ACD2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00000009"/>
    <w:multiLevelType w:val="hybridMultilevel"/>
    <w:tmpl w:val="00000009"/>
    <w:lvl w:ilvl="0" w:tplc="40A21B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51EB98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BE208EE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12AE82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05CDE8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48A45C6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1EED78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CEE2BC4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FF6BE5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>
    <w:nsid w:val="0000000A"/>
    <w:multiLevelType w:val="hybridMultilevel"/>
    <w:tmpl w:val="0000000A"/>
    <w:lvl w:ilvl="0" w:tplc="8800FF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A0A0E5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3D0EFEE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148B8C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EAC9E4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2B2B0E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03E8D2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08A21C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A6E20A6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0">
    <w:nsid w:val="0000000B"/>
    <w:multiLevelType w:val="hybridMultilevel"/>
    <w:tmpl w:val="0000000B"/>
    <w:lvl w:ilvl="0" w:tplc="3FCAB4C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D46149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994766C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12CC5B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45C2232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D4837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F6229E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A9875C0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1D8FF6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C"/>
    <w:multiLevelType w:val="hybridMultilevel"/>
    <w:tmpl w:val="0000000C"/>
    <w:lvl w:ilvl="0" w:tplc="86C0F8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56829D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47ACACA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4BE7AA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99C8D9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0BA4D7E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22490D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B028EBC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BE2711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22CA4748"/>
    <w:multiLevelType w:val="hybridMultilevel"/>
    <w:tmpl w:val="53D8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E6C6C"/>
    <w:multiLevelType w:val="hybridMultilevel"/>
    <w:tmpl w:val="2364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60652"/>
    <w:multiLevelType w:val="hybridMultilevel"/>
    <w:tmpl w:val="4950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4B4E92"/>
    <w:multiLevelType w:val="hybridMultilevel"/>
    <w:tmpl w:val="82E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43C86"/>
    <w:multiLevelType w:val="hybridMultilevel"/>
    <w:tmpl w:val="583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13D60"/>
    <w:multiLevelType w:val="hybridMultilevel"/>
    <w:tmpl w:val="822E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965C64"/>
    <w:multiLevelType w:val="hybridMultilevel"/>
    <w:tmpl w:val="CB1A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86802"/>
    <w:multiLevelType w:val="hybridMultilevel"/>
    <w:tmpl w:val="CA1E9762"/>
    <w:lvl w:ilvl="0" w:tplc="5B845088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A350DFB6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17"/>
  </w:num>
  <w:num w:numId="15">
    <w:abstractNumId w:val="13"/>
  </w:num>
  <w:num w:numId="16">
    <w:abstractNumId w:val="12"/>
  </w:num>
  <w:num w:numId="17">
    <w:abstractNumId w:val="18"/>
  </w:num>
  <w:num w:numId="18">
    <w:abstractNumId w:val="15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1342"/>
    <w:rsid w:val="00015038"/>
    <w:rsid w:val="000154F6"/>
    <w:rsid w:val="00063479"/>
    <w:rsid w:val="0007254B"/>
    <w:rsid w:val="0007698E"/>
    <w:rsid w:val="00086CFA"/>
    <w:rsid w:val="000D1CF3"/>
    <w:rsid w:val="000D3EA2"/>
    <w:rsid w:val="000E17D4"/>
    <w:rsid w:val="000F6F77"/>
    <w:rsid w:val="0010662C"/>
    <w:rsid w:val="00122EF0"/>
    <w:rsid w:val="00147FDC"/>
    <w:rsid w:val="00155DA3"/>
    <w:rsid w:val="00182679"/>
    <w:rsid w:val="00190DA7"/>
    <w:rsid w:val="001C631A"/>
    <w:rsid w:val="001F2720"/>
    <w:rsid w:val="002106C0"/>
    <w:rsid w:val="00240E92"/>
    <w:rsid w:val="002A5784"/>
    <w:rsid w:val="002B797B"/>
    <w:rsid w:val="002C3287"/>
    <w:rsid w:val="002C6F6D"/>
    <w:rsid w:val="002E4E12"/>
    <w:rsid w:val="002F03E3"/>
    <w:rsid w:val="003030E8"/>
    <w:rsid w:val="00344CE8"/>
    <w:rsid w:val="00354D49"/>
    <w:rsid w:val="0037571E"/>
    <w:rsid w:val="003B27DB"/>
    <w:rsid w:val="003B58BC"/>
    <w:rsid w:val="003D7B04"/>
    <w:rsid w:val="00407D85"/>
    <w:rsid w:val="00435D89"/>
    <w:rsid w:val="00436F40"/>
    <w:rsid w:val="00496912"/>
    <w:rsid w:val="004B0960"/>
    <w:rsid w:val="004D4247"/>
    <w:rsid w:val="004E5966"/>
    <w:rsid w:val="004E6103"/>
    <w:rsid w:val="00506513"/>
    <w:rsid w:val="00542F48"/>
    <w:rsid w:val="00554E69"/>
    <w:rsid w:val="005630F6"/>
    <w:rsid w:val="0057611F"/>
    <w:rsid w:val="005912EC"/>
    <w:rsid w:val="005C048A"/>
    <w:rsid w:val="005C50CB"/>
    <w:rsid w:val="005C66BB"/>
    <w:rsid w:val="00616AC5"/>
    <w:rsid w:val="00667DF0"/>
    <w:rsid w:val="006A2ED9"/>
    <w:rsid w:val="006F0167"/>
    <w:rsid w:val="007103A4"/>
    <w:rsid w:val="0073731D"/>
    <w:rsid w:val="0074097C"/>
    <w:rsid w:val="00743E89"/>
    <w:rsid w:val="00766B1E"/>
    <w:rsid w:val="007A2E09"/>
    <w:rsid w:val="007D5A6D"/>
    <w:rsid w:val="007E19CF"/>
    <w:rsid w:val="008054E8"/>
    <w:rsid w:val="00833A87"/>
    <w:rsid w:val="00836BA0"/>
    <w:rsid w:val="00837B1C"/>
    <w:rsid w:val="0087562D"/>
    <w:rsid w:val="008C4EE6"/>
    <w:rsid w:val="008F0CC7"/>
    <w:rsid w:val="00920500"/>
    <w:rsid w:val="00971210"/>
    <w:rsid w:val="009B3DF8"/>
    <w:rsid w:val="00A016B0"/>
    <w:rsid w:val="00A03157"/>
    <w:rsid w:val="00A2726E"/>
    <w:rsid w:val="00A53568"/>
    <w:rsid w:val="00A77404"/>
    <w:rsid w:val="00A77B3E"/>
    <w:rsid w:val="00A81CFE"/>
    <w:rsid w:val="00AA62F2"/>
    <w:rsid w:val="00AB78C6"/>
    <w:rsid w:val="00AD555E"/>
    <w:rsid w:val="00AF6172"/>
    <w:rsid w:val="00B15B08"/>
    <w:rsid w:val="00B27E20"/>
    <w:rsid w:val="00B71B0A"/>
    <w:rsid w:val="00BA7D8E"/>
    <w:rsid w:val="00BD08FB"/>
    <w:rsid w:val="00C06A17"/>
    <w:rsid w:val="00C103AB"/>
    <w:rsid w:val="00C14420"/>
    <w:rsid w:val="00C30742"/>
    <w:rsid w:val="00C818DC"/>
    <w:rsid w:val="00CA095A"/>
    <w:rsid w:val="00CD311E"/>
    <w:rsid w:val="00D05B95"/>
    <w:rsid w:val="00D229A1"/>
    <w:rsid w:val="00D90C94"/>
    <w:rsid w:val="00DA2C60"/>
    <w:rsid w:val="00DA7FA0"/>
    <w:rsid w:val="00DB125D"/>
    <w:rsid w:val="00E00988"/>
    <w:rsid w:val="00E12DAF"/>
    <w:rsid w:val="00E1795D"/>
    <w:rsid w:val="00E20A82"/>
    <w:rsid w:val="00EC73AD"/>
    <w:rsid w:val="00EF72DA"/>
    <w:rsid w:val="00F41539"/>
    <w:rsid w:val="00F81F65"/>
    <w:rsid w:val="00FB0805"/>
    <w:rsid w:val="00FB6D8A"/>
    <w:rsid w:val="00FC5FD2"/>
    <w:rsid w:val="00FD4FBD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097C"/>
    <w:rPr>
      <w:color w:val="000000"/>
      <w:sz w:val="24"/>
      <w:szCs w:val="24"/>
      <w:shd w:val="solid" w:color="FFFFFF" w:fill="FFFFFF"/>
    </w:rPr>
  </w:style>
  <w:style w:type="paragraph" w:styleId="Heading1">
    <w:name w:val="heading 1"/>
    <w:basedOn w:val="Normal"/>
    <w:next w:val="Normal"/>
    <w:qFormat/>
    <w:rsid w:val="00EF7B96"/>
    <w:pPr>
      <w:spacing w:before="90" w:after="90"/>
      <w:ind w:left="90" w:right="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90" w:after="90"/>
      <w:ind w:left="90" w:right="9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spacing w:before="90" w:after="90"/>
      <w:ind w:left="90" w:right="9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1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customStyle="1" w:styleId="Li">
    <w:name w:val="Li"/>
    <w:basedOn w:val="Normal"/>
    <w:rsid w:val="00C30742"/>
    <w:pPr>
      <w:shd w:val="solid" w:color="FFFFFF" w:fill="auto"/>
    </w:pPr>
    <w:rPr>
      <w:shd w:val="solid" w:color="FFFFFF" w:fill="auto"/>
      <w:lang w:val="ru-RU" w:eastAsia="ru-RU"/>
    </w:rPr>
  </w:style>
  <w:style w:type="character" w:styleId="Hyperlink">
    <w:name w:val="Hyperlink"/>
    <w:basedOn w:val="DefaultParagraphFont"/>
    <w:rsid w:val="00C818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097C"/>
    <w:rPr>
      <w:color w:val="000000"/>
      <w:sz w:val="24"/>
      <w:szCs w:val="24"/>
      <w:shd w:val="solid" w:color="FFFFFF" w:fill="FFFFFF"/>
    </w:rPr>
  </w:style>
  <w:style w:type="paragraph" w:styleId="Heading1">
    <w:name w:val="heading 1"/>
    <w:basedOn w:val="Normal"/>
    <w:next w:val="Normal"/>
    <w:qFormat/>
    <w:rsid w:val="00EF7B96"/>
    <w:pPr>
      <w:spacing w:before="90" w:after="90"/>
      <w:ind w:left="90" w:right="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90" w:after="90"/>
      <w:ind w:left="90" w:right="9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spacing w:before="90" w:after="90"/>
      <w:ind w:left="90" w:right="9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1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customStyle="1" w:styleId="Li">
    <w:name w:val="Li"/>
    <w:basedOn w:val="Normal"/>
    <w:rsid w:val="00C30742"/>
    <w:pPr>
      <w:shd w:val="solid" w:color="FFFFFF" w:fill="auto"/>
    </w:pPr>
    <w:rPr>
      <w:shd w:val="solid" w:color="FFFFFF" w:fill="auto"/>
      <w:lang w:val="ru-RU" w:eastAsia="ru-RU"/>
    </w:rPr>
  </w:style>
  <w:style w:type="character" w:styleId="Hyperlink">
    <w:name w:val="Hyperlink"/>
    <w:basedOn w:val="DefaultParagraphFont"/>
    <w:rsid w:val="00C818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McAllister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3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USACE</Company>
  <LinksUpToDate>false</LinksUpToDate>
  <CharactersWithSpaces>9674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cmcallister</dc:creator>
  <cp:lastModifiedBy>McAllister CTR Chris RC(SW) C-6 Systems</cp:lastModifiedBy>
  <cp:revision>8</cp:revision>
  <cp:lastPrinted>2012-09-05T05:21:00Z</cp:lastPrinted>
  <dcterms:created xsi:type="dcterms:W3CDTF">2013-10-04T14:20:00Z</dcterms:created>
  <dcterms:modified xsi:type="dcterms:W3CDTF">2013-10-07T15:29:00Z</dcterms:modified>
</cp:coreProperties>
</file>