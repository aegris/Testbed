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B04B5" w14:textId="77777777" w:rsidR="0047364F" w:rsidRDefault="0047364F" w:rsidP="00BB1885">
      <w:pPr>
        <w:rPr>
          <w:rFonts w:ascii="Arial" w:hAnsi="Arial"/>
          <w:b/>
          <w:bCs/>
          <w:sz w:val="16"/>
          <w:szCs w:val="16"/>
        </w:rPr>
      </w:pPr>
    </w:p>
    <w:p w14:paraId="5C5E9FE6" w14:textId="77777777" w:rsidR="00BB1885" w:rsidRPr="008A6DF2" w:rsidRDefault="00BB1885" w:rsidP="00BB1885">
      <w:pPr>
        <w:rPr>
          <w:rFonts w:ascii="Arial" w:hAnsi="Arial"/>
          <w:b/>
          <w:bCs/>
          <w:sz w:val="22"/>
          <w:szCs w:val="22"/>
          <w:u w:val="single"/>
        </w:rPr>
      </w:pPr>
      <w:r w:rsidRPr="008A6DF2">
        <w:rPr>
          <w:rFonts w:ascii="Arial" w:hAnsi="Arial"/>
          <w:b/>
          <w:bCs/>
          <w:sz w:val="22"/>
          <w:szCs w:val="22"/>
          <w:u w:val="single"/>
        </w:rPr>
        <w:t>OBJECTIVE</w:t>
      </w:r>
    </w:p>
    <w:p w14:paraId="35291CA3" w14:textId="77777777" w:rsidR="00BB1885" w:rsidRPr="002C7D7B" w:rsidRDefault="00BB1885" w:rsidP="00BB1885">
      <w:pPr>
        <w:rPr>
          <w:rFonts w:ascii="Arial" w:hAnsi="Arial"/>
          <w:b/>
          <w:bCs/>
          <w:sz w:val="16"/>
          <w:szCs w:val="16"/>
          <w:u w:val="single"/>
        </w:rPr>
      </w:pPr>
    </w:p>
    <w:p w14:paraId="053C6A24" w14:textId="0CE07E4F" w:rsidR="00BB1885" w:rsidRPr="008A6DF2" w:rsidRDefault="00990699" w:rsidP="00BB1885">
      <w:pPr>
        <w:rPr>
          <w:rFonts w:ascii="Arial" w:hAnsi="Arial"/>
          <w:sz w:val="22"/>
          <w:szCs w:val="22"/>
        </w:rPr>
      </w:pPr>
      <w:r w:rsidRPr="00990699">
        <w:rPr>
          <w:rFonts w:ascii="Arial" w:hAnsi="Arial"/>
          <w:bCs/>
          <w:sz w:val="22"/>
          <w:szCs w:val="22"/>
        </w:rPr>
        <w:t>E</w:t>
      </w:r>
      <w:r w:rsidR="0021451E" w:rsidRPr="00990699">
        <w:rPr>
          <w:rFonts w:ascii="Arial" w:hAnsi="Arial"/>
          <w:sz w:val="22"/>
          <w:szCs w:val="22"/>
        </w:rPr>
        <w:t>x</w:t>
      </w:r>
      <w:r w:rsidR="0021451E">
        <w:rPr>
          <w:rFonts w:ascii="Arial" w:hAnsi="Arial"/>
          <w:sz w:val="22"/>
          <w:szCs w:val="22"/>
        </w:rPr>
        <w:t>perience in</w:t>
      </w:r>
      <w:r w:rsidR="006C1322">
        <w:rPr>
          <w:rFonts w:ascii="Arial" w:hAnsi="Arial"/>
          <w:sz w:val="22"/>
          <w:szCs w:val="22"/>
        </w:rPr>
        <w:t xml:space="preserve"> </w:t>
      </w:r>
      <w:r w:rsidR="006E1D1D">
        <w:rPr>
          <w:rFonts w:ascii="Arial" w:hAnsi="Arial"/>
          <w:sz w:val="22"/>
          <w:szCs w:val="22"/>
        </w:rPr>
        <w:t xml:space="preserve">data analysis, </w:t>
      </w:r>
      <w:r w:rsidR="00E811F1">
        <w:rPr>
          <w:rFonts w:ascii="Arial" w:hAnsi="Arial"/>
          <w:sz w:val="22"/>
          <w:szCs w:val="22"/>
        </w:rPr>
        <w:t>project management</w:t>
      </w:r>
      <w:r w:rsidR="006E1D1D">
        <w:rPr>
          <w:rFonts w:ascii="Arial" w:hAnsi="Arial"/>
          <w:sz w:val="22"/>
          <w:szCs w:val="22"/>
        </w:rPr>
        <w:t xml:space="preserve">, </w:t>
      </w:r>
      <w:r w:rsidR="0021451E">
        <w:rPr>
          <w:rFonts w:ascii="Arial" w:hAnsi="Arial"/>
          <w:sz w:val="22"/>
          <w:szCs w:val="22"/>
        </w:rPr>
        <w:t xml:space="preserve">and </w:t>
      </w:r>
      <w:r w:rsidR="006E1D1D">
        <w:rPr>
          <w:rFonts w:ascii="Arial" w:hAnsi="Arial"/>
          <w:sz w:val="22"/>
          <w:szCs w:val="22"/>
        </w:rPr>
        <w:t xml:space="preserve">research </w:t>
      </w:r>
      <w:r w:rsidR="00C24711">
        <w:rPr>
          <w:rFonts w:ascii="Arial" w:hAnsi="Arial"/>
          <w:sz w:val="22"/>
          <w:szCs w:val="22"/>
        </w:rPr>
        <w:t>reporting</w:t>
      </w:r>
      <w:r w:rsidR="006C1322">
        <w:rPr>
          <w:rFonts w:ascii="Arial" w:hAnsi="Arial"/>
          <w:sz w:val="22"/>
          <w:szCs w:val="22"/>
        </w:rPr>
        <w:t xml:space="preserve"> </w:t>
      </w:r>
      <w:r w:rsidR="00BB1885" w:rsidRPr="00E22F9B">
        <w:rPr>
          <w:rFonts w:ascii="Arial" w:hAnsi="Arial"/>
          <w:sz w:val="22"/>
          <w:szCs w:val="22"/>
        </w:rPr>
        <w:t>will add value.</w:t>
      </w:r>
    </w:p>
    <w:p w14:paraId="79C0A125" w14:textId="77777777" w:rsidR="00BB1885" w:rsidRPr="0047364F" w:rsidRDefault="00BB1885" w:rsidP="00BB1885">
      <w:pPr>
        <w:rPr>
          <w:rFonts w:ascii="Arial" w:hAnsi="Arial"/>
          <w:sz w:val="16"/>
          <w:szCs w:val="16"/>
        </w:rPr>
      </w:pPr>
    </w:p>
    <w:p w14:paraId="6DF2FFE0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  <w:u w:val="single"/>
        </w:rPr>
        <w:t>TECHNICAL SKILLS</w:t>
      </w:r>
    </w:p>
    <w:p w14:paraId="1E4F22E6" w14:textId="77777777" w:rsidR="00BB1885" w:rsidRPr="002C7D7B" w:rsidRDefault="00BB1885" w:rsidP="00BB1885">
      <w:pPr>
        <w:rPr>
          <w:rFonts w:ascii="Arial" w:hAnsi="Arial"/>
          <w:sz w:val="16"/>
          <w:szCs w:val="16"/>
        </w:rPr>
      </w:pPr>
    </w:p>
    <w:p w14:paraId="673CE6D6" w14:textId="77777777" w:rsidR="00C46438" w:rsidRPr="008A6DF2" w:rsidRDefault="00C46438" w:rsidP="00C46438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Advanced knowl</w:t>
      </w:r>
      <w:r>
        <w:rPr>
          <w:rFonts w:ascii="Arial" w:hAnsi="Arial"/>
          <w:sz w:val="22"/>
          <w:szCs w:val="22"/>
        </w:rPr>
        <w:t xml:space="preserve">edge in </w:t>
      </w:r>
      <w:r w:rsidRPr="008A6DF2">
        <w:rPr>
          <w:rFonts w:ascii="Arial" w:hAnsi="Arial"/>
          <w:sz w:val="22"/>
          <w:szCs w:val="22"/>
        </w:rPr>
        <w:t xml:space="preserve">Microsoft Office (Access, </w:t>
      </w:r>
      <w:r>
        <w:rPr>
          <w:rFonts w:ascii="Arial" w:hAnsi="Arial"/>
          <w:sz w:val="22"/>
          <w:szCs w:val="22"/>
        </w:rPr>
        <w:t xml:space="preserve">Excel, </w:t>
      </w:r>
      <w:r w:rsidRPr="008A6DF2">
        <w:rPr>
          <w:rFonts w:ascii="Arial" w:hAnsi="Arial"/>
          <w:sz w:val="22"/>
          <w:szCs w:val="22"/>
        </w:rPr>
        <w:t xml:space="preserve">Outlook, PowerPoint, Word), </w:t>
      </w:r>
      <w:r>
        <w:rPr>
          <w:rFonts w:ascii="Arial" w:hAnsi="Arial"/>
          <w:sz w:val="22"/>
          <w:szCs w:val="22"/>
        </w:rPr>
        <w:t xml:space="preserve">Microsoft SharePoint, Microsoft Visio, </w:t>
      </w:r>
      <w:r w:rsidRPr="008A6DF2">
        <w:rPr>
          <w:rFonts w:ascii="Arial" w:hAnsi="Arial"/>
          <w:sz w:val="22"/>
          <w:szCs w:val="22"/>
        </w:rPr>
        <w:t>Qualtrics</w:t>
      </w:r>
      <w:r>
        <w:rPr>
          <w:rFonts w:ascii="Arial" w:hAnsi="Arial"/>
          <w:sz w:val="22"/>
          <w:szCs w:val="22"/>
        </w:rPr>
        <w:t>, LimeSurvey</w:t>
      </w:r>
      <w:r w:rsidRPr="008A6DF2">
        <w:rPr>
          <w:rFonts w:ascii="Arial" w:hAnsi="Arial"/>
          <w:sz w:val="22"/>
          <w:szCs w:val="22"/>
        </w:rPr>
        <w:t>, and SugarCRM</w:t>
      </w:r>
    </w:p>
    <w:p w14:paraId="2670995A" w14:textId="77777777" w:rsidR="00C46438" w:rsidRPr="008A6DF2" w:rsidRDefault="00C46438" w:rsidP="00C46438">
      <w:pPr>
        <w:rPr>
          <w:rFonts w:ascii="Arial" w:hAnsi="Arial"/>
          <w:b/>
          <w:bCs/>
          <w:sz w:val="22"/>
          <w:szCs w:val="22"/>
          <w:u w:val="single"/>
        </w:rPr>
      </w:pPr>
      <w:r w:rsidRPr="008A6DF2">
        <w:rPr>
          <w:rFonts w:ascii="Arial" w:hAnsi="Arial"/>
          <w:sz w:val="22"/>
          <w:szCs w:val="22"/>
        </w:rPr>
        <w:t xml:space="preserve">General knowledge of </w:t>
      </w:r>
      <w:r>
        <w:rPr>
          <w:rFonts w:ascii="Arial" w:hAnsi="Arial"/>
          <w:sz w:val="22"/>
          <w:szCs w:val="22"/>
        </w:rPr>
        <w:t xml:space="preserve">SPSS, </w:t>
      </w:r>
      <w:r w:rsidRPr="008A6DF2">
        <w:rPr>
          <w:rFonts w:ascii="Arial" w:hAnsi="Arial"/>
          <w:sz w:val="22"/>
          <w:szCs w:val="22"/>
        </w:rPr>
        <w:t>MS SQL</w:t>
      </w:r>
      <w:r>
        <w:rPr>
          <w:rFonts w:ascii="Arial" w:hAnsi="Arial"/>
          <w:sz w:val="22"/>
          <w:szCs w:val="22"/>
        </w:rPr>
        <w:t xml:space="preserve"> Server, MySQL, Tableau</w:t>
      </w:r>
    </w:p>
    <w:p w14:paraId="78B55C87" w14:textId="77777777" w:rsidR="00BB1885" w:rsidRPr="002C7D7B" w:rsidRDefault="00BB1885" w:rsidP="00BB1885">
      <w:pPr>
        <w:rPr>
          <w:rFonts w:ascii="Arial" w:hAnsi="Arial"/>
          <w:sz w:val="16"/>
          <w:szCs w:val="16"/>
        </w:rPr>
      </w:pPr>
    </w:p>
    <w:p w14:paraId="60AB8CA5" w14:textId="77777777" w:rsidR="00BB1885" w:rsidRPr="008A6DF2" w:rsidRDefault="00BB1885" w:rsidP="00BB1885">
      <w:pPr>
        <w:rPr>
          <w:rFonts w:ascii="Arial" w:hAnsi="Arial"/>
          <w:b/>
          <w:bCs/>
          <w:sz w:val="22"/>
          <w:szCs w:val="22"/>
          <w:u w:val="single"/>
        </w:rPr>
      </w:pPr>
      <w:r w:rsidRPr="008A6DF2">
        <w:rPr>
          <w:rFonts w:ascii="Arial" w:hAnsi="Arial"/>
          <w:b/>
          <w:bCs/>
          <w:sz w:val="22"/>
          <w:szCs w:val="22"/>
          <w:u w:val="single"/>
        </w:rPr>
        <w:t>EXPERIENCE</w:t>
      </w:r>
    </w:p>
    <w:p w14:paraId="303F7B78" w14:textId="77777777" w:rsidR="00BB1885" w:rsidRPr="002C7D7B" w:rsidRDefault="00BB1885" w:rsidP="00BB1885">
      <w:pPr>
        <w:rPr>
          <w:rFonts w:ascii="Arial" w:hAnsi="Arial"/>
          <w:b/>
          <w:bCs/>
          <w:sz w:val="16"/>
          <w:szCs w:val="16"/>
        </w:rPr>
      </w:pPr>
    </w:p>
    <w:p w14:paraId="0E708928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Hansa GCR</w:t>
      </w:r>
      <w:r w:rsidRPr="008A6DF2">
        <w:rPr>
          <w:rFonts w:ascii="Arial" w:hAnsi="Arial"/>
          <w:sz w:val="22"/>
          <w:szCs w:val="22"/>
        </w:rPr>
        <w:t xml:space="preserve"> – Portland, OR, October 2010 – April 2013</w:t>
      </w:r>
    </w:p>
    <w:p w14:paraId="0E4A7FDA" w14:textId="77777777" w:rsidR="007F08E4" w:rsidRPr="008A6DF2" w:rsidRDefault="00BB1885" w:rsidP="007F08E4">
      <w:pPr>
        <w:rPr>
          <w:rFonts w:ascii="Arial" w:hAnsi="Arial"/>
          <w:b/>
          <w:bCs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 xml:space="preserve">Project Manager </w:t>
      </w:r>
    </w:p>
    <w:p w14:paraId="2A106704" w14:textId="77777777" w:rsidR="00B107FD" w:rsidRPr="00BD2731" w:rsidRDefault="00B107FD" w:rsidP="00B107FD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Manag</w:t>
      </w:r>
      <w:r>
        <w:rPr>
          <w:rFonts w:ascii="Arial" w:hAnsi="Arial"/>
          <w:sz w:val="22"/>
          <w:szCs w:val="22"/>
        </w:rPr>
        <w:t xml:space="preserve">ed operations of multiple qualitative and quantitative </w:t>
      </w:r>
      <w:r w:rsidRPr="008A6DF2">
        <w:rPr>
          <w:rFonts w:ascii="Arial" w:hAnsi="Arial"/>
          <w:sz w:val="22"/>
          <w:szCs w:val="22"/>
        </w:rPr>
        <w:t>market researc</w:t>
      </w:r>
      <w:r>
        <w:rPr>
          <w:rFonts w:ascii="Arial" w:hAnsi="Arial"/>
          <w:sz w:val="22"/>
          <w:szCs w:val="22"/>
        </w:rPr>
        <w:t xml:space="preserve">h studies </w:t>
      </w:r>
      <w:r w:rsidRPr="008A6DF2">
        <w:rPr>
          <w:rFonts w:ascii="Arial" w:hAnsi="Arial"/>
          <w:sz w:val="22"/>
          <w:szCs w:val="22"/>
        </w:rPr>
        <w:t xml:space="preserve">with budgets </w:t>
      </w:r>
      <w:r>
        <w:rPr>
          <w:rFonts w:ascii="Arial" w:hAnsi="Arial"/>
          <w:sz w:val="22"/>
          <w:szCs w:val="22"/>
        </w:rPr>
        <w:t xml:space="preserve">from </w:t>
      </w:r>
      <w:r w:rsidRPr="005D0BAC">
        <w:rPr>
          <w:rFonts w:ascii="Arial" w:hAnsi="Arial"/>
          <w:bCs/>
          <w:sz w:val="22"/>
          <w:szCs w:val="22"/>
        </w:rPr>
        <w:t>$4,000 to $250,000</w:t>
      </w:r>
      <w:r>
        <w:rPr>
          <w:rFonts w:ascii="Arial" w:hAnsi="Arial"/>
          <w:bCs/>
          <w:sz w:val="22"/>
          <w:szCs w:val="22"/>
        </w:rPr>
        <w:t>.</w:t>
      </w:r>
    </w:p>
    <w:p w14:paraId="3CABE191" w14:textId="3F183AF3" w:rsidR="00DA0C6C" w:rsidRPr="00990699" w:rsidRDefault="00BD2731" w:rsidP="00A92574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22"/>
          <w:szCs w:val="22"/>
        </w:rPr>
      </w:pPr>
      <w:r w:rsidRPr="0047364F">
        <w:rPr>
          <w:rFonts w:ascii="Arial" w:hAnsi="Arial"/>
          <w:bCs/>
          <w:sz w:val="22"/>
          <w:szCs w:val="22"/>
        </w:rPr>
        <w:t xml:space="preserve">Developed </w:t>
      </w:r>
      <w:r w:rsidR="0047364F" w:rsidRPr="0047364F">
        <w:rPr>
          <w:rFonts w:ascii="Arial" w:hAnsi="Arial"/>
          <w:bCs/>
          <w:sz w:val="22"/>
          <w:szCs w:val="22"/>
        </w:rPr>
        <w:t xml:space="preserve">data collection specifications and </w:t>
      </w:r>
      <w:r w:rsidR="00437A70">
        <w:rPr>
          <w:rFonts w:ascii="Arial" w:hAnsi="Arial"/>
          <w:bCs/>
          <w:sz w:val="22"/>
          <w:szCs w:val="22"/>
        </w:rPr>
        <w:t xml:space="preserve">guidelines for project </w:t>
      </w:r>
      <w:r w:rsidR="008134DB">
        <w:rPr>
          <w:rFonts w:ascii="Arial" w:hAnsi="Arial"/>
          <w:bCs/>
          <w:sz w:val="22"/>
          <w:szCs w:val="22"/>
        </w:rPr>
        <w:t xml:space="preserve">execution and </w:t>
      </w:r>
      <w:r w:rsidR="00437A70">
        <w:rPr>
          <w:rFonts w:ascii="Arial" w:hAnsi="Arial"/>
          <w:bCs/>
          <w:sz w:val="22"/>
          <w:szCs w:val="22"/>
        </w:rPr>
        <w:t xml:space="preserve">monitoring by </w:t>
      </w:r>
      <w:r w:rsidR="008134DB">
        <w:rPr>
          <w:rFonts w:ascii="Arial" w:hAnsi="Arial"/>
          <w:bCs/>
          <w:sz w:val="22"/>
          <w:szCs w:val="22"/>
        </w:rPr>
        <w:t xml:space="preserve">project teams and </w:t>
      </w:r>
      <w:r w:rsidR="0047364F" w:rsidRPr="0047364F">
        <w:rPr>
          <w:rFonts w:ascii="Arial" w:hAnsi="Arial"/>
          <w:bCs/>
          <w:sz w:val="22"/>
          <w:szCs w:val="22"/>
        </w:rPr>
        <w:t>third-party vendors.</w:t>
      </w:r>
    </w:p>
    <w:p w14:paraId="283F91C5" w14:textId="21C8CCCF" w:rsidR="00990699" w:rsidRPr="00990699" w:rsidRDefault="00990699" w:rsidP="00990699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Led programming </w:t>
      </w:r>
      <w:r w:rsidRPr="00410AB1">
        <w:rPr>
          <w:rFonts w:ascii="Arial" w:hAnsi="Arial" w:cs="Arial"/>
          <w:bCs/>
          <w:sz w:val="22"/>
          <w:szCs w:val="22"/>
        </w:rPr>
        <w:t>developm</w:t>
      </w:r>
      <w:r w:rsidR="004641EA">
        <w:rPr>
          <w:rFonts w:ascii="Arial" w:hAnsi="Arial" w:cs="Arial"/>
          <w:bCs/>
          <w:sz w:val="22"/>
          <w:szCs w:val="22"/>
        </w:rPr>
        <w:t>ent of online surveys</w:t>
      </w:r>
      <w:bookmarkStart w:id="0" w:name="_GoBack"/>
      <w:bookmarkEnd w:id="0"/>
      <w:r>
        <w:rPr>
          <w:rFonts w:ascii="Arial" w:hAnsi="Arial" w:cs="Arial"/>
          <w:bCs/>
          <w:sz w:val="22"/>
          <w:szCs w:val="22"/>
        </w:rPr>
        <w:t xml:space="preserve"> </w:t>
      </w:r>
      <w:r w:rsidRPr="000C3FE2">
        <w:rPr>
          <w:rFonts w:ascii="Arial" w:hAnsi="Arial" w:cs="Arial"/>
          <w:color w:val="1A1A1A"/>
          <w:sz w:val="22"/>
          <w:szCs w:val="22"/>
          <w:lang w:eastAsia="ja-JP"/>
        </w:rPr>
        <w:t xml:space="preserve">with the focus to engage </w:t>
      </w:r>
      <w:r>
        <w:rPr>
          <w:rFonts w:ascii="Arial" w:hAnsi="Arial" w:cs="Arial"/>
          <w:color w:val="1A1A1A"/>
          <w:sz w:val="22"/>
          <w:szCs w:val="22"/>
          <w:lang w:eastAsia="ja-JP"/>
        </w:rPr>
        <w:t xml:space="preserve">new and previous </w:t>
      </w:r>
      <w:r w:rsidRPr="000C3FE2">
        <w:rPr>
          <w:rFonts w:ascii="Arial" w:hAnsi="Arial" w:cs="Arial"/>
          <w:color w:val="1A1A1A"/>
          <w:sz w:val="22"/>
          <w:szCs w:val="22"/>
          <w:lang w:eastAsia="ja-JP"/>
        </w:rPr>
        <w:t xml:space="preserve">respondents to </w:t>
      </w:r>
      <w:r>
        <w:rPr>
          <w:rFonts w:ascii="Arial" w:hAnsi="Arial" w:cs="Arial"/>
          <w:color w:val="1A1A1A"/>
          <w:sz w:val="22"/>
          <w:szCs w:val="22"/>
          <w:lang w:eastAsia="ja-JP"/>
        </w:rPr>
        <w:t>participate in the studies.</w:t>
      </w:r>
    </w:p>
    <w:p w14:paraId="6B976F81" w14:textId="4CC6DDBF" w:rsidR="00FA3881" w:rsidRPr="009A2F80" w:rsidRDefault="00FA3881" w:rsidP="00DA0C6C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22"/>
          <w:szCs w:val="22"/>
        </w:rPr>
      </w:pPr>
      <w:r w:rsidRPr="009A2F80">
        <w:rPr>
          <w:rFonts w:ascii="Arial" w:hAnsi="Arial"/>
          <w:sz w:val="22"/>
          <w:szCs w:val="22"/>
        </w:rPr>
        <w:t xml:space="preserve">Analyzed </w:t>
      </w:r>
      <w:r w:rsidR="00367415" w:rsidRPr="009A2F80">
        <w:rPr>
          <w:rFonts w:ascii="Arial" w:hAnsi="Arial"/>
          <w:sz w:val="22"/>
          <w:szCs w:val="22"/>
        </w:rPr>
        <w:t xml:space="preserve">primary </w:t>
      </w:r>
      <w:r w:rsidRPr="009A2F80">
        <w:rPr>
          <w:rFonts w:ascii="Arial" w:hAnsi="Arial"/>
          <w:sz w:val="22"/>
          <w:szCs w:val="22"/>
        </w:rPr>
        <w:t>data collectio</w:t>
      </w:r>
      <w:r w:rsidR="00E3445D" w:rsidRPr="009A2F80">
        <w:rPr>
          <w:rFonts w:ascii="Arial" w:hAnsi="Arial"/>
          <w:sz w:val="22"/>
          <w:szCs w:val="22"/>
        </w:rPr>
        <w:t xml:space="preserve">n results to identify and </w:t>
      </w:r>
      <w:r w:rsidR="00167890" w:rsidRPr="009A2F80">
        <w:rPr>
          <w:rFonts w:ascii="Arial" w:hAnsi="Arial"/>
          <w:sz w:val="22"/>
          <w:szCs w:val="22"/>
        </w:rPr>
        <w:t xml:space="preserve">evaluate trends for </w:t>
      </w:r>
      <w:r w:rsidR="00E3445D" w:rsidRPr="009A2F80">
        <w:rPr>
          <w:rFonts w:ascii="Arial" w:hAnsi="Arial"/>
          <w:sz w:val="22"/>
          <w:szCs w:val="22"/>
        </w:rPr>
        <w:t>gain</w:t>
      </w:r>
      <w:r w:rsidR="00167890" w:rsidRPr="009A2F80">
        <w:rPr>
          <w:rFonts w:ascii="Arial" w:hAnsi="Arial"/>
          <w:sz w:val="22"/>
          <w:szCs w:val="22"/>
        </w:rPr>
        <w:t>ing</w:t>
      </w:r>
      <w:r w:rsidR="00E3445D" w:rsidRPr="009A2F80">
        <w:rPr>
          <w:rFonts w:ascii="Arial" w:hAnsi="Arial"/>
          <w:sz w:val="22"/>
          <w:szCs w:val="22"/>
        </w:rPr>
        <w:t xml:space="preserve"> </w:t>
      </w:r>
      <w:r w:rsidR="00635E22" w:rsidRPr="009A2F80">
        <w:rPr>
          <w:rFonts w:ascii="Arial" w:hAnsi="Arial"/>
          <w:sz w:val="22"/>
          <w:szCs w:val="22"/>
        </w:rPr>
        <w:t>consumer insight</w:t>
      </w:r>
      <w:r w:rsidR="0030207D" w:rsidRPr="009A2F80">
        <w:rPr>
          <w:rFonts w:ascii="Arial" w:hAnsi="Arial"/>
          <w:sz w:val="22"/>
          <w:szCs w:val="22"/>
        </w:rPr>
        <w:t xml:space="preserve"> and opportunities.</w:t>
      </w:r>
    </w:p>
    <w:p w14:paraId="56A12724" w14:textId="7F6784BD" w:rsidR="00A92574" w:rsidRPr="008A6DF2" w:rsidRDefault="00A92574" w:rsidP="00DA0C6C">
      <w:pPr>
        <w:pStyle w:val="ListParagraph"/>
        <w:numPr>
          <w:ilvl w:val="0"/>
          <w:numId w:val="10"/>
        </w:num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  <w:szCs w:val="22"/>
        </w:rPr>
        <w:t>Reviewed data map, data tables, and final presentations for accurate reporting.</w:t>
      </w:r>
    </w:p>
    <w:p w14:paraId="328A912C" w14:textId="77777777" w:rsidR="00101366" w:rsidRPr="0047364F" w:rsidRDefault="00101366" w:rsidP="00101366">
      <w:pPr>
        <w:pStyle w:val="ListParagraph"/>
        <w:rPr>
          <w:rFonts w:ascii="Arial" w:hAnsi="Arial"/>
          <w:b/>
          <w:bCs/>
          <w:sz w:val="16"/>
          <w:szCs w:val="16"/>
        </w:rPr>
      </w:pPr>
    </w:p>
    <w:p w14:paraId="3967B98A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Mountain Measurement, Inc</w:t>
      </w:r>
      <w:r w:rsidRPr="008A6DF2">
        <w:rPr>
          <w:rFonts w:ascii="Arial" w:hAnsi="Arial"/>
          <w:sz w:val="22"/>
          <w:szCs w:val="22"/>
        </w:rPr>
        <w:t>. – Portland, OR, February 2009 – September 2010</w:t>
      </w:r>
    </w:p>
    <w:p w14:paraId="5B45AD63" w14:textId="77777777" w:rsidR="007F08E4" w:rsidRPr="008A6DF2" w:rsidRDefault="00BB1885" w:rsidP="007F08E4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User Experience Manager/Project Manager</w:t>
      </w:r>
    </w:p>
    <w:p w14:paraId="52939F17" w14:textId="77777777" w:rsidR="0047364F" w:rsidRDefault="0047364F" w:rsidP="0047364F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 w:rsidRPr="00F07D03">
        <w:rPr>
          <w:rFonts w:ascii="Arial" w:hAnsi="Arial"/>
          <w:sz w:val="22"/>
          <w:szCs w:val="22"/>
        </w:rPr>
        <w:t xml:space="preserve">Utilized CRM and MySQL database to manage client experience and accounts of </w:t>
      </w:r>
      <w:r>
        <w:rPr>
          <w:rFonts w:ascii="Arial" w:hAnsi="Arial"/>
          <w:sz w:val="22"/>
          <w:szCs w:val="22"/>
        </w:rPr>
        <w:t xml:space="preserve">proprietary software-as-a-service </w:t>
      </w:r>
      <w:r w:rsidRPr="00F07D03">
        <w:rPr>
          <w:rFonts w:ascii="Arial" w:hAnsi="Arial"/>
          <w:sz w:val="22"/>
          <w:szCs w:val="22"/>
        </w:rPr>
        <w:t>product.</w:t>
      </w:r>
    </w:p>
    <w:p w14:paraId="1F9311F5" w14:textId="6FAF5178" w:rsidR="00635E22" w:rsidRDefault="00DA0C6C" w:rsidP="00DA0C6C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 xml:space="preserve">Conducted quantitative </w:t>
      </w:r>
      <w:r>
        <w:rPr>
          <w:rFonts w:ascii="Arial" w:hAnsi="Arial"/>
          <w:sz w:val="22"/>
          <w:szCs w:val="22"/>
        </w:rPr>
        <w:t xml:space="preserve">statistical </w:t>
      </w:r>
      <w:r w:rsidRPr="008A6DF2">
        <w:rPr>
          <w:rFonts w:ascii="Arial" w:hAnsi="Arial"/>
          <w:sz w:val="22"/>
          <w:szCs w:val="22"/>
        </w:rPr>
        <w:t xml:space="preserve">analysis </w:t>
      </w:r>
      <w:r>
        <w:rPr>
          <w:rFonts w:ascii="Arial" w:hAnsi="Arial"/>
          <w:sz w:val="22"/>
          <w:szCs w:val="22"/>
        </w:rPr>
        <w:t xml:space="preserve">with Excel </w:t>
      </w:r>
      <w:r w:rsidRPr="008A6DF2">
        <w:rPr>
          <w:rFonts w:ascii="Arial" w:hAnsi="Arial"/>
          <w:sz w:val="22"/>
          <w:szCs w:val="22"/>
        </w:rPr>
        <w:t xml:space="preserve">to </w:t>
      </w:r>
      <w:r w:rsidR="004711FD">
        <w:rPr>
          <w:rFonts w:ascii="Arial" w:hAnsi="Arial"/>
          <w:sz w:val="22"/>
          <w:szCs w:val="22"/>
        </w:rPr>
        <w:t>improve</w:t>
      </w:r>
      <w:r w:rsidRPr="008A6DF2">
        <w:rPr>
          <w:rFonts w:ascii="Arial" w:hAnsi="Arial"/>
          <w:sz w:val="22"/>
          <w:szCs w:val="22"/>
        </w:rPr>
        <w:t xml:space="preserve"> marketing communications and account management tasks.</w:t>
      </w:r>
    </w:p>
    <w:p w14:paraId="794E2053" w14:textId="0E50D1C7" w:rsidR="00DA0C6C" w:rsidRDefault="00DA0C6C" w:rsidP="00FA3881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Performed data cleansing with Excel a</w:t>
      </w:r>
      <w:r>
        <w:rPr>
          <w:rFonts w:ascii="Arial" w:hAnsi="Arial"/>
          <w:sz w:val="22"/>
          <w:szCs w:val="22"/>
        </w:rPr>
        <w:t xml:space="preserve">nd MS SQL Server to ensure </w:t>
      </w:r>
      <w:r w:rsidR="0047364F">
        <w:rPr>
          <w:rFonts w:ascii="Arial" w:hAnsi="Arial"/>
          <w:sz w:val="22"/>
          <w:szCs w:val="22"/>
        </w:rPr>
        <w:t>data quality</w:t>
      </w:r>
      <w:r w:rsidRPr="008A6DF2">
        <w:rPr>
          <w:rFonts w:ascii="Arial" w:hAnsi="Arial"/>
          <w:sz w:val="22"/>
          <w:szCs w:val="22"/>
        </w:rPr>
        <w:t xml:space="preserve"> for analysis and reporting. </w:t>
      </w:r>
    </w:p>
    <w:p w14:paraId="7BA0B139" w14:textId="77777777" w:rsidR="00FA3881" w:rsidRPr="0047364F" w:rsidRDefault="00FA3881" w:rsidP="00FA3881">
      <w:pPr>
        <w:pStyle w:val="ListParagraph"/>
        <w:rPr>
          <w:rFonts w:ascii="Arial" w:hAnsi="Arial"/>
          <w:sz w:val="16"/>
          <w:szCs w:val="16"/>
        </w:rPr>
      </w:pPr>
    </w:p>
    <w:p w14:paraId="6ADA66FB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Cmedia</w:t>
      </w:r>
      <w:r w:rsidRPr="008A6DF2">
        <w:rPr>
          <w:rFonts w:ascii="Arial" w:hAnsi="Arial"/>
          <w:sz w:val="22"/>
          <w:szCs w:val="22"/>
        </w:rPr>
        <w:t xml:space="preserve"> (a division of R2C Group) – Portland, OR, October 2007 – November 2008</w:t>
      </w:r>
    </w:p>
    <w:p w14:paraId="57ADAC6F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Media Account Coordinator</w:t>
      </w:r>
    </w:p>
    <w:p w14:paraId="3CBD04E7" w14:textId="77777777" w:rsidR="00BB1885" w:rsidRPr="008A6DF2" w:rsidRDefault="00BB1885" w:rsidP="00BB1885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Coordinated Direct Response TV advertising campaigns that continuously achieved target conversion rates and ROI for national clients.</w:t>
      </w:r>
    </w:p>
    <w:p w14:paraId="3A71DEF2" w14:textId="23B554D4" w:rsidR="00BB1885" w:rsidRPr="008A6DF2" w:rsidRDefault="00BB1885" w:rsidP="00BB1885">
      <w:pPr>
        <w:pStyle w:val="ListParagraph"/>
        <w:numPr>
          <w:ilvl w:val="0"/>
          <w:numId w:val="9"/>
        </w:num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Researched, manipulated, and analyzed complex data sets of media results and product sales with Excel to identify trends and opportuni</w:t>
      </w:r>
      <w:r w:rsidR="005F6393" w:rsidRPr="008A6DF2">
        <w:rPr>
          <w:rFonts w:ascii="Arial" w:hAnsi="Arial"/>
          <w:sz w:val="22"/>
          <w:szCs w:val="22"/>
        </w:rPr>
        <w:t>ties.</w:t>
      </w:r>
    </w:p>
    <w:p w14:paraId="3D82B943" w14:textId="77777777" w:rsidR="00BB1885" w:rsidRPr="0047364F" w:rsidRDefault="00BB1885" w:rsidP="00BB1885">
      <w:pPr>
        <w:rPr>
          <w:rFonts w:ascii="Arial" w:hAnsi="Arial"/>
          <w:sz w:val="16"/>
          <w:szCs w:val="16"/>
        </w:rPr>
      </w:pPr>
    </w:p>
    <w:p w14:paraId="5B0A26E4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TMP Directional Marketing</w:t>
      </w:r>
      <w:r w:rsidRPr="008A6DF2">
        <w:rPr>
          <w:rFonts w:ascii="Arial" w:hAnsi="Arial"/>
          <w:sz w:val="22"/>
          <w:szCs w:val="22"/>
        </w:rPr>
        <w:t xml:space="preserve"> – St. Louis, MO, July 2004 – October 2007</w:t>
      </w:r>
    </w:p>
    <w:p w14:paraId="2F82D3B8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Media Planner</w:t>
      </w:r>
    </w:p>
    <w:p w14:paraId="4900F9FB" w14:textId="77777777" w:rsidR="00BB1885" w:rsidRPr="008A6DF2" w:rsidRDefault="007F08E4" w:rsidP="00BB1885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 xml:space="preserve">Created </w:t>
      </w:r>
      <w:r w:rsidR="00BB1885" w:rsidRPr="008A6DF2">
        <w:rPr>
          <w:rFonts w:ascii="Arial" w:hAnsi="Arial"/>
          <w:sz w:val="22"/>
          <w:szCs w:val="22"/>
        </w:rPr>
        <w:t>Yellow Pages advertising plans for national client of $20 million per year.</w:t>
      </w:r>
    </w:p>
    <w:p w14:paraId="4582FE9B" w14:textId="77777777" w:rsidR="00BB1885" w:rsidRPr="0047364F" w:rsidRDefault="00BB1885" w:rsidP="00BB1885">
      <w:pPr>
        <w:rPr>
          <w:rFonts w:ascii="Arial" w:hAnsi="Arial"/>
          <w:sz w:val="16"/>
          <w:szCs w:val="16"/>
        </w:rPr>
      </w:pPr>
    </w:p>
    <w:p w14:paraId="4D6E53C7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>TMP Directional Marketing</w:t>
      </w:r>
      <w:r w:rsidRPr="008A6DF2">
        <w:rPr>
          <w:rFonts w:ascii="Arial" w:hAnsi="Arial"/>
          <w:sz w:val="22"/>
          <w:szCs w:val="22"/>
        </w:rPr>
        <w:t xml:space="preserve"> – St. Louis, MO, February 2003 – April 2004</w:t>
      </w:r>
    </w:p>
    <w:p w14:paraId="1C90E079" w14:textId="77777777" w:rsidR="00BB1885" w:rsidRPr="008A6DF2" w:rsidRDefault="00BB1885" w:rsidP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Client Service Representative</w:t>
      </w:r>
    </w:p>
    <w:p w14:paraId="7D003A00" w14:textId="541EEC2A" w:rsidR="00BB1885" w:rsidRPr="008A6DF2" w:rsidRDefault="00BB1885" w:rsidP="00BB1885"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sz w:val="22"/>
          <w:szCs w:val="22"/>
        </w:rPr>
        <w:t>Coordinated Yellow Pages advertisi</w:t>
      </w:r>
      <w:r w:rsidR="007F08E4" w:rsidRPr="008A6DF2">
        <w:rPr>
          <w:rFonts w:ascii="Arial" w:hAnsi="Arial"/>
          <w:sz w:val="22"/>
          <w:szCs w:val="22"/>
        </w:rPr>
        <w:t>ng program</w:t>
      </w:r>
      <w:r w:rsidR="009E0BF8" w:rsidRPr="008A6DF2">
        <w:rPr>
          <w:rFonts w:ascii="Arial" w:hAnsi="Arial"/>
          <w:sz w:val="22"/>
          <w:szCs w:val="22"/>
        </w:rPr>
        <w:t>s</w:t>
      </w:r>
      <w:r w:rsidR="007F08E4" w:rsidRPr="008A6DF2">
        <w:rPr>
          <w:rFonts w:ascii="Arial" w:hAnsi="Arial"/>
          <w:sz w:val="22"/>
          <w:szCs w:val="22"/>
        </w:rPr>
        <w:t xml:space="preserve"> for multiple national clients.</w:t>
      </w:r>
    </w:p>
    <w:p w14:paraId="0CBE0D1C" w14:textId="77777777" w:rsidR="00BB1885" w:rsidRPr="002C7D7B" w:rsidRDefault="00BB1885" w:rsidP="00BB1885">
      <w:pPr>
        <w:rPr>
          <w:rFonts w:ascii="Arial" w:hAnsi="Arial"/>
          <w:b/>
          <w:bCs/>
          <w:sz w:val="16"/>
          <w:szCs w:val="16"/>
          <w:u w:val="single"/>
        </w:rPr>
      </w:pPr>
    </w:p>
    <w:p w14:paraId="7209AF6E" w14:textId="77777777" w:rsidR="00BB1885" w:rsidRPr="008A6DF2" w:rsidRDefault="00BB1885" w:rsidP="00BB1885">
      <w:pPr>
        <w:rPr>
          <w:rFonts w:ascii="Arial" w:hAnsi="Arial"/>
          <w:b/>
          <w:bCs/>
          <w:sz w:val="22"/>
          <w:szCs w:val="22"/>
          <w:u w:val="single"/>
        </w:rPr>
      </w:pPr>
      <w:r w:rsidRPr="008A6DF2">
        <w:rPr>
          <w:rFonts w:ascii="Arial" w:hAnsi="Arial"/>
          <w:b/>
          <w:bCs/>
          <w:sz w:val="22"/>
          <w:szCs w:val="22"/>
          <w:u w:val="single"/>
        </w:rPr>
        <w:t>EDUCATION</w:t>
      </w:r>
    </w:p>
    <w:p w14:paraId="789BFB01" w14:textId="77777777" w:rsidR="00BB1885" w:rsidRPr="002C7D7B" w:rsidRDefault="00BB1885" w:rsidP="00BB1885">
      <w:pPr>
        <w:rPr>
          <w:rFonts w:ascii="Arial" w:hAnsi="Arial"/>
          <w:b/>
          <w:bCs/>
          <w:sz w:val="16"/>
          <w:szCs w:val="16"/>
          <w:u w:val="single"/>
        </w:rPr>
      </w:pPr>
    </w:p>
    <w:p w14:paraId="2C5E0377" w14:textId="77777777" w:rsidR="0047364F" w:rsidRDefault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 xml:space="preserve">Webster University </w:t>
      </w:r>
      <w:r w:rsidRPr="008A6DF2">
        <w:rPr>
          <w:rFonts w:ascii="Arial" w:hAnsi="Arial"/>
          <w:sz w:val="22"/>
          <w:szCs w:val="22"/>
        </w:rPr>
        <w:t>–</w:t>
      </w:r>
      <w:r w:rsidRPr="008A6DF2">
        <w:rPr>
          <w:rFonts w:ascii="Arial" w:hAnsi="Arial"/>
          <w:b/>
          <w:bCs/>
          <w:sz w:val="22"/>
          <w:szCs w:val="22"/>
        </w:rPr>
        <w:t xml:space="preserve"> </w:t>
      </w:r>
      <w:r w:rsidRPr="008A6DF2">
        <w:rPr>
          <w:rFonts w:ascii="Arial" w:hAnsi="Arial"/>
          <w:sz w:val="22"/>
          <w:szCs w:val="22"/>
        </w:rPr>
        <w:t>St Louis, MO, December 2006 – MA in Marketing</w:t>
      </w:r>
    </w:p>
    <w:p w14:paraId="49F35206" w14:textId="2DB7AE3E" w:rsidR="008A6DF2" w:rsidRPr="008A6DF2" w:rsidRDefault="00BB1885">
      <w:pPr>
        <w:rPr>
          <w:rFonts w:ascii="Arial" w:hAnsi="Arial"/>
          <w:sz w:val="22"/>
          <w:szCs w:val="22"/>
        </w:rPr>
      </w:pPr>
      <w:r w:rsidRPr="008A6DF2">
        <w:rPr>
          <w:rFonts w:ascii="Arial" w:hAnsi="Arial"/>
          <w:b/>
          <w:bCs/>
          <w:sz w:val="22"/>
          <w:szCs w:val="22"/>
        </w:rPr>
        <w:t xml:space="preserve">Denison University </w:t>
      </w:r>
      <w:r w:rsidRPr="008A6DF2">
        <w:rPr>
          <w:rFonts w:ascii="Arial" w:hAnsi="Arial"/>
          <w:sz w:val="22"/>
          <w:szCs w:val="22"/>
        </w:rPr>
        <w:t>–</w:t>
      </w:r>
      <w:r w:rsidRPr="008A6DF2">
        <w:rPr>
          <w:rFonts w:ascii="Arial" w:hAnsi="Arial"/>
          <w:b/>
          <w:bCs/>
          <w:sz w:val="22"/>
          <w:szCs w:val="22"/>
        </w:rPr>
        <w:t xml:space="preserve"> </w:t>
      </w:r>
      <w:r w:rsidRPr="008A6DF2">
        <w:rPr>
          <w:rFonts w:ascii="Arial" w:hAnsi="Arial"/>
          <w:sz w:val="22"/>
          <w:szCs w:val="22"/>
        </w:rPr>
        <w:t>Granville, OH</w:t>
      </w:r>
      <w:r w:rsidRPr="008A6DF2">
        <w:rPr>
          <w:rFonts w:ascii="Arial" w:hAnsi="Arial"/>
          <w:b/>
          <w:bCs/>
          <w:sz w:val="22"/>
          <w:szCs w:val="22"/>
        </w:rPr>
        <w:t xml:space="preserve">, </w:t>
      </w:r>
      <w:r w:rsidRPr="008A6DF2">
        <w:rPr>
          <w:rFonts w:ascii="Arial" w:hAnsi="Arial"/>
          <w:sz w:val="22"/>
          <w:szCs w:val="22"/>
        </w:rPr>
        <w:t>May 2001 – BA in Economics with Minor in History</w:t>
      </w:r>
    </w:p>
    <w:sectPr w:rsidR="008A6DF2" w:rsidRPr="008A6DF2" w:rsidSect="008A6DF2">
      <w:head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55DFF" w14:textId="77777777" w:rsidR="008A6DF2" w:rsidRDefault="008A6DF2" w:rsidP="00557FBB">
      <w:r>
        <w:separator/>
      </w:r>
    </w:p>
  </w:endnote>
  <w:endnote w:type="continuationSeparator" w:id="0">
    <w:p w14:paraId="24FB54AE" w14:textId="77777777" w:rsidR="008A6DF2" w:rsidRDefault="008A6DF2" w:rsidP="0055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38BF6" w14:textId="77777777" w:rsidR="008A6DF2" w:rsidRDefault="008A6DF2" w:rsidP="00557FBB">
      <w:r>
        <w:separator/>
      </w:r>
    </w:p>
  </w:footnote>
  <w:footnote w:type="continuationSeparator" w:id="0">
    <w:p w14:paraId="7ED09269" w14:textId="77777777" w:rsidR="008A6DF2" w:rsidRDefault="008A6DF2" w:rsidP="00557F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C685E" w14:textId="77777777" w:rsidR="008A6DF2" w:rsidRDefault="008A6DF2" w:rsidP="00557FBB">
    <w:pPr>
      <w:widowControl w:val="0"/>
      <w:pBdr>
        <w:bottom w:val="single" w:sz="6" w:space="1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Arial" w:hAnsi="Arial" w:cs="Arial"/>
        <w:b/>
        <w:bCs/>
        <w:sz w:val="28"/>
        <w:szCs w:val="28"/>
        <w:lang w:eastAsia="ja-JP"/>
      </w:rPr>
    </w:pPr>
    <w:r>
      <w:rPr>
        <w:rFonts w:ascii="Arial" w:hAnsi="Arial" w:cs="Arial"/>
        <w:b/>
        <w:bCs/>
        <w:sz w:val="28"/>
        <w:szCs w:val="28"/>
        <w:lang w:eastAsia="ja-JP"/>
      </w:rPr>
      <w:t>Alex K. Reyes</w:t>
    </w:r>
  </w:p>
  <w:p w14:paraId="4DB15CE0" w14:textId="786BF9E9" w:rsidR="008A6DF2" w:rsidRDefault="008A6DF2" w:rsidP="00557FBB">
    <w:pPr>
      <w:pStyle w:val="Header"/>
    </w:pPr>
    <w:r w:rsidRPr="00557FBB">
      <w:rPr>
        <w:rFonts w:ascii="Arial" w:hAnsi="Arial" w:cs="Arial"/>
        <w:sz w:val="20"/>
        <w:szCs w:val="20"/>
        <w:lang w:eastAsia="ja-JP"/>
      </w:rPr>
      <w:t>ReyesAlex5@gmail.com - 909 SW 12th Ave. Apt. 3 - Portland, OR 97205 – (503) 729-3712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8122ED3"/>
    <w:multiLevelType w:val="hybridMultilevel"/>
    <w:tmpl w:val="484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56E11"/>
    <w:multiLevelType w:val="hybridMultilevel"/>
    <w:tmpl w:val="C2AA7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41218"/>
    <w:multiLevelType w:val="hybridMultilevel"/>
    <w:tmpl w:val="9F1C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247F58"/>
    <w:multiLevelType w:val="hybridMultilevel"/>
    <w:tmpl w:val="746A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75AF9"/>
    <w:multiLevelType w:val="hybridMultilevel"/>
    <w:tmpl w:val="B9BC1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92A0615"/>
    <w:multiLevelType w:val="hybridMultilevel"/>
    <w:tmpl w:val="23D8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85"/>
    <w:rsid w:val="000143D6"/>
    <w:rsid w:val="00027CE5"/>
    <w:rsid w:val="00042B09"/>
    <w:rsid w:val="00096608"/>
    <w:rsid w:val="00101366"/>
    <w:rsid w:val="00131B56"/>
    <w:rsid w:val="00164435"/>
    <w:rsid w:val="00167890"/>
    <w:rsid w:val="001776E8"/>
    <w:rsid w:val="0020102E"/>
    <w:rsid w:val="0021451E"/>
    <w:rsid w:val="002A197A"/>
    <w:rsid w:val="002A245F"/>
    <w:rsid w:val="002C7D7B"/>
    <w:rsid w:val="002F3BAA"/>
    <w:rsid w:val="0030207D"/>
    <w:rsid w:val="003400AE"/>
    <w:rsid w:val="00367415"/>
    <w:rsid w:val="00375455"/>
    <w:rsid w:val="003979ED"/>
    <w:rsid w:val="003B19A0"/>
    <w:rsid w:val="003B7560"/>
    <w:rsid w:val="00437A70"/>
    <w:rsid w:val="004641EA"/>
    <w:rsid w:val="004711FD"/>
    <w:rsid w:val="0047364F"/>
    <w:rsid w:val="005206D2"/>
    <w:rsid w:val="00557FBB"/>
    <w:rsid w:val="00562655"/>
    <w:rsid w:val="005A3F2C"/>
    <w:rsid w:val="005F6393"/>
    <w:rsid w:val="00631EDB"/>
    <w:rsid w:val="00635E22"/>
    <w:rsid w:val="006C1322"/>
    <w:rsid w:val="006E0388"/>
    <w:rsid w:val="006E1D1D"/>
    <w:rsid w:val="007042A5"/>
    <w:rsid w:val="00764EEF"/>
    <w:rsid w:val="00785AB7"/>
    <w:rsid w:val="007F08E4"/>
    <w:rsid w:val="008134DB"/>
    <w:rsid w:val="00820F55"/>
    <w:rsid w:val="008A1CC0"/>
    <w:rsid w:val="008A6DF2"/>
    <w:rsid w:val="008F3296"/>
    <w:rsid w:val="009602F5"/>
    <w:rsid w:val="00990699"/>
    <w:rsid w:val="009A2F80"/>
    <w:rsid w:val="009D32E0"/>
    <w:rsid w:val="009D3CBB"/>
    <w:rsid w:val="009E0BF8"/>
    <w:rsid w:val="00A61B11"/>
    <w:rsid w:val="00A92574"/>
    <w:rsid w:val="00B107FD"/>
    <w:rsid w:val="00B2729D"/>
    <w:rsid w:val="00B305FC"/>
    <w:rsid w:val="00B843D9"/>
    <w:rsid w:val="00BB1885"/>
    <w:rsid w:val="00BD2731"/>
    <w:rsid w:val="00C24711"/>
    <w:rsid w:val="00C46438"/>
    <w:rsid w:val="00CF55EB"/>
    <w:rsid w:val="00D8019C"/>
    <w:rsid w:val="00DA0C6C"/>
    <w:rsid w:val="00DD473C"/>
    <w:rsid w:val="00DD5014"/>
    <w:rsid w:val="00DE5536"/>
    <w:rsid w:val="00E22F9B"/>
    <w:rsid w:val="00E32031"/>
    <w:rsid w:val="00E3445D"/>
    <w:rsid w:val="00E54FC1"/>
    <w:rsid w:val="00E811F1"/>
    <w:rsid w:val="00E9197E"/>
    <w:rsid w:val="00EB6C93"/>
    <w:rsid w:val="00F07D03"/>
    <w:rsid w:val="00F20797"/>
    <w:rsid w:val="00F62AB1"/>
    <w:rsid w:val="00FA3881"/>
    <w:rsid w:val="00FD6615"/>
    <w:rsid w:val="00FE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E468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FB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7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FB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F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BB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F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FB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7F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FB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F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BB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351</Words>
  <Characters>2003</Characters>
  <Application>Microsoft Macintosh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Reyes</dc:creator>
  <cp:keywords/>
  <dc:description/>
  <cp:lastModifiedBy>Alex Reyes</cp:lastModifiedBy>
  <cp:revision>86</cp:revision>
  <dcterms:created xsi:type="dcterms:W3CDTF">2013-04-26T03:31:00Z</dcterms:created>
  <dcterms:modified xsi:type="dcterms:W3CDTF">2013-05-15T22:13:00Z</dcterms:modified>
</cp:coreProperties>
</file>