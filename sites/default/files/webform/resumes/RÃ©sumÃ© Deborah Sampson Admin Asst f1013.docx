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13D2F" w14:textId="7F790377" w:rsidR="003960FC" w:rsidRDefault="003960FC">
      <w:pPr>
        <w:suppressAutoHyphens w:val="0"/>
        <w:rPr>
          <w:rFonts w:ascii="Calibri" w:hAnsi="Calibri"/>
          <w:color w:val="000000" w:themeColor="text1"/>
          <w:sz w:val="22"/>
          <w:szCs w:val="22"/>
        </w:rPr>
      </w:pPr>
    </w:p>
    <w:p w14:paraId="45850765" w14:textId="77777777" w:rsidR="003960FC" w:rsidRPr="00943564" w:rsidRDefault="003960FC" w:rsidP="003960FC">
      <w:pPr>
        <w:pStyle w:val="NormalWeb"/>
        <w:spacing w:before="0" w:after="0"/>
        <w:jc w:val="center"/>
        <w:rPr>
          <w:rFonts w:ascii="Calibri" w:hAnsi="Calibri" w:cs="Calibri"/>
          <w:bCs/>
          <w:sz w:val="2"/>
          <w:szCs w:val="22"/>
        </w:rPr>
      </w:pPr>
    </w:p>
    <w:p w14:paraId="203A3F1D" w14:textId="77777777" w:rsidR="003960FC" w:rsidRPr="00E91DAD" w:rsidRDefault="003960FC" w:rsidP="003960FC">
      <w:pPr>
        <w:pStyle w:val="NormalWeb"/>
        <w:spacing w:before="0" w:after="0"/>
        <w:jc w:val="center"/>
        <w:rPr>
          <w:rFonts w:ascii="Calibri" w:hAnsi="Calibri" w:cs="Calibri"/>
          <w:b/>
          <w:bCs/>
          <w:smallCaps/>
          <w:sz w:val="46"/>
          <w:szCs w:val="40"/>
        </w:rPr>
      </w:pPr>
      <w:r w:rsidRPr="00E91DAD">
        <w:rPr>
          <w:rFonts w:ascii="Calibri" w:hAnsi="Calibri" w:cs="Calibri"/>
          <w:b/>
          <w:bCs/>
          <w:smallCaps/>
          <w:sz w:val="46"/>
          <w:szCs w:val="40"/>
        </w:rPr>
        <w:t>Deborah Sampson</w:t>
      </w:r>
    </w:p>
    <w:p w14:paraId="75940F87" w14:textId="77777777" w:rsidR="003960FC" w:rsidRPr="00E91DAD" w:rsidRDefault="003960FC" w:rsidP="003960FC">
      <w:pPr>
        <w:pStyle w:val="NormalWeb"/>
        <w:spacing w:before="0" w:after="0"/>
        <w:jc w:val="center"/>
        <w:rPr>
          <w:rFonts w:ascii="Calibri" w:hAnsi="Calibri" w:cs="Calibri"/>
          <w:sz w:val="23"/>
          <w:szCs w:val="23"/>
        </w:rPr>
      </w:pPr>
      <w:r w:rsidRPr="00E91DAD">
        <w:rPr>
          <w:rFonts w:ascii="Calibri" w:hAnsi="Calibri" w:cs="Calibri"/>
          <w:sz w:val="23"/>
          <w:szCs w:val="23"/>
        </w:rPr>
        <w:t>P.O. Box 17197, Portland OR 97217</w:t>
      </w:r>
      <w:r>
        <w:rPr>
          <w:rFonts w:ascii="Calibri" w:hAnsi="Calibri" w:cs="Calibri"/>
          <w:sz w:val="23"/>
          <w:szCs w:val="23"/>
        </w:rPr>
        <w:t xml:space="preserve"> </w:t>
      </w:r>
      <w:r w:rsidRPr="00E91DAD">
        <w:rPr>
          <w:rFonts w:ascii="Calibri" w:hAnsi="Calibri" w:cs="Calibri"/>
          <w:sz w:val="23"/>
          <w:szCs w:val="23"/>
        </w:rPr>
        <w:t xml:space="preserve"> </w:t>
      </w:r>
      <w:proofErr w:type="gramStart"/>
      <w:r w:rsidRPr="00E91DAD">
        <w:rPr>
          <w:rFonts w:ascii="Calibri" w:hAnsi="Calibri" w:cs="Calibri"/>
          <w:sz w:val="23"/>
          <w:szCs w:val="23"/>
        </w:rPr>
        <w:t xml:space="preserve">|  </w:t>
      </w:r>
      <w:r>
        <w:rPr>
          <w:rFonts w:ascii="Calibri" w:hAnsi="Calibri" w:cs="Calibri"/>
          <w:sz w:val="23"/>
          <w:szCs w:val="23"/>
        </w:rPr>
        <w:t>DeborahSampson503@gmail.com</w:t>
      </w:r>
      <w:proofErr w:type="gramEnd"/>
      <w:r w:rsidRPr="00E91DAD">
        <w:rPr>
          <w:rFonts w:ascii="Calibri" w:hAnsi="Calibri" w:cs="Calibri"/>
          <w:sz w:val="23"/>
          <w:szCs w:val="23"/>
        </w:rPr>
        <w:t>  |  503-286-1488</w:t>
      </w:r>
    </w:p>
    <w:p w14:paraId="4C249FA2" w14:textId="77777777" w:rsidR="003960FC" w:rsidRPr="003960FC" w:rsidRDefault="003960FC" w:rsidP="003960FC">
      <w:pPr>
        <w:pStyle w:val="NormalWeb"/>
        <w:spacing w:before="0" w:after="0"/>
        <w:ind w:left="-720" w:right="-720"/>
        <w:rPr>
          <w:rFonts w:ascii="Calibri" w:hAnsi="Calibri" w:cs="Calibri"/>
          <w:b/>
          <w:bCs/>
          <w:smallCaps/>
          <w:sz w:val="29"/>
          <w:szCs w:val="27"/>
        </w:rPr>
      </w:pPr>
    </w:p>
    <w:p w14:paraId="340CF1C7" w14:textId="77777777" w:rsidR="003960FC" w:rsidRPr="00E91DAD" w:rsidRDefault="003960FC" w:rsidP="003960FC">
      <w:pPr>
        <w:pStyle w:val="NormalWeb"/>
        <w:spacing w:before="0" w:after="0"/>
        <w:ind w:left="-720" w:right="-720"/>
        <w:jc w:val="center"/>
        <w:rPr>
          <w:rFonts w:ascii="Calibri" w:hAnsi="Calibri" w:cs="Calibri"/>
          <w:b/>
          <w:bCs/>
          <w:smallCaps/>
          <w:sz w:val="32"/>
          <w:szCs w:val="27"/>
        </w:rPr>
      </w:pPr>
      <w:r w:rsidRPr="00E91DAD">
        <w:rPr>
          <w:rFonts w:ascii="Calibri" w:hAnsi="Calibri" w:cs="Calibri"/>
          <w:b/>
          <w:bCs/>
          <w:smallCaps/>
          <w:sz w:val="32"/>
          <w:szCs w:val="27"/>
        </w:rPr>
        <w:t>Profile</w:t>
      </w:r>
    </w:p>
    <w:p w14:paraId="6FA436A8" w14:textId="77777777" w:rsidR="003960FC" w:rsidRPr="00E91DAD" w:rsidRDefault="003960FC" w:rsidP="003960FC">
      <w:pPr>
        <w:pStyle w:val="NormalWeb"/>
        <w:spacing w:before="0" w:after="0"/>
        <w:ind w:left="-720" w:right="-720"/>
        <w:jc w:val="center"/>
        <w:rPr>
          <w:rFonts w:ascii="Calibri" w:hAnsi="Calibri" w:cs="Calibri"/>
          <w:b/>
          <w:bCs/>
          <w:smallCaps/>
          <w:sz w:val="6"/>
          <w:szCs w:val="27"/>
        </w:rPr>
      </w:pPr>
    </w:p>
    <w:p w14:paraId="09D1C34B" w14:textId="77777777" w:rsidR="003960FC" w:rsidRPr="00304E6B" w:rsidRDefault="003960FC" w:rsidP="003960FC">
      <w:pPr>
        <w:pStyle w:val="NormalWeb"/>
        <w:tabs>
          <w:tab w:val="left" w:pos="7740"/>
        </w:tabs>
        <w:spacing w:before="0" w:after="0"/>
        <w:ind w:left="-720" w:right="-720"/>
        <w:rPr>
          <w:rFonts w:ascii="Calibri" w:hAnsi="Calibri" w:cs="Calibri"/>
          <w:color w:val="000000"/>
          <w:sz w:val="22"/>
          <w:szCs w:val="22"/>
        </w:rPr>
      </w:pPr>
      <w:r w:rsidRPr="00304E6B">
        <w:rPr>
          <w:rFonts w:ascii="Calibri" w:hAnsi="Calibri" w:cs="Calibri"/>
          <w:color w:val="000000"/>
          <w:sz w:val="22"/>
          <w:szCs w:val="22"/>
        </w:rPr>
        <w:t>Professional customer servant with strengths in community organizing, event planning, editing/proofreading, streamlining business operations, maintaining confidentiality in both public and private sectors</w:t>
      </w:r>
    </w:p>
    <w:p w14:paraId="4F3DDC40" w14:textId="77777777" w:rsidR="003960FC" w:rsidRPr="00304E6B" w:rsidRDefault="003960FC" w:rsidP="003960FC">
      <w:pPr>
        <w:pStyle w:val="NormalWeb"/>
        <w:numPr>
          <w:ilvl w:val="0"/>
          <w:numId w:val="2"/>
        </w:numPr>
        <w:tabs>
          <w:tab w:val="clear" w:pos="720"/>
          <w:tab w:val="num" w:pos="180"/>
        </w:tabs>
        <w:spacing w:before="0" w:after="0"/>
        <w:ind w:left="-540" w:right="-720" w:hanging="180"/>
        <w:rPr>
          <w:rFonts w:ascii="Calibri" w:hAnsi="Calibri" w:cs="Calibri"/>
          <w:color w:val="000000"/>
          <w:sz w:val="22"/>
          <w:szCs w:val="22"/>
        </w:rPr>
      </w:pPr>
      <w:r w:rsidRPr="00304E6B">
        <w:rPr>
          <w:rFonts w:ascii="Calibri" w:hAnsi="Calibri" w:cs="Calibri"/>
          <w:color w:val="000000"/>
          <w:sz w:val="22"/>
          <w:szCs w:val="22"/>
        </w:rPr>
        <w:t xml:space="preserve">10-plus years of </w:t>
      </w:r>
      <w:r>
        <w:rPr>
          <w:rFonts w:ascii="Calibri" w:hAnsi="Calibri" w:cs="Calibri"/>
          <w:color w:val="000000"/>
          <w:sz w:val="22"/>
          <w:szCs w:val="22"/>
        </w:rPr>
        <w:t>wearing</w:t>
      </w:r>
      <w:r w:rsidRPr="00304E6B">
        <w:rPr>
          <w:rFonts w:ascii="Calibri" w:hAnsi="Calibri" w:cs="Calibri"/>
          <w:color w:val="000000"/>
          <w:sz w:val="22"/>
          <w:szCs w:val="22"/>
        </w:rPr>
        <w:t xml:space="preserve"> colorful administrative assistant hats for general staff and senior professionals</w:t>
      </w:r>
    </w:p>
    <w:p w14:paraId="13377272" w14:textId="77777777" w:rsidR="003960FC" w:rsidRPr="00304E6B" w:rsidRDefault="003960FC" w:rsidP="003960FC">
      <w:pPr>
        <w:pStyle w:val="NormalWeb"/>
        <w:numPr>
          <w:ilvl w:val="0"/>
          <w:numId w:val="2"/>
        </w:numPr>
        <w:tabs>
          <w:tab w:val="clear" w:pos="720"/>
          <w:tab w:val="num" w:pos="180"/>
        </w:tabs>
        <w:spacing w:before="0" w:after="0"/>
        <w:ind w:left="-540" w:right="-720" w:hanging="180"/>
        <w:rPr>
          <w:rFonts w:ascii="Calibri" w:hAnsi="Calibri" w:cs="Calibri"/>
          <w:color w:val="000000"/>
          <w:sz w:val="22"/>
          <w:szCs w:val="22"/>
        </w:rPr>
      </w:pPr>
      <w:r w:rsidRPr="00304E6B">
        <w:rPr>
          <w:rFonts w:ascii="Calibri" w:hAnsi="Calibri"/>
          <w:sz w:val="22"/>
          <w:szCs w:val="22"/>
        </w:rPr>
        <w:t>Proficient in full Windows Suite and Mac design programs. Keyboarding 75WPM. Data Entry 2250 KPH</w:t>
      </w:r>
    </w:p>
    <w:p w14:paraId="512E482B" w14:textId="77777777" w:rsidR="003960FC" w:rsidRPr="00304E6B" w:rsidRDefault="003960FC" w:rsidP="003960FC">
      <w:pPr>
        <w:pStyle w:val="NormalWeb"/>
        <w:numPr>
          <w:ilvl w:val="0"/>
          <w:numId w:val="2"/>
        </w:numPr>
        <w:tabs>
          <w:tab w:val="clear" w:pos="720"/>
          <w:tab w:val="num" w:pos="180"/>
        </w:tabs>
        <w:spacing w:before="0" w:after="0"/>
        <w:ind w:left="-540" w:right="-720" w:hanging="1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proofErr w:type="gramStart"/>
      <w:r w:rsidRPr="00304E6B">
        <w:rPr>
          <w:rFonts w:ascii="Calibri" w:hAnsi="Calibri"/>
          <w:sz w:val="22"/>
          <w:szCs w:val="22"/>
        </w:rPr>
        <w:t>very</w:t>
      </w:r>
      <w:proofErr w:type="gramEnd"/>
      <w:r w:rsidRPr="00304E6B">
        <w:rPr>
          <w:rFonts w:ascii="Calibri" w:hAnsi="Calibri"/>
          <w:sz w:val="22"/>
          <w:szCs w:val="22"/>
        </w:rPr>
        <w:t xml:space="preserve"> flexible, responsible team member…[whose] quality of work is always very high!”  ~COO, P</w:t>
      </w:r>
      <w:r>
        <w:rPr>
          <w:rFonts w:ascii="Calibri" w:hAnsi="Calibri"/>
          <w:sz w:val="22"/>
          <w:szCs w:val="22"/>
        </w:rPr>
        <w:t>ortland Opera via my last employee</w:t>
      </w:r>
      <w:r w:rsidRPr="00304E6B">
        <w:rPr>
          <w:rFonts w:ascii="Calibri" w:hAnsi="Calibri"/>
          <w:sz w:val="22"/>
          <w:szCs w:val="22"/>
        </w:rPr>
        <w:t xml:space="preserve"> review</w:t>
      </w:r>
    </w:p>
    <w:p w14:paraId="779381C5" w14:textId="77777777" w:rsidR="003960FC" w:rsidRPr="00404F4A" w:rsidRDefault="003960FC" w:rsidP="003960FC">
      <w:pPr>
        <w:pStyle w:val="NormalWeb"/>
        <w:spacing w:before="0" w:after="0"/>
        <w:ind w:left="-720" w:right="-720"/>
        <w:jc w:val="center"/>
        <w:rPr>
          <w:sz w:val="12"/>
          <w:szCs w:val="12"/>
          <w:lang w:val="en"/>
        </w:rPr>
      </w:pPr>
    </w:p>
    <w:p w14:paraId="70E64ED6" w14:textId="77777777" w:rsidR="003960FC" w:rsidRPr="00E91DAD" w:rsidRDefault="003960FC" w:rsidP="003960FC">
      <w:pPr>
        <w:pStyle w:val="NormalWeb"/>
        <w:spacing w:before="0" w:after="0"/>
        <w:ind w:left="-720" w:right="-720"/>
        <w:jc w:val="center"/>
        <w:rPr>
          <w:rFonts w:ascii="Calibri" w:hAnsi="Calibri" w:cs="Calibri"/>
          <w:b/>
          <w:bCs/>
          <w:smallCaps/>
          <w:sz w:val="32"/>
          <w:szCs w:val="27"/>
        </w:rPr>
      </w:pPr>
      <w:r w:rsidRPr="00E91DAD">
        <w:rPr>
          <w:rFonts w:ascii="Calibri" w:hAnsi="Calibri" w:cs="Calibri"/>
          <w:b/>
          <w:bCs/>
          <w:smallCaps/>
          <w:sz w:val="32"/>
          <w:szCs w:val="27"/>
        </w:rPr>
        <w:t>Professional Experience</w:t>
      </w:r>
    </w:p>
    <w:p w14:paraId="66136373" w14:textId="77777777" w:rsidR="00BE0579" w:rsidRPr="00E91DAD" w:rsidRDefault="00BE0579" w:rsidP="00BE0579">
      <w:pPr>
        <w:pStyle w:val="NormalWeb"/>
        <w:spacing w:before="0" w:after="0"/>
        <w:ind w:left="-720" w:right="-720"/>
        <w:rPr>
          <w:rFonts w:ascii="Calibri" w:hAnsi="Calibri" w:cs="Calibri"/>
          <w:sz w:val="22"/>
          <w:szCs w:val="22"/>
        </w:rPr>
      </w:pPr>
      <w:r w:rsidRPr="00E91DAD">
        <w:rPr>
          <w:rFonts w:ascii="Calibri" w:hAnsi="Calibri" w:cs="Calibri"/>
          <w:b/>
          <w:bCs/>
          <w:sz w:val="22"/>
          <w:szCs w:val="22"/>
        </w:rPr>
        <w:t>Community Organizer</w:t>
      </w:r>
      <w:r w:rsidRPr="00E91DAD">
        <w:rPr>
          <w:rFonts w:ascii="Calibri" w:hAnsi="Calibri" w:cs="Calibri"/>
          <w:bCs/>
          <w:sz w:val="22"/>
          <w:szCs w:val="22"/>
        </w:rPr>
        <w:t xml:space="preserve">, PROPER  </w:t>
      </w:r>
      <w:r w:rsidRPr="00E91DAD">
        <w:rPr>
          <w:rFonts w:ascii="Calibri" w:hAnsi="Calibri" w:cs="Calibri"/>
          <w:bCs/>
          <w:sz w:val="21"/>
          <w:szCs w:val="21"/>
        </w:rPr>
        <w:t>(3/1998-present)</w:t>
      </w:r>
    </w:p>
    <w:p w14:paraId="10DB1F34" w14:textId="77777777" w:rsidR="00BE0579" w:rsidRPr="002575A4" w:rsidRDefault="00BE0579" w:rsidP="00BE0579">
      <w:pPr>
        <w:spacing w:line="249" w:lineRule="exact"/>
        <w:ind w:left="-720" w:right="-720"/>
        <w:rPr>
          <w:rFonts w:ascii="Calibri" w:hAnsi="Calibri" w:cs="Calibri"/>
          <w:sz w:val="22"/>
          <w:szCs w:val="22"/>
        </w:rPr>
      </w:pPr>
      <w:r w:rsidRPr="002575A4">
        <w:rPr>
          <w:rFonts w:ascii="Calibri" w:hAnsi="Calibri" w:cs="Calibri"/>
          <w:sz w:val="22"/>
          <w:szCs w:val="22"/>
        </w:rPr>
        <w:t xml:space="preserve">$8,000 budget grassroots community building initiative </w:t>
      </w:r>
    </w:p>
    <w:p w14:paraId="4148C676" w14:textId="77777777" w:rsidR="00BE0579" w:rsidRPr="008C4108" w:rsidRDefault="00BE0579" w:rsidP="00BE0579">
      <w:pPr>
        <w:pStyle w:val="ListParagraph"/>
        <w:numPr>
          <w:ilvl w:val="3"/>
          <w:numId w:val="20"/>
        </w:numPr>
        <w:suppressAutoHyphens/>
        <w:spacing w:after="0" w:line="249" w:lineRule="exact"/>
        <w:ind w:left="-533" w:right="-720" w:hanging="187"/>
        <w:contextualSpacing w:val="0"/>
        <w:rPr>
          <w:rFonts w:cs="Calibri"/>
        </w:rPr>
      </w:pPr>
      <w:r w:rsidRPr="008C4108">
        <w:rPr>
          <w:rFonts w:cs="Calibri"/>
        </w:rPr>
        <w:t>Successfully met deadlines, solicited volunteer base and donations for various annual community events</w:t>
      </w:r>
    </w:p>
    <w:p w14:paraId="1FF27C07" w14:textId="1F1AF8AF" w:rsidR="00BE0579" w:rsidRPr="00EA3F53" w:rsidRDefault="00AF4D93" w:rsidP="00BE0579">
      <w:pPr>
        <w:pStyle w:val="ListParagraph"/>
        <w:numPr>
          <w:ilvl w:val="3"/>
          <w:numId w:val="20"/>
        </w:numPr>
        <w:suppressAutoHyphens/>
        <w:spacing w:after="0" w:line="249" w:lineRule="exact"/>
        <w:ind w:left="-533" w:right="-720" w:hanging="187"/>
        <w:contextualSpacing w:val="0"/>
        <w:rPr>
          <w:rFonts w:asciiTheme="majorHAnsi" w:hAnsiTheme="majorHAnsi" w:cs="Helvetica"/>
          <w:color w:val="000000" w:themeColor="text1"/>
        </w:rPr>
      </w:pPr>
      <w:r>
        <w:rPr>
          <w:rFonts w:asciiTheme="majorHAnsi" w:hAnsiTheme="majorHAnsi" w:cs="Calibri"/>
          <w:color w:val="000000" w:themeColor="text1"/>
        </w:rPr>
        <w:t>Created branding strategy</w:t>
      </w:r>
      <w:r w:rsidR="00B63649">
        <w:rPr>
          <w:rFonts w:asciiTheme="majorHAnsi" w:hAnsiTheme="majorHAnsi" w:cs="Calibri"/>
          <w:color w:val="000000" w:themeColor="text1"/>
        </w:rPr>
        <w:t xml:space="preserve">. </w:t>
      </w:r>
      <w:r w:rsidR="00BE0579" w:rsidRPr="00EA3F53">
        <w:rPr>
          <w:rFonts w:asciiTheme="majorHAnsi" w:hAnsiTheme="majorHAnsi" w:cs="Calibri"/>
          <w:color w:val="000000" w:themeColor="text1"/>
        </w:rPr>
        <w:t xml:space="preserve">Developed media relations, increased media coverage/mentions and </w:t>
      </w:r>
      <w:r w:rsidR="00BE0579" w:rsidRPr="00EA3F53">
        <w:rPr>
          <w:rFonts w:asciiTheme="majorHAnsi" w:hAnsiTheme="majorHAnsi" w:cs="Helvetica"/>
          <w:color w:val="000000" w:themeColor="text1"/>
        </w:rPr>
        <w:t xml:space="preserve">audience attendance from under </w:t>
      </w:r>
      <w:r w:rsidR="00BE0579">
        <w:rPr>
          <w:rFonts w:asciiTheme="majorHAnsi" w:hAnsiTheme="majorHAnsi" w:cs="Helvetica"/>
          <w:color w:val="000000" w:themeColor="text1"/>
        </w:rPr>
        <w:t>100 to over 1,000</w:t>
      </w:r>
    </w:p>
    <w:p w14:paraId="348CE63F" w14:textId="358458E4" w:rsidR="00BE0579" w:rsidRPr="008C4108" w:rsidRDefault="002B2C2E" w:rsidP="00BE0579">
      <w:pPr>
        <w:pStyle w:val="ListParagraph"/>
        <w:numPr>
          <w:ilvl w:val="3"/>
          <w:numId w:val="20"/>
        </w:numPr>
        <w:suppressAutoHyphens/>
        <w:spacing w:after="0" w:line="249" w:lineRule="exact"/>
        <w:ind w:left="-533" w:right="-720" w:hanging="187"/>
        <w:contextualSpacing w:val="0"/>
        <w:rPr>
          <w:rFonts w:ascii="Arial" w:hAnsi="Arial" w:cs="Arial"/>
          <w:color w:val="1A1A1A"/>
        </w:rPr>
      </w:pPr>
      <w:r>
        <w:rPr>
          <w:rFonts w:cs="Calibri"/>
        </w:rPr>
        <w:t>Collaborated with, s</w:t>
      </w:r>
      <w:r w:rsidR="00BE0579" w:rsidRPr="00EA3F53">
        <w:rPr>
          <w:rFonts w:cs="Calibri"/>
        </w:rPr>
        <w:t>howcased diverse entertainment and community resource representatives committed to global, community, personal empowerment. Continuously praised for the event's diversity</w:t>
      </w:r>
      <w:r w:rsidR="00BE0579">
        <w:rPr>
          <w:rFonts w:cs="Calibri"/>
        </w:rPr>
        <w:t xml:space="preserve"> and substance</w:t>
      </w:r>
    </w:p>
    <w:p w14:paraId="1C69C03A" w14:textId="77777777" w:rsidR="00BE0579" w:rsidRDefault="00BE0579" w:rsidP="00BE0579">
      <w:pPr>
        <w:pStyle w:val="NormalWeb"/>
        <w:spacing w:before="0" w:after="0" w:line="220" w:lineRule="exact"/>
        <w:ind w:left="-720" w:right="-720"/>
        <w:rPr>
          <w:rFonts w:ascii="Calibri" w:hAnsi="Calibri" w:cs="Calibri"/>
          <w:b/>
          <w:bCs/>
          <w:sz w:val="22"/>
          <w:szCs w:val="22"/>
        </w:rPr>
      </w:pPr>
    </w:p>
    <w:p w14:paraId="7BD496BE" w14:textId="77777777" w:rsidR="00477A5F" w:rsidRDefault="00BE0579" w:rsidP="00477A5F">
      <w:pPr>
        <w:pStyle w:val="NormalWeb"/>
        <w:spacing w:before="0" w:after="0"/>
        <w:ind w:left="-720" w:right="-720"/>
        <w:rPr>
          <w:rFonts w:ascii="Calibri" w:hAnsi="Calibri" w:cs="Calibri"/>
          <w:sz w:val="22"/>
          <w:szCs w:val="22"/>
        </w:rPr>
      </w:pPr>
      <w:r w:rsidRPr="00E91DAD">
        <w:rPr>
          <w:rFonts w:ascii="Calibri" w:hAnsi="Calibri" w:cs="Calibri"/>
          <w:b/>
          <w:bCs/>
          <w:sz w:val="22"/>
          <w:szCs w:val="22"/>
        </w:rPr>
        <w:t>Administrative Assistant</w:t>
      </w:r>
      <w:r w:rsidRPr="00E91DAD">
        <w:rPr>
          <w:rFonts w:ascii="Calibri" w:hAnsi="Calibri" w:cs="Calibri"/>
          <w:bCs/>
          <w:sz w:val="22"/>
          <w:szCs w:val="22"/>
        </w:rPr>
        <w:t xml:space="preserve">, Portland Opera  </w:t>
      </w:r>
      <w:r w:rsidRPr="00E91DAD">
        <w:rPr>
          <w:rFonts w:ascii="Calibri" w:hAnsi="Calibri" w:cs="Calibri"/>
          <w:bCs/>
          <w:sz w:val="21"/>
          <w:szCs w:val="21"/>
        </w:rPr>
        <w:t>(5/2005-6/2012)</w:t>
      </w:r>
    </w:p>
    <w:p w14:paraId="42C5C6AB" w14:textId="25A7FC06" w:rsidR="00BE0579" w:rsidRDefault="00BE0579" w:rsidP="00477A5F">
      <w:pPr>
        <w:pStyle w:val="NormalWeb"/>
        <w:spacing w:before="0" w:after="0"/>
        <w:ind w:left="-720" w:right="-720"/>
        <w:rPr>
          <w:rFonts w:ascii="Calibri" w:hAnsi="Calibri" w:cs="Calibri"/>
          <w:sz w:val="22"/>
          <w:szCs w:val="22"/>
        </w:rPr>
      </w:pPr>
      <w:r w:rsidRPr="00AB033D">
        <w:rPr>
          <w:rFonts w:ascii="Calibri" w:hAnsi="Calibri" w:cs="Calibri"/>
          <w:sz w:val="22"/>
          <w:szCs w:val="22"/>
        </w:rPr>
        <w:t>Supported</w:t>
      </w:r>
      <w:r>
        <w:rPr>
          <w:rFonts w:ascii="Calibri" w:hAnsi="Calibri" w:cs="Calibri"/>
          <w:sz w:val="22"/>
          <w:szCs w:val="22"/>
        </w:rPr>
        <w:t xml:space="preserve"> executives and general staff to carry out daily operations of nonprofit with an over $8 million budget</w:t>
      </w:r>
    </w:p>
    <w:p w14:paraId="386354EE" w14:textId="77777777" w:rsidR="00BE0579" w:rsidRDefault="00BE0579" w:rsidP="00BE0579">
      <w:pPr>
        <w:pStyle w:val="NormalWeb"/>
        <w:numPr>
          <w:ilvl w:val="0"/>
          <w:numId w:val="26"/>
        </w:numPr>
        <w:tabs>
          <w:tab w:val="left" w:pos="0"/>
        </w:tabs>
        <w:suppressAutoHyphens w:val="0"/>
        <w:spacing w:before="0" w:after="0" w:line="250" w:lineRule="exact"/>
        <w:ind w:left="-540" w:right="-72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Primary assistance to chief operating officer for researching, writing and editing</w:t>
      </w:r>
      <w:r w:rsidRPr="00AB033D">
        <w:rPr>
          <w:rFonts w:ascii="Calibri" w:hAnsi="Calibri" w:cs="Calibri"/>
          <w:sz w:val="22"/>
          <w:szCs w:val="22"/>
        </w:rPr>
        <w:t xml:space="preserve"> company policy manuals, emergency handbooks, RFPs, job descriptions, re</w:t>
      </w:r>
      <w:r>
        <w:rPr>
          <w:rFonts w:ascii="Calibri" w:hAnsi="Calibri" w:cs="Calibri"/>
          <w:sz w:val="22"/>
          <w:szCs w:val="22"/>
        </w:rPr>
        <w:t>cruitment website and postings</w:t>
      </w:r>
    </w:p>
    <w:p w14:paraId="55BDFAE3" w14:textId="77777777" w:rsidR="00BE0579" w:rsidRDefault="00BE0579" w:rsidP="00BE0579">
      <w:pPr>
        <w:pStyle w:val="NormalWeb"/>
        <w:numPr>
          <w:ilvl w:val="0"/>
          <w:numId w:val="26"/>
        </w:numPr>
        <w:tabs>
          <w:tab w:val="left" w:pos="0"/>
        </w:tabs>
        <w:suppressAutoHyphens w:val="0"/>
        <w:spacing w:before="0" w:after="0" w:line="250" w:lineRule="exact"/>
        <w:ind w:left="-540" w:right="-720" w:hanging="180"/>
        <w:rPr>
          <w:rFonts w:ascii="Calibri" w:hAnsi="Calibri" w:cs="Calibri"/>
          <w:sz w:val="22"/>
          <w:szCs w:val="22"/>
        </w:rPr>
      </w:pPr>
      <w:r w:rsidRPr="00AB033D">
        <w:rPr>
          <w:rFonts w:ascii="Calibri" w:hAnsi="Calibri" w:cs="Calibri"/>
          <w:sz w:val="22"/>
          <w:szCs w:val="22"/>
        </w:rPr>
        <w:t>Self-initiated</w:t>
      </w:r>
      <w:r>
        <w:rPr>
          <w:rFonts w:ascii="Calibri" w:hAnsi="Calibri" w:cs="Calibri"/>
          <w:sz w:val="22"/>
          <w:szCs w:val="22"/>
        </w:rPr>
        <w:t>, streamlined</w:t>
      </w:r>
      <w:r w:rsidRPr="00AB033D">
        <w:rPr>
          <w:rFonts w:ascii="Calibri" w:hAnsi="Calibri" w:cs="Calibri"/>
          <w:sz w:val="22"/>
          <w:szCs w:val="22"/>
        </w:rPr>
        <w:t xml:space="preserve"> database system for performance contracts</w:t>
      </w:r>
      <w:r>
        <w:rPr>
          <w:rFonts w:ascii="Calibri" w:hAnsi="Calibri" w:cs="Calibri"/>
          <w:sz w:val="22"/>
          <w:szCs w:val="22"/>
        </w:rPr>
        <w:t>, and safety incident reporting</w:t>
      </w:r>
    </w:p>
    <w:p w14:paraId="744EBACA" w14:textId="77777777" w:rsidR="00BE0579" w:rsidRDefault="00BE0579" w:rsidP="00BE0579">
      <w:pPr>
        <w:pStyle w:val="NormalWeb"/>
        <w:numPr>
          <w:ilvl w:val="0"/>
          <w:numId w:val="26"/>
        </w:numPr>
        <w:tabs>
          <w:tab w:val="left" w:pos="0"/>
        </w:tabs>
        <w:suppressAutoHyphens w:val="0"/>
        <w:spacing w:before="0" w:after="0" w:line="250" w:lineRule="exact"/>
        <w:ind w:left="-540" w:right="-720" w:hanging="180"/>
        <w:rPr>
          <w:rFonts w:asciiTheme="majorHAnsi" w:hAnsiTheme="majorHAns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Praised for s</w:t>
      </w:r>
      <w:r w:rsidRPr="00AB033D">
        <w:rPr>
          <w:rFonts w:ascii="Calibri" w:hAnsi="Calibri" w:cs="Calibri"/>
          <w:sz w:val="22"/>
          <w:szCs w:val="22"/>
        </w:rPr>
        <w:t>uccessfully p</w:t>
      </w:r>
      <w:r>
        <w:rPr>
          <w:rFonts w:ascii="Calibri" w:hAnsi="Calibri" w:cs="Calibri"/>
          <w:sz w:val="22"/>
          <w:szCs w:val="22"/>
        </w:rPr>
        <w:t>romoting</w:t>
      </w:r>
      <w:r w:rsidRPr="00AB033D">
        <w:rPr>
          <w:rFonts w:ascii="Calibri" w:hAnsi="Calibri" w:cs="Calibri"/>
          <w:sz w:val="22"/>
          <w:szCs w:val="22"/>
        </w:rPr>
        <w:t xml:space="preserve"> campaigns and productions to untapped </w:t>
      </w:r>
      <w:r w:rsidRPr="00AB033D">
        <w:rPr>
          <w:rFonts w:ascii="Calibri" w:hAnsi="Calibri"/>
          <w:color w:val="000000"/>
          <w:sz w:val="22"/>
          <w:szCs w:val="22"/>
        </w:rPr>
        <w:t>market segment</w:t>
      </w:r>
    </w:p>
    <w:p w14:paraId="0B60DFE8" w14:textId="77777777" w:rsidR="00BE0579" w:rsidRDefault="00BE0579" w:rsidP="00BE0579">
      <w:pPr>
        <w:pStyle w:val="NormalWeb"/>
        <w:numPr>
          <w:ilvl w:val="0"/>
          <w:numId w:val="26"/>
        </w:numPr>
        <w:tabs>
          <w:tab w:val="left" w:pos="0"/>
        </w:tabs>
        <w:suppressAutoHyphens w:val="0"/>
        <w:spacing w:before="0" w:after="0" w:line="250" w:lineRule="exact"/>
        <w:ind w:left="-540" w:right="-720" w:hanging="180"/>
        <w:rPr>
          <w:rFonts w:asciiTheme="majorHAnsi" w:hAnsiTheme="majorHAnsi" w:cs="Calibri"/>
          <w:color w:val="000000" w:themeColor="text1"/>
          <w:sz w:val="22"/>
          <w:szCs w:val="22"/>
        </w:rPr>
      </w:pPr>
      <w:r>
        <w:rPr>
          <w:rFonts w:asciiTheme="majorHAnsi" w:hAnsiTheme="majorHAnsi" w:cs="Calibri"/>
          <w:color w:val="000000" w:themeColor="text1"/>
          <w:sz w:val="22"/>
          <w:szCs w:val="22"/>
        </w:rPr>
        <w:t>Praised for decorating, themed-catering</w:t>
      </w:r>
      <w:r w:rsidRPr="007953EF">
        <w:rPr>
          <w:rFonts w:asciiTheme="majorHAnsi" w:hAnsiTheme="majorHAnsi" w:cs="Calibri"/>
          <w:color w:val="000000" w:themeColor="text1"/>
          <w:sz w:val="22"/>
          <w:szCs w:val="22"/>
        </w:rPr>
        <w:t xml:space="preserve"> in-house commu</w:t>
      </w:r>
      <w:r>
        <w:rPr>
          <w:rFonts w:asciiTheme="majorHAnsi" w:hAnsiTheme="majorHAnsi" w:cs="Calibri"/>
          <w:color w:val="000000" w:themeColor="text1"/>
          <w:sz w:val="22"/>
          <w:szCs w:val="22"/>
        </w:rPr>
        <w:t>nity, Board and company events</w:t>
      </w:r>
    </w:p>
    <w:p w14:paraId="1E7A78F6" w14:textId="77777777" w:rsidR="00BE0579" w:rsidRPr="001C27CF" w:rsidRDefault="00BE0579" w:rsidP="00BE0579">
      <w:pPr>
        <w:pStyle w:val="NormalWeb"/>
        <w:spacing w:before="0" w:after="0"/>
        <w:ind w:left="-720" w:right="-720"/>
        <w:rPr>
          <w:rFonts w:ascii="Calibri" w:hAnsi="Calibri" w:cs="Calibri"/>
          <w:sz w:val="21"/>
          <w:szCs w:val="21"/>
        </w:rPr>
      </w:pPr>
    </w:p>
    <w:p w14:paraId="5B7F3940" w14:textId="77777777" w:rsidR="00BE0579" w:rsidRPr="00E91DAD" w:rsidRDefault="00BE0579" w:rsidP="00BE0579">
      <w:pPr>
        <w:pStyle w:val="NormalWeb"/>
        <w:spacing w:before="0" w:after="0"/>
        <w:ind w:left="-720" w:right="-720"/>
        <w:rPr>
          <w:rFonts w:ascii="Calibri" w:hAnsi="Calibri" w:cs="Calibri"/>
          <w:sz w:val="22"/>
          <w:szCs w:val="22"/>
        </w:rPr>
      </w:pPr>
      <w:r w:rsidRPr="00E91DAD">
        <w:rPr>
          <w:rFonts w:ascii="Calibri" w:hAnsi="Calibri" w:cs="Calibri"/>
          <w:b/>
          <w:bCs/>
          <w:sz w:val="22"/>
          <w:szCs w:val="22"/>
        </w:rPr>
        <w:t>Administrative Specialist</w:t>
      </w:r>
      <w:r w:rsidRPr="00E91DAD">
        <w:rPr>
          <w:rFonts w:ascii="Calibri" w:hAnsi="Calibri" w:cs="Calibri"/>
          <w:bCs/>
          <w:sz w:val="22"/>
          <w:szCs w:val="22"/>
        </w:rPr>
        <w:t>, NW Natural c/o Volt Services</w:t>
      </w:r>
      <w:r w:rsidRPr="00E91DAD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E91DAD">
        <w:rPr>
          <w:rFonts w:ascii="Calibri" w:hAnsi="Calibri" w:cs="Calibri"/>
          <w:bCs/>
          <w:sz w:val="21"/>
          <w:szCs w:val="21"/>
        </w:rPr>
        <w:t>(10/2002-4/2005)</w:t>
      </w:r>
    </w:p>
    <w:p w14:paraId="3AC43BD2" w14:textId="77777777" w:rsidR="00BE0579" w:rsidRDefault="00BE0579" w:rsidP="00BE0579">
      <w:pPr>
        <w:pStyle w:val="NormalWeb"/>
        <w:suppressAutoHyphens w:val="0"/>
        <w:spacing w:before="0" w:after="0" w:line="250" w:lineRule="exact"/>
        <w:ind w:left="-720" w:right="-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E91DAD">
        <w:rPr>
          <w:rFonts w:ascii="Calibri" w:hAnsi="Calibri" w:cs="Calibri"/>
          <w:sz w:val="22"/>
          <w:szCs w:val="22"/>
        </w:rPr>
        <w:t>ssist</w:t>
      </w:r>
      <w:r>
        <w:rPr>
          <w:rFonts w:ascii="Calibri" w:hAnsi="Calibri" w:cs="Calibri"/>
          <w:sz w:val="22"/>
          <w:szCs w:val="22"/>
        </w:rPr>
        <w:t>ed</w:t>
      </w:r>
      <w:r w:rsidRPr="00E91DAD">
        <w:rPr>
          <w:rFonts w:ascii="Calibri" w:hAnsi="Calibri" w:cs="Calibri"/>
          <w:sz w:val="22"/>
          <w:szCs w:val="22"/>
        </w:rPr>
        <w:t xml:space="preserve"> senior and professional staff</w:t>
      </w:r>
      <w:r>
        <w:rPr>
          <w:rFonts w:ascii="Calibri" w:hAnsi="Calibri" w:cs="Calibri"/>
          <w:sz w:val="22"/>
          <w:szCs w:val="22"/>
        </w:rPr>
        <w:t>, engineers and call center staff</w:t>
      </w:r>
      <w:r w:rsidRPr="00E91DA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in departments </w:t>
      </w:r>
      <w:r w:rsidRPr="00E91DAD">
        <w:rPr>
          <w:rFonts w:ascii="Calibri" w:hAnsi="Calibri" w:cs="Calibri"/>
          <w:sz w:val="22"/>
          <w:szCs w:val="22"/>
        </w:rPr>
        <w:t xml:space="preserve">of </w:t>
      </w:r>
      <w:r>
        <w:rPr>
          <w:rFonts w:ascii="Calibri" w:hAnsi="Calibri" w:cs="Calibri"/>
          <w:sz w:val="22"/>
          <w:szCs w:val="22"/>
        </w:rPr>
        <w:t xml:space="preserve">energy efficiency, </w:t>
      </w:r>
      <w:r w:rsidRPr="00E91DAD">
        <w:rPr>
          <w:rFonts w:ascii="Calibri" w:hAnsi="Calibri" w:cs="Calibri"/>
          <w:sz w:val="22"/>
          <w:szCs w:val="22"/>
        </w:rPr>
        <w:t xml:space="preserve">industrial &amp; commercial </w:t>
      </w:r>
      <w:r>
        <w:rPr>
          <w:rFonts w:ascii="Calibri" w:hAnsi="Calibri" w:cs="Calibri"/>
          <w:sz w:val="22"/>
          <w:szCs w:val="22"/>
        </w:rPr>
        <w:t>services,</w:t>
      </w:r>
      <w:r w:rsidRPr="00E91DAD">
        <w:rPr>
          <w:rFonts w:ascii="Calibri" w:hAnsi="Calibri" w:cs="Calibri"/>
          <w:sz w:val="22"/>
          <w:szCs w:val="22"/>
        </w:rPr>
        <w:t xml:space="preserve"> marketing</w:t>
      </w:r>
      <w:r>
        <w:rPr>
          <w:rFonts w:ascii="Calibri" w:hAnsi="Calibri" w:cs="Calibri"/>
          <w:sz w:val="22"/>
          <w:szCs w:val="22"/>
        </w:rPr>
        <w:t>, and consumer services</w:t>
      </w:r>
      <w:r w:rsidRPr="00E91DAD">
        <w:rPr>
          <w:rFonts w:ascii="Calibri" w:hAnsi="Calibri" w:cs="Calibri"/>
          <w:sz w:val="22"/>
          <w:szCs w:val="22"/>
        </w:rPr>
        <w:t xml:space="preserve"> for </w:t>
      </w:r>
      <w:proofErr w:type="gramStart"/>
      <w:r w:rsidRPr="00E91DAD">
        <w:rPr>
          <w:rFonts w:ascii="Calibri" w:hAnsi="Calibri" w:cs="Calibri"/>
          <w:sz w:val="22"/>
          <w:szCs w:val="22"/>
        </w:rPr>
        <w:t>public utility company</w:t>
      </w:r>
      <w:proofErr w:type="gramEnd"/>
      <w:r w:rsidRPr="00E91DAD">
        <w:rPr>
          <w:rFonts w:ascii="Calibri" w:hAnsi="Calibri" w:cs="Calibri"/>
          <w:sz w:val="22"/>
          <w:szCs w:val="22"/>
        </w:rPr>
        <w:t xml:space="preserve">: </w:t>
      </w:r>
    </w:p>
    <w:p w14:paraId="1537AC87" w14:textId="77777777" w:rsidR="00BE0579" w:rsidRDefault="00BE0579" w:rsidP="00BE0579">
      <w:pPr>
        <w:pStyle w:val="NormalWeb"/>
        <w:numPr>
          <w:ilvl w:val="0"/>
          <w:numId w:val="27"/>
        </w:numPr>
        <w:suppressAutoHyphens w:val="0"/>
        <w:spacing w:before="0" w:after="0" w:line="250" w:lineRule="exact"/>
        <w:ind w:left="-540" w:right="-720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Researched, calculated, and formulated various statistical data for launching an online compliance testing system, management’s internal reporting, and OPUC reporting</w:t>
      </w:r>
    </w:p>
    <w:p w14:paraId="13E2643A" w14:textId="77777777" w:rsidR="00BE0579" w:rsidRPr="00843560" w:rsidRDefault="00BE0579" w:rsidP="00BE0579">
      <w:pPr>
        <w:pStyle w:val="NormalWeb"/>
        <w:numPr>
          <w:ilvl w:val="0"/>
          <w:numId w:val="27"/>
        </w:numPr>
        <w:suppressAutoHyphens w:val="0"/>
        <w:spacing w:before="0" w:after="0" w:line="250" w:lineRule="exact"/>
        <w:ind w:left="-540" w:right="-720" w:hanging="180"/>
        <w:rPr>
          <w:rFonts w:asciiTheme="majorHAnsi" w:eastAsia="Calibri" w:hAnsiTheme="majorHAnsi"/>
          <w:sz w:val="22"/>
          <w:szCs w:val="22"/>
          <w:lang w:eastAsia="en-US"/>
        </w:rPr>
      </w:pPr>
      <w:r w:rsidRPr="00843560">
        <w:rPr>
          <w:rFonts w:asciiTheme="majorHAnsi" w:eastAsia="Calibri" w:hAnsiTheme="majorHAnsi"/>
          <w:sz w:val="22"/>
          <w:szCs w:val="22"/>
          <w:lang w:eastAsia="en-US"/>
        </w:rPr>
        <w:t>Per unsolicited customer feedback, praised for consistently resolving customer difficulties with tact</w:t>
      </w:r>
    </w:p>
    <w:p w14:paraId="6F2BCCD9" w14:textId="611995B3" w:rsidR="00BE0579" w:rsidRPr="00E91DAD" w:rsidRDefault="00BE0579" w:rsidP="00BE0579">
      <w:pPr>
        <w:pStyle w:val="NormalWeb"/>
        <w:numPr>
          <w:ilvl w:val="0"/>
          <w:numId w:val="27"/>
        </w:numPr>
        <w:suppressAutoHyphens w:val="0"/>
        <w:spacing w:before="0" w:after="0" w:line="250" w:lineRule="exact"/>
        <w:ind w:left="-540" w:right="-720" w:hanging="180"/>
        <w:rPr>
          <w:rFonts w:ascii="Calibri" w:hAnsi="Calibri" w:cs="Calibri"/>
          <w:sz w:val="22"/>
          <w:szCs w:val="22"/>
        </w:rPr>
      </w:pPr>
      <w:r w:rsidRPr="00843560">
        <w:rPr>
          <w:rFonts w:asciiTheme="majorHAnsi" w:eastAsia="Calibri" w:hAnsiTheme="majorHAnsi"/>
          <w:sz w:val="22"/>
          <w:szCs w:val="22"/>
          <w:lang w:eastAsia="en-US"/>
        </w:rPr>
        <w:t>Self-initiated</w:t>
      </w:r>
      <w:r>
        <w:rPr>
          <w:rFonts w:asciiTheme="majorHAnsi" w:eastAsia="Calibri" w:hAnsiTheme="majorHAnsi"/>
          <w:sz w:val="22"/>
          <w:szCs w:val="22"/>
          <w:lang w:eastAsia="en-US"/>
        </w:rPr>
        <w:t>, created</w:t>
      </w:r>
      <w:r w:rsidRPr="00843560">
        <w:rPr>
          <w:rFonts w:asciiTheme="majorHAnsi" w:eastAsia="Calibri" w:hAnsiTheme="majorHAnsi"/>
          <w:sz w:val="22"/>
          <w:szCs w:val="22"/>
          <w:lang w:eastAsia="en-US"/>
        </w:rPr>
        <w:t xml:space="preserve"> a</w:t>
      </w:r>
      <w:r w:rsidR="00F5086A">
        <w:rPr>
          <w:rFonts w:asciiTheme="majorHAnsi" w:eastAsia="Calibri" w:hAnsiTheme="majorHAnsi"/>
          <w:sz w:val="22"/>
          <w:szCs w:val="22"/>
          <w:lang w:eastAsia="en-US"/>
        </w:rPr>
        <w:t>n HRMS</w:t>
      </w:r>
      <w:bookmarkStart w:id="0" w:name="_GoBack"/>
      <w:bookmarkEnd w:id="0"/>
      <w:r w:rsidRPr="00843560">
        <w:rPr>
          <w:rFonts w:asciiTheme="majorHAnsi" w:eastAsia="Calibri" w:hAnsiTheme="majorHAnsi"/>
          <w:sz w:val="22"/>
          <w:szCs w:val="22"/>
          <w:lang w:eastAsia="en-US"/>
        </w:rPr>
        <w:t xml:space="preserve"> payroll database (multilevel staff, union, contract employees) turned department template, trained staff accordingly</w:t>
      </w:r>
    </w:p>
    <w:p w14:paraId="7E5EA17B" w14:textId="77777777" w:rsidR="00BE0579" w:rsidRPr="00045B8B" w:rsidRDefault="00BE0579" w:rsidP="00BE0579">
      <w:pPr>
        <w:pStyle w:val="NormalWeb"/>
        <w:spacing w:before="0" w:after="0"/>
        <w:ind w:left="-720" w:right="-720"/>
        <w:rPr>
          <w:rFonts w:ascii="Calibri" w:hAnsi="Calibri" w:cs="Calibri"/>
          <w:sz w:val="20"/>
          <w:szCs w:val="20"/>
        </w:rPr>
      </w:pPr>
    </w:p>
    <w:p w14:paraId="0F65E73E" w14:textId="77777777" w:rsidR="00BE0579" w:rsidRPr="00E91DAD" w:rsidRDefault="00BE0579" w:rsidP="00BE0579">
      <w:pPr>
        <w:pStyle w:val="NormalWeb"/>
        <w:spacing w:before="0" w:after="0"/>
        <w:ind w:left="-720" w:right="-720"/>
        <w:rPr>
          <w:rFonts w:ascii="Calibri" w:hAnsi="Calibri" w:cs="Calibri"/>
          <w:sz w:val="22"/>
          <w:szCs w:val="22"/>
        </w:rPr>
      </w:pPr>
      <w:r w:rsidRPr="00E91DAD">
        <w:rPr>
          <w:rFonts w:ascii="Calibri" w:hAnsi="Calibri" w:cs="Calibri"/>
          <w:b/>
          <w:bCs/>
          <w:sz w:val="22"/>
          <w:szCs w:val="22"/>
        </w:rPr>
        <w:t>Weekend Department Secretary</w:t>
      </w:r>
      <w:r w:rsidRPr="00E91DAD">
        <w:rPr>
          <w:rFonts w:ascii="Calibri" w:hAnsi="Calibri" w:cs="Calibri"/>
          <w:bCs/>
          <w:sz w:val="22"/>
          <w:szCs w:val="22"/>
        </w:rPr>
        <w:t>, Providence St. Vincent Medical Center</w:t>
      </w:r>
      <w:r w:rsidRPr="00E91DAD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E91DAD">
        <w:rPr>
          <w:rFonts w:ascii="Calibri" w:hAnsi="Calibri" w:cs="Calibri"/>
          <w:bCs/>
          <w:sz w:val="21"/>
          <w:szCs w:val="21"/>
        </w:rPr>
        <w:t>(11/2000-12/2002)</w:t>
      </w:r>
    </w:p>
    <w:p w14:paraId="5364FD3B" w14:textId="77777777" w:rsidR="00BE0579" w:rsidRDefault="00BE0579" w:rsidP="00BE0579">
      <w:pPr>
        <w:pStyle w:val="NormalWeb"/>
        <w:suppressAutoHyphens w:val="0"/>
        <w:spacing w:before="0" w:after="0" w:line="250" w:lineRule="exact"/>
        <w:ind w:left="-720" w:right="-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Pr="00E91DAD">
        <w:rPr>
          <w:rFonts w:ascii="Calibri" w:hAnsi="Calibri" w:cs="Calibri"/>
          <w:sz w:val="22"/>
          <w:szCs w:val="22"/>
        </w:rPr>
        <w:t>anage</w:t>
      </w:r>
      <w:r>
        <w:rPr>
          <w:rFonts w:ascii="Calibri" w:hAnsi="Calibri" w:cs="Calibri"/>
          <w:sz w:val="22"/>
          <w:szCs w:val="22"/>
        </w:rPr>
        <w:t>d office for</w:t>
      </w:r>
      <w:r w:rsidRPr="00E91DA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medical staff of Outpatient I</w:t>
      </w:r>
      <w:r w:rsidRPr="00E91DAD">
        <w:rPr>
          <w:rFonts w:ascii="Calibri" w:hAnsi="Calibri" w:cs="Calibri"/>
          <w:sz w:val="22"/>
          <w:szCs w:val="22"/>
        </w:rPr>
        <w:t>nfusion department for patients of cancer chemotherapy</w:t>
      </w:r>
      <w:proofErr w:type="gramStart"/>
      <w:r w:rsidRPr="00E91DAD">
        <w:rPr>
          <w:rFonts w:ascii="Calibri" w:hAnsi="Calibri" w:cs="Calibri"/>
          <w:sz w:val="22"/>
          <w:szCs w:val="22"/>
        </w:rPr>
        <w:t>,  injectable</w:t>
      </w:r>
      <w:proofErr w:type="gramEnd"/>
      <w:r w:rsidRPr="00E91DAD">
        <w:rPr>
          <w:rFonts w:ascii="Calibri" w:hAnsi="Calibri" w:cs="Calibri"/>
          <w:sz w:val="22"/>
          <w:szCs w:val="22"/>
        </w:rPr>
        <w:t xml:space="preserve"> or IV therapies. Networked with internal and external customers to maintain friendly </w:t>
      </w:r>
      <w:r>
        <w:rPr>
          <w:rFonts w:ascii="Calibri" w:hAnsi="Calibri" w:cs="Calibri"/>
          <w:sz w:val="22"/>
          <w:szCs w:val="22"/>
        </w:rPr>
        <w:t xml:space="preserve">and effective </w:t>
      </w:r>
      <w:r w:rsidRPr="00E91DAD">
        <w:rPr>
          <w:rFonts w:ascii="Calibri" w:hAnsi="Calibri" w:cs="Calibri"/>
          <w:sz w:val="22"/>
          <w:szCs w:val="22"/>
        </w:rPr>
        <w:t xml:space="preserve">front-desk patient care, including </w:t>
      </w:r>
      <w:r>
        <w:rPr>
          <w:rFonts w:ascii="Calibri" w:hAnsi="Calibri" w:cs="Calibri"/>
          <w:sz w:val="22"/>
          <w:szCs w:val="22"/>
        </w:rPr>
        <w:t xml:space="preserve">calling and </w:t>
      </w:r>
      <w:r w:rsidRPr="00E91DAD">
        <w:rPr>
          <w:rFonts w:ascii="Calibri" w:hAnsi="Calibri" w:cs="Calibri"/>
          <w:sz w:val="22"/>
          <w:szCs w:val="22"/>
        </w:rPr>
        <w:t xml:space="preserve">scheduling, chart prep, registration, </w:t>
      </w:r>
      <w:r>
        <w:rPr>
          <w:rFonts w:ascii="Calibri" w:hAnsi="Calibri" w:cs="Calibri"/>
          <w:sz w:val="22"/>
          <w:szCs w:val="22"/>
        </w:rPr>
        <w:t xml:space="preserve">coding and billing. </w:t>
      </w:r>
      <w:proofErr w:type="gramStart"/>
      <w:r w:rsidRPr="00E91DAD">
        <w:rPr>
          <w:rFonts w:ascii="Calibri" w:hAnsi="Calibri" w:cs="Calibri"/>
          <w:sz w:val="22"/>
          <w:szCs w:val="22"/>
        </w:rPr>
        <w:t>Maintained exposure to highly sensitive information with considerable discretion and confidentiality.</w:t>
      </w:r>
      <w:proofErr w:type="gramEnd"/>
    </w:p>
    <w:p w14:paraId="645393C1" w14:textId="77777777" w:rsidR="00BE0579" w:rsidRDefault="00BE0579" w:rsidP="00BE0579">
      <w:pPr>
        <w:suppressAutoHyphens w:val="0"/>
        <w:ind w:left="-720" w:right="-720"/>
        <w:rPr>
          <w:rFonts w:ascii="Calibri" w:hAnsi="Calibri" w:cs="Calibri"/>
          <w:sz w:val="22"/>
          <w:szCs w:val="22"/>
        </w:rPr>
      </w:pPr>
    </w:p>
    <w:p w14:paraId="75582C5A" w14:textId="77777777" w:rsidR="00BE0579" w:rsidRDefault="00BE0579" w:rsidP="00BE0579">
      <w:pPr>
        <w:suppressAutoHyphens w:val="0"/>
        <w:spacing w:line="250" w:lineRule="exact"/>
        <w:ind w:left="-720" w:right="-720"/>
        <w:rPr>
          <w:rFonts w:ascii="Calibri" w:hAnsi="Calibri" w:cs="Calibri"/>
          <w:sz w:val="22"/>
          <w:szCs w:val="22"/>
        </w:rPr>
      </w:pPr>
      <w:r w:rsidRPr="00E91DAD">
        <w:rPr>
          <w:rFonts w:ascii="Calibri" w:hAnsi="Calibri" w:cs="Calibri"/>
          <w:b/>
          <w:bCs/>
          <w:sz w:val="22"/>
          <w:szCs w:val="22"/>
        </w:rPr>
        <w:t>Administrative Assistant</w:t>
      </w:r>
      <w:r w:rsidRPr="00E91DAD">
        <w:rPr>
          <w:rFonts w:ascii="Calibri" w:hAnsi="Calibri" w:cs="Calibri"/>
          <w:bCs/>
          <w:sz w:val="22"/>
          <w:szCs w:val="22"/>
        </w:rPr>
        <w:t>, DePaul Treatment Centers, Inc</w:t>
      </w:r>
      <w:r>
        <w:rPr>
          <w:rFonts w:ascii="Calibri" w:hAnsi="Calibri" w:cs="Calibri"/>
          <w:bCs/>
          <w:sz w:val="22"/>
          <w:szCs w:val="22"/>
        </w:rPr>
        <w:t xml:space="preserve">. </w:t>
      </w:r>
      <w:r w:rsidRPr="00E91DAD">
        <w:rPr>
          <w:rFonts w:ascii="Calibri" w:hAnsi="Calibri" w:cs="Calibri"/>
          <w:bCs/>
          <w:sz w:val="21"/>
          <w:szCs w:val="21"/>
        </w:rPr>
        <w:t>(10/1999-10/2002</w:t>
      </w:r>
      <w:proofErr w:type="gramStart"/>
      <w:r w:rsidRPr="00E91DAD">
        <w:rPr>
          <w:rFonts w:ascii="Calibri" w:hAnsi="Calibri" w:cs="Calibri"/>
          <w:bCs/>
          <w:sz w:val="21"/>
          <w:szCs w:val="21"/>
        </w:rPr>
        <w:t xml:space="preserve">)                                                                 </w:t>
      </w:r>
      <w:r>
        <w:rPr>
          <w:rFonts w:ascii="Calibri" w:hAnsi="Calibri" w:cs="Calibri"/>
          <w:bCs/>
          <w:sz w:val="22"/>
          <w:szCs w:val="22"/>
        </w:rPr>
        <w:t>Supported</w:t>
      </w:r>
      <w:proofErr w:type="gramEnd"/>
      <w:r w:rsidRPr="00A23A1C">
        <w:rPr>
          <w:rFonts w:ascii="Calibri" w:hAnsi="Calibri" w:cs="Calibri"/>
          <w:sz w:val="22"/>
          <w:szCs w:val="22"/>
        </w:rPr>
        <w:t xml:space="preserve"> professional staff of outpatient and residential services to late stage substance-abusing adults within a 6 county area. </w:t>
      </w:r>
      <w:r>
        <w:rPr>
          <w:rFonts w:ascii="Calibri" w:hAnsi="Calibri" w:cs="Calibri"/>
          <w:sz w:val="22"/>
          <w:szCs w:val="22"/>
        </w:rPr>
        <w:t>Performed chart audits</w:t>
      </w:r>
      <w:r w:rsidRPr="00A23A1C">
        <w:rPr>
          <w:rFonts w:ascii="Calibri" w:hAnsi="Calibri" w:cs="Calibri"/>
          <w:sz w:val="22"/>
          <w:szCs w:val="22"/>
        </w:rPr>
        <w:t>, utilization compliance</w:t>
      </w:r>
      <w:r>
        <w:rPr>
          <w:rFonts w:ascii="Calibri" w:hAnsi="Calibri" w:cs="Calibri"/>
          <w:sz w:val="22"/>
          <w:szCs w:val="22"/>
        </w:rPr>
        <w:t>. Wrote,</w:t>
      </w:r>
      <w:r w:rsidRPr="00A23A1C">
        <w:rPr>
          <w:rFonts w:ascii="Calibri" w:hAnsi="Calibri" w:cs="Calibri"/>
          <w:sz w:val="22"/>
          <w:szCs w:val="22"/>
        </w:rPr>
        <w:t xml:space="preserve"> designed newsletter. </w:t>
      </w:r>
      <w:proofErr w:type="gramStart"/>
      <w:r w:rsidRPr="00A23A1C">
        <w:rPr>
          <w:rFonts w:ascii="Calibri" w:hAnsi="Calibri" w:cs="Calibri"/>
          <w:sz w:val="22"/>
          <w:szCs w:val="22"/>
        </w:rPr>
        <w:t>Assisted training director with community trainings, promotion, reporting.</w:t>
      </w:r>
      <w:proofErr w:type="gramEnd"/>
      <w:r w:rsidRPr="00A23A1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Created professional community-</w:t>
      </w:r>
      <w:r w:rsidRPr="00A23A1C">
        <w:rPr>
          <w:rFonts w:ascii="Calibri" w:hAnsi="Calibri" w:cs="Calibri"/>
          <w:sz w:val="22"/>
          <w:szCs w:val="22"/>
        </w:rPr>
        <w:t xml:space="preserve">wide library system and database—honored with company awards for organization and efficiency. </w:t>
      </w:r>
      <w:proofErr w:type="gramStart"/>
      <w:r>
        <w:rPr>
          <w:rFonts w:ascii="Calibri" w:hAnsi="Calibri" w:cs="Calibri"/>
          <w:sz w:val="22"/>
          <w:szCs w:val="22"/>
        </w:rPr>
        <w:t xml:space="preserve">Patient intake and </w:t>
      </w:r>
      <w:r w:rsidRPr="00A23A1C">
        <w:rPr>
          <w:rFonts w:ascii="Calibri" w:hAnsi="Calibri" w:cs="Calibri"/>
          <w:sz w:val="22"/>
          <w:szCs w:val="22"/>
        </w:rPr>
        <w:t>confidentiality</w:t>
      </w:r>
      <w:r w:rsidRPr="00E91DAD">
        <w:rPr>
          <w:rFonts w:ascii="Calibri" w:hAnsi="Calibri" w:cs="Calibri"/>
          <w:sz w:val="22"/>
          <w:szCs w:val="22"/>
        </w:rPr>
        <w:t>.</w:t>
      </w:r>
      <w:proofErr w:type="gramEnd"/>
      <w:r w:rsidRPr="00E91DAD">
        <w:rPr>
          <w:rFonts w:ascii="Calibri" w:hAnsi="Calibri" w:cs="Calibri"/>
          <w:sz w:val="22"/>
          <w:szCs w:val="22"/>
        </w:rPr>
        <w:t xml:space="preserve"> </w:t>
      </w:r>
    </w:p>
    <w:p w14:paraId="52AA5F59" w14:textId="77777777" w:rsidR="00BE0579" w:rsidRPr="00C212AF" w:rsidRDefault="00BE0579" w:rsidP="00BE0579">
      <w:pPr>
        <w:suppressAutoHyphens w:val="0"/>
        <w:ind w:left="-720" w:right="-720"/>
        <w:rPr>
          <w:rFonts w:ascii="Calibri" w:hAnsi="Calibri" w:cs="Calibri"/>
          <w:sz w:val="16"/>
          <w:szCs w:val="16"/>
        </w:rPr>
      </w:pPr>
    </w:p>
    <w:p w14:paraId="6D18AD79" w14:textId="77777777" w:rsidR="00BE0579" w:rsidRPr="00E91DAD" w:rsidRDefault="00BE0579" w:rsidP="00BE0579">
      <w:pPr>
        <w:pStyle w:val="NormalWeb"/>
        <w:spacing w:before="0" w:after="0"/>
        <w:ind w:left="-720" w:right="-720"/>
        <w:rPr>
          <w:rFonts w:ascii="Calibri" w:hAnsi="Calibri" w:cs="Calibri"/>
          <w:b/>
          <w:bCs/>
          <w:smallCaps/>
          <w:sz w:val="6"/>
        </w:rPr>
      </w:pPr>
    </w:p>
    <w:p w14:paraId="66C3FA7C" w14:textId="77777777" w:rsidR="00BE0579" w:rsidRDefault="00BE0579" w:rsidP="00BE0579">
      <w:pPr>
        <w:pStyle w:val="NormalWeb"/>
        <w:spacing w:before="0" w:after="0"/>
        <w:ind w:left="-720" w:right="-720"/>
        <w:jc w:val="center"/>
        <w:rPr>
          <w:rFonts w:ascii="Calibri" w:hAnsi="Calibri" w:cs="Calibri"/>
          <w:b/>
          <w:bCs/>
          <w:smallCaps/>
          <w:sz w:val="32"/>
          <w:szCs w:val="27"/>
        </w:rPr>
      </w:pPr>
      <w:r w:rsidRPr="00E91DAD">
        <w:rPr>
          <w:rFonts w:ascii="Calibri" w:hAnsi="Calibri" w:cs="Calibri"/>
          <w:b/>
          <w:bCs/>
          <w:smallCaps/>
          <w:sz w:val="32"/>
          <w:szCs w:val="27"/>
        </w:rPr>
        <w:t>Education &amp; Other Training</w:t>
      </w:r>
    </w:p>
    <w:p w14:paraId="076D46E2" w14:textId="77777777" w:rsidR="00BE0579" w:rsidRPr="00E91DAD" w:rsidRDefault="00BE0579" w:rsidP="00BE0579">
      <w:pPr>
        <w:pStyle w:val="NormalWeb"/>
        <w:spacing w:before="0" w:after="0"/>
        <w:ind w:left="-720" w:right="-720"/>
        <w:rPr>
          <w:rFonts w:ascii="Calibri" w:hAnsi="Calibri" w:cs="Calibri"/>
          <w:bCs/>
          <w:sz w:val="21"/>
          <w:szCs w:val="21"/>
        </w:rPr>
      </w:pPr>
      <w:r w:rsidRPr="00E91DAD">
        <w:rPr>
          <w:rFonts w:ascii="Calibri" w:hAnsi="Calibri" w:cs="Calibri"/>
          <w:b/>
          <w:bCs/>
          <w:sz w:val="22"/>
          <w:szCs w:val="22"/>
        </w:rPr>
        <w:t xml:space="preserve">Senior Adult Caregiver </w:t>
      </w:r>
      <w:r w:rsidRPr="00E91DAD">
        <w:rPr>
          <w:rFonts w:ascii="Calibri" w:hAnsi="Calibri" w:cs="Calibri"/>
          <w:bCs/>
          <w:sz w:val="21"/>
          <w:szCs w:val="21"/>
        </w:rPr>
        <w:t>(4/1994-12/2000)</w:t>
      </w:r>
    </w:p>
    <w:p w14:paraId="06450BCB" w14:textId="77777777" w:rsidR="00BE0579" w:rsidRDefault="00BE0579" w:rsidP="00BE0579">
      <w:pPr>
        <w:pStyle w:val="NormalWeb"/>
        <w:spacing w:before="0" w:after="0"/>
        <w:ind w:left="-720" w:right="-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Implemented</w:t>
      </w:r>
      <w:r w:rsidRPr="00E91DAD">
        <w:rPr>
          <w:rFonts w:ascii="Calibri" w:hAnsi="Calibri" w:cs="Calibri"/>
          <w:bCs/>
          <w:sz w:val="22"/>
          <w:szCs w:val="22"/>
        </w:rPr>
        <w:t xml:space="preserve"> activities to empower Alzheimer</w:t>
      </w:r>
      <w:r>
        <w:rPr>
          <w:rFonts w:ascii="Calibri" w:hAnsi="Calibri" w:cs="Calibri"/>
          <w:bCs/>
          <w:sz w:val="22"/>
          <w:szCs w:val="22"/>
        </w:rPr>
        <w:t>’</w:t>
      </w:r>
      <w:r w:rsidRPr="00E91DAD">
        <w:rPr>
          <w:rFonts w:ascii="Calibri" w:hAnsi="Calibri" w:cs="Calibri"/>
          <w:bCs/>
          <w:sz w:val="22"/>
          <w:szCs w:val="22"/>
        </w:rPr>
        <w:t>s adult</w:t>
      </w:r>
      <w:r>
        <w:rPr>
          <w:rFonts w:ascii="Calibri" w:hAnsi="Calibri" w:cs="Calibri"/>
          <w:bCs/>
          <w:sz w:val="22"/>
          <w:szCs w:val="22"/>
        </w:rPr>
        <w:t xml:space="preserve">. </w:t>
      </w:r>
      <w:r w:rsidRPr="00E91DAD">
        <w:rPr>
          <w:rFonts w:ascii="Calibri" w:hAnsi="Calibri" w:cs="Calibri"/>
          <w:bCs/>
          <w:sz w:val="22"/>
          <w:szCs w:val="22"/>
        </w:rPr>
        <w:t>ADL assistance</w:t>
      </w:r>
      <w:r>
        <w:rPr>
          <w:rFonts w:ascii="Calibri" w:hAnsi="Calibri" w:cs="Calibri"/>
          <w:bCs/>
          <w:sz w:val="22"/>
          <w:szCs w:val="22"/>
        </w:rPr>
        <w:t xml:space="preserve">. </w:t>
      </w:r>
      <w:proofErr w:type="gramStart"/>
      <w:r>
        <w:rPr>
          <w:rFonts w:ascii="Calibri" w:hAnsi="Calibri" w:cs="Calibri"/>
          <w:bCs/>
          <w:sz w:val="22"/>
          <w:szCs w:val="22"/>
        </w:rPr>
        <w:t xml:space="preserve">Family, </w:t>
      </w:r>
      <w:r w:rsidRPr="00E91DAD">
        <w:rPr>
          <w:rFonts w:ascii="Calibri" w:hAnsi="Calibri" w:cs="Calibri"/>
          <w:bCs/>
          <w:sz w:val="22"/>
          <w:szCs w:val="22"/>
        </w:rPr>
        <w:t>clinical liaising.</w:t>
      </w:r>
      <w:proofErr w:type="gramEnd"/>
      <w:r w:rsidRPr="00E91DAD">
        <w:rPr>
          <w:rFonts w:ascii="Calibri" w:hAnsi="Calibri" w:cs="Calibri"/>
          <w:bCs/>
          <w:sz w:val="22"/>
          <w:szCs w:val="22"/>
        </w:rPr>
        <w:t xml:space="preserve"> Daily assessments.</w:t>
      </w:r>
    </w:p>
    <w:p w14:paraId="21E22D5C" w14:textId="77777777" w:rsidR="00BE0579" w:rsidRPr="00AE5A99" w:rsidRDefault="00BE0579" w:rsidP="00BE0579">
      <w:pPr>
        <w:pStyle w:val="NormalWeb"/>
        <w:spacing w:before="0" w:after="0"/>
        <w:ind w:left="-720" w:right="-720"/>
        <w:jc w:val="center"/>
        <w:rPr>
          <w:rFonts w:ascii="Calibri" w:hAnsi="Calibri" w:cs="Calibri"/>
          <w:b/>
          <w:bCs/>
          <w:smallCaps/>
          <w:sz w:val="16"/>
          <w:szCs w:val="16"/>
        </w:rPr>
      </w:pPr>
    </w:p>
    <w:tbl>
      <w:tblPr>
        <w:tblW w:w="10368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5148"/>
        <w:gridCol w:w="5220"/>
      </w:tblGrid>
      <w:tr w:rsidR="00BE0579" w:rsidRPr="00E91DAD" w14:paraId="5C9900C4" w14:textId="77777777" w:rsidTr="00AF4D93">
        <w:trPr>
          <w:trHeight w:val="152"/>
        </w:trPr>
        <w:tc>
          <w:tcPr>
            <w:tcW w:w="5148" w:type="dxa"/>
          </w:tcPr>
          <w:p w14:paraId="7CF2E840" w14:textId="77777777" w:rsidR="00BE0579" w:rsidRPr="00A4161D" w:rsidRDefault="00BE0579" w:rsidP="00AF4D93">
            <w:pPr>
              <w:pStyle w:val="NormalWeb"/>
              <w:numPr>
                <w:ilvl w:val="0"/>
                <w:numId w:val="19"/>
              </w:numPr>
              <w:tabs>
                <w:tab w:val="clear" w:pos="1080"/>
              </w:tabs>
              <w:spacing w:before="0" w:after="0"/>
              <w:ind w:left="90" w:right="-720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A4161D">
              <w:rPr>
                <w:rFonts w:ascii="Calibri" w:hAnsi="Calibri" w:cs="Calibri"/>
                <w:bCs/>
                <w:sz w:val="22"/>
                <w:szCs w:val="22"/>
              </w:rPr>
              <w:t xml:space="preserve">Senior Level,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English, PSU</w:t>
            </w:r>
          </w:p>
          <w:p w14:paraId="0DC4EA8C" w14:textId="77777777" w:rsidR="00BE0579" w:rsidRPr="003960FC" w:rsidRDefault="00BE0579" w:rsidP="00AF4D93">
            <w:pPr>
              <w:pStyle w:val="NormalWeb"/>
              <w:numPr>
                <w:ilvl w:val="0"/>
                <w:numId w:val="19"/>
              </w:numPr>
              <w:tabs>
                <w:tab w:val="clear" w:pos="1080"/>
              </w:tabs>
              <w:spacing w:before="0" w:after="0"/>
              <w:ind w:left="90" w:right="-720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A4161D">
              <w:rPr>
                <w:rFonts w:ascii="Calibri" w:hAnsi="Calibri" w:cs="Calibri"/>
                <w:bCs/>
                <w:sz w:val="22"/>
                <w:szCs w:val="22"/>
              </w:rPr>
              <w:t>As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sociates of Applied Science, </w:t>
            </w:r>
            <w:proofErr w:type="gramStart"/>
            <w:r>
              <w:rPr>
                <w:rFonts w:ascii="Calibri" w:hAnsi="Calibri" w:cs="Calibri"/>
                <w:bCs/>
                <w:sz w:val="22"/>
                <w:szCs w:val="22"/>
              </w:rPr>
              <w:t>PCC</w:t>
            </w:r>
            <w:r w:rsidRPr="00A4161D">
              <w:rPr>
                <w:rFonts w:ascii="Calibri" w:hAnsi="Calibri" w:cs="Calibri"/>
                <w:bCs/>
                <w:sz w:val="22"/>
                <w:szCs w:val="22"/>
              </w:rPr>
              <w:t xml:space="preserve">           </w:t>
            </w:r>
            <w:proofErr w:type="gramEnd"/>
          </w:p>
        </w:tc>
        <w:tc>
          <w:tcPr>
            <w:tcW w:w="5220" w:type="dxa"/>
          </w:tcPr>
          <w:p w14:paraId="5666A3BF" w14:textId="77777777" w:rsidR="00BE0579" w:rsidRPr="00A4161D" w:rsidRDefault="00BE0579" w:rsidP="00AF4D93">
            <w:pPr>
              <w:pStyle w:val="NormalWeb"/>
              <w:numPr>
                <w:ilvl w:val="0"/>
                <w:numId w:val="19"/>
              </w:numPr>
              <w:tabs>
                <w:tab w:val="clear" w:pos="1080"/>
                <w:tab w:val="num" w:pos="252"/>
              </w:tabs>
              <w:spacing w:before="0" w:after="0"/>
              <w:ind w:left="90" w:right="-720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A4161D">
              <w:rPr>
                <w:rFonts w:ascii="Calibri" w:hAnsi="Calibri" w:cs="Calibri"/>
                <w:bCs/>
                <w:sz w:val="22"/>
                <w:szCs w:val="22"/>
              </w:rPr>
              <w:t xml:space="preserve">CPR certification, </w:t>
            </w:r>
            <w:proofErr w:type="spellStart"/>
            <w:r w:rsidRPr="00A4161D">
              <w:rPr>
                <w:rFonts w:ascii="Calibri" w:hAnsi="Calibri" w:cs="Calibri"/>
                <w:bCs/>
                <w:sz w:val="22"/>
                <w:szCs w:val="22"/>
              </w:rPr>
              <w:t>Exp</w:t>
            </w:r>
            <w:proofErr w:type="spellEnd"/>
            <w:r w:rsidRPr="00A4161D">
              <w:rPr>
                <w:rFonts w:ascii="Calibri" w:hAnsi="Calibri" w:cs="Calibri"/>
                <w:bCs/>
                <w:sz w:val="22"/>
                <w:szCs w:val="22"/>
              </w:rPr>
              <w:t xml:space="preserve"> 9/2015</w:t>
            </w:r>
          </w:p>
          <w:p w14:paraId="3AA4BAA4" w14:textId="77777777" w:rsidR="00BE0579" w:rsidRPr="00A4161D" w:rsidRDefault="00BE0579" w:rsidP="00AF4D93">
            <w:pPr>
              <w:pStyle w:val="NormalWeb"/>
              <w:numPr>
                <w:ilvl w:val="0"/>
                <w:numId w:val="19"/>
              </w:numPr>
              <w:tabs>
                <w:tab w:val="clear" w:pos="1080"/>
                <w:tab w:val="num" w:pos="252"/>
              </w:tabs>
              <w:spacing w:before="0" w:after="0"/>
              <w:ind w:left="90" w:right="-720" w:hanging="18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Elementary conversational in Spanish</w:t>
            </w:r>
          </w:p>
        </w:tc>
      </w:tr>
    </w:tbl>
    <w:p w14:paraId="74634C1A" w14:textId="77777777" w:rsidR="003960FC" w:rsidRPr="00FC14E9" w:rsidRDefault="003960FC" w:rsidP="003960FC">
      <w:pPr>
        <w:pStyle w:val="NormalWeb"/>
        <w:spacing w:before="0" w:after="0"/>
        <w:ind w:left="90" w:right="-720"/>
        <w:rPr>
          <w:color w:val="000000"/>
          <w:sz w:val="2"/>
          <w:szCs w:val="16"/>
          <w:vertAlign w:val="subscript"/>
        </w:rPr>
      </w:pPr>
    </w:p>
    <w:p w14:paraId="7C25CBCF" w14:textId="77777777" w:rsidR="00697CEA" w:rsidRPr="003960FC" w:rsidRDefault="00697CEA" w:rsidP="003960FC">
      <w:pPr>
        <w:shd w:val="clear" w:color="auto" w:fill="FFFFFF"/>
        <w:tabs>
          <w:tab w:val="left" w:pos="360"/>
        </w:tabs>
        <w:spacing w:before="100" w:beforeAutospacing="1" w:after="100" w:afterAutospacing="1"/>
        <w:ind w:left="-720" w:right="-720"/>
        <w:outlineLvl w:val="5"/>
        <w:rPr>
          <w:rFonts w:ascii="Calibri" w:hAnsi="Calibri"/>
          <w:color w:val="000000" w:themeColor="text1"/>
          <w:sz w:val="2"/>
          <w:szCs w:val="22"/>
        </w:rPr>
      </w:pPr>
    </w:p>
    <w:sectPr w:rsidR="00697CEA" w:rsidRPr="003960FC" w:rsidSect="004D3C54">
      <w:pgSz w:w="12240" w:h="15840"/>
      <w:pgMar w:top="18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B782D6E"/>
    <w:multiLevelType w:val="hybridMultilevel"/>
    <w:tmpl w:val="3D543CD6"/>
    <w:lvl w:ilvl="0" w:tplc="A536A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9D36A8"/>
    <w:multiLevelType w:val="hybridMultilevel"/>
    <w:tmpl w:val="272AF8A8"/>
    <w:lvl w:ilvl="0" w:tplc="3C0E5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01435"/>
    <w:multiLevelType w:val="hybridMultilevel"/>
    <w:tmpl w:val="D50825F4"/>
    <w:name w:val="WW8Num32"/>
    <w:lvl w:ilvl="0" w:tplc="2FC27E6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CB0623"/>
    <w:multiLevelType w:val="hybridMultilevel"/>
    <w:tmpl w:val="46C45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9A3C09"/>
    <w:multiLevelType w:val="hybridMultilevel"/>
    <w:tmpl w:val="B7640332"/>
    <w:lvl w:ilvl="0" w:tplc="10F27F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A49B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C0D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430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107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2B3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C4B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3026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8E10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1E53D6"/>
    <w:multiLevelType w:val="hybridMultilevel"/>
    <w:tmpl w:val="FA2AC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541865"/>
    <w:multiLevelType w:val="hybridMultilevel"/>
    <w:tmpl w:val="3440DDA6"/>
    <w:name w:val="WW8Num34"/>
    <w:lvl w:ilvl="0" w:tplc="00000003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4C4303"/>
    <w:multiLevelType w:val="hybridMultilevel"/>
    <w:tmpl w:val="31107852"/>
    <w:lvl w:ilvl="0" w:tplc="7D4C2C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ADC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2F7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ED9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22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CE7F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BABB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253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045C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1760B5"/>
    <w:multiLevelType w:val="hybridMultilevel"/>
    <w:tmpl w:val="A46C422A"/>
    <w:name w:val="WW8Num12222"/>
    <w:lvl w:ilvl="0" w:tplc="3C0E5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EC5008"/>
    <w:multiLevelType w:val="hybridMultilevel"/>
    <w:tmpl w:val="0ECA97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3B7B106C"/>
    <w:multiLevelType w:val="hybridMultilevel"/>
    <w:tmpl w:val="DD7A354A"/>
    <w:lvl w:ilvl="0" w:tplc="ED98927A">
      <w:start w:val="60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2C2C2C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327A9"/>
    <w:multiLevelType w:val="hybridMultilevel"/>
    <w:tmpl w:val="582C10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44E42EDB"/>
    <w:multiLevelType w:val="hybridMultilevel"/>
    <w:tmpl w:val="AB2EA2F6"/>
    <w:lvl w:ilvl="0" w:tplc="7DCA1B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946047"/>
    <w:multiLevelType w:val="hybridMultilevel"/>
    <w:tmpl w:val="CF14DD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46BA07AB"/>
    <w:multiLevelType w:val="hybridMultilevel"/>
    <w:tmpl w:val="9F284C5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47734222"/>
    <w:multiLevelType w:val="hybridMultilevel"/>
    <w:tmpl w:val="ADB4567C"/>
    <w:lvl w:ilvl="0" w:tplc="64FA48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F297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620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DC2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47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63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67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D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E0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4E6765"/>
    <w:multiLevelType w:val="hybridMultilevel"/>
    <w:tmpl w:val="D9169FF8"/>
    <w:lvl w:ilvl="0" w:tplc="2D86F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DA73D7"/>
    <w:multiLevelType w:val="hybridMultilevel"/>
    <w:tmpl w:val="A5289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217BB5"/>
    <w:multiLevelType w:val="hybridMultilevel"/>
    <w:tmpl w:val="4C3AA81A"/>
    <w:name w:val="WW8Num122"/>
    <w:lvl w:ilvl="0" w:tplc="3C0E5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812DBE"/>
    <w:multiLevelType w:val="hybridMultilevel"/>
    <w:tmpl w:val="3F18C89E"/>
    <w:name w:val="WW8Num33"/>
    <w:lvl w:ilvl="0" w:tplc="4DF4037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6218BF"/>
    <w:multiLevelType w:val="hybridMultilevel"/>
    <w:tmpl w:val="36BC3BB0"/>
    <w:name w:val="WW8Num122222"/>
    <w:lvl w:ilvl="0" w:tplc="3C0E5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2CF724B"/>
    <w:multiLevelType w:val="hybridMultilevel"/>
    <w:tmpl w:val="D570D7CC"/>
    <w:lvl w:ilvl="0" w:tplc="34D42C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5B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691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062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4E93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230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4B0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A26F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345E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18002E"/>
    <w:multiLevelType w:val="hybridMultilevel"/>
    <w:tmpl w:val="2B76DBFA"/>
    <w:lvl w:ilvl="0" w:tplc="896ECA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D021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0405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4B0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3A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E661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0BA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2BC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694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596E05"/>
    <w:multiLevelType w:val="hybridMultilevel"/>
    <w:tmpl w:val="037C1240"/>
    <w:name w:val="WW8Num1222222"/>
    <w:lvl w:ilvl="0" w:tplc="D5D00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055CD5"/>
    <w:multiLevelType w:val="hybridMultilevel"/>
    <w:tmpl w:val="490838DA"/>
    <w:lvl w:ilvl="0" w:tplc="8FDC84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3C93658"/>
    <w:multiLevelType w:val="hybridMultilevel"/>
    <w:tmpl w:val="29646F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75336A8F"/>
    <w:multiLevelType w:val="hybridMultilevel"/>
    <w:tmpl w:val="812C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C7CC7"/>
    <w:multiLevelType w:val="hybridMultilevel"/>
    <w:tmpl w:val="723CFD50"/>
    <w:name w:val="WW8Num42"/>
    <w:lvl w:ilvl="0" w:tplc="AFACE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25379F"/>
    <w:multiLevelType w:val="hybridMultilevel"/>
    <w:tmpl w:val="F976C2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6"/>
  </w:num>
  <w:num w:numId="4">
    <w:abstractNumId w:val="8"/>
  </w:num>
  <w:num w:numId="5">
    <w:abstractNumId w:val="21"/>
  </w:num>
  <w:num w:numId="6">
    <w:abstractNumId w:val="5"/>
  </w:num>
  <w:num w:numId="7">
    <w:abstractNumId w:val="22"/>
  </w:num>
  <w:num w:numId="8">
    <w:abstractNumId w:val="9"/>
  </w:num>
  <w:num w:numId="9">
    <w:abstractNumId w:val="20"/>
  </w:num>
  <w:num w:numId="10">
    <w:abstractNumId w:val="27"/>
  </w:num>
  <w:num w:numId="11">
    <w:abstractNumId w:val="12"/>
  </w:num>
  <w:num w:numId="12">
    <w:abstractNumId w:val="26"/>
  </w:num>
  <w:num w:numId="13">
    <w:abstractNumId w:val="15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29"/>
  </w:num>
  <w:num w:numId="20">
    <w:abstractNumId w:val="18"/>
  </w:num>
  <w:num w:numId="21">
    <w:abstractNumId w:val="30"/>
  </w:num>
  <w:num w:numId="22">
    <w:abstractNumId w:val="14"/>
  </w:num>
  <w:num w:numId="23">
    <w:abstractNumId w:val="31"/>
  </w:num>
  <w:num w:numId="24">
    <w:abstractNumId w:val="33"/>
  </w:num>
  <w:num w:numId="25">
    <w:abstractNumId w:val="16"/>
  </w:num>
  <w:num w:numId="26">
    <w:abstractNumId w:val="10"/>
  </w:num>
  <w:num w:numId="27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75"/>
    <w:rsid w:val="00001D17"/>
    <w:rsid w:val="0001120C"/>
    <w:rsid w:val="0001502D"/>
    <w:rsid w:val="0003018C"/>
    <w:rsid w:val="0004306C"/>
    <w:rsid w:val="00045B8B"/>
    <w:rsid w:val="00050E75"/>
    <w:rsid w:val="00052CC2"/>
    <w:rsid w:val="000805F2"/>
    <w:rsid w:val="00082990"/>
    <w:rsid w:val="000965AD"/>
    <w:rsid w:val="0009757B"/>
    <w:rsid w:val="000A5F06"/>
    <w:rsid w:val="000B262D"/>
    <w:rsid w:val="000B4496"/>
    <w:rsid w:val="000C78D3"/>
    <w:rsid w:val="000D126E"/>
    <w:rsid w:val="000D6606"/>
    <w:rsid w:val="000F46B6"/>
    <w:rsid w:val="00102469"/>
    <w:rsid w:val="00110523"/>
    <w:rsid w:val="00117D91"/>
    <w:rsid w:val="00122C7E"/>
    <w:rsid w:val="00123062"/>
    <w:rsid w:val="0012383B"/>
    <w:rsid w:val="0013282E"/>
    <w:rsid w:val="00132BD3"/>
    <w:rsid w:val="00135431"/>
    <w:rsid w:val="00140C6E"/>
    <w:rsid w:val="00140E7D"/>
    <w:rsid w:val="00150288"/>
    <w:rsid w:val="00152EA8"/>
    <w:rsid w:val="00155BAB"/>
    <w:rsid w:val="00156E0A"/>
    <w:rsid w:val="001606A2"/>
    <w:rsid w:val="00160713"/>
    <w:rsid w:val="001618FB"/>
    <w:rsid w:val="00170241"/>
    <w:rsid w:val="0017125F"/>
    <w:rsid w:val="00177BCA"/>
    <w:rsid w:val="001815E0"/>
    <w:rsid w:val="001864DE"/>
    <w:rsid w:val="00186B93"/>
    <w:rsid w:val="0018741D"/>
    <w:rsid w:val="00191233"/>
    <w:rsid w:val="001917F5"/>
    <w:rsid w:val="001A3AC5"/>
    <w:rsid w:val="001B78ED"/>
    <w:rsid w:val="001C08B2"/>
    <w:rsid w:val="001C24E7"/>
    <w:rsid w:val="001C6B7F"/>
    <w:rsid w:val="001D497A"/>
    <w:rsid w:val="001E19BA"/>
    <w:rsid w:val="001E7D45"/>
    <w:rsid w:val="001F5DCB"/>
    <w:rsid w:val="001F72D9"/>
    <w:rsid w:val="00220223"/>
    <w:rsid w:val="002423F8"/>
    <w:rsid w:val="00246422"/>
    <w:rsid w:val="00254F28"/>
    <w:rsid w:val="002575A4"/>
    <w:rsid w:val="00263A12"/>
    <w:rsid w:val="00266990"/>
    <w:rsid w:val="00275000"/>
    <w:rsid w:val="0027528F"/>
    <w:rsid w:val="00281DC6"/>
    <w:rsid w:val="00284399"/>
    <w:rsid w:val="00284651"/>
    <w:rsid w:val="00292FA7"/>
    <w:rsid w:val="0029443B"/>
    <w:rsid w:val="002A135A"/>
    <w:rsid w:val="002A3D8A"/>
    <w:rsid w:val="002A6D0F"/>
    <w:rsid w:val="002A6E80"/>
    <w:rsid w:val="002B01EE"/>
    <w:rsid w:val="002B2C2E"/>
    <w:rsid w:val="002B4A18"/>
    <w:rsid w:val="002B6431"/>
    <w:rsid w:val="002B7650"/>
    <w:rsid w:val="002C1E07"/>
    <w:rsid w:val="002C2D3C"/>
    <w:rsid w:val="002C321B"/>
    <w:rsid w:val="002C45A8"/>
    <w:rsid w:val="002D3AFE"/>
    <w:rsid w:val="002D407D"/>
    <w:rsid w:val="002E0BD3"/>
    <w:rsid w:val="002E64DA"/>
    <w:rsid w:val="002F7242"/>
    <w:rsid w:val="00304F0C"/>
    <w:rsid w:val="00304FE8"/>
    <w:rsid w:val="003073F7"/>
    <w:rsid w:val="00311234"/>
    <w:rsid w:val="00312EFC"/>
    <w:rsid w:val="00313890"/>
    <w:rsid w:val="00313892"/>
    <w:rsid w:val="0031534B"/>
    <w:rsid w:val="00315978"/>
    <w:rsid w:val="003216D2"/>
    <w:rsid w:val="00322166"/>
    <w:rsid w:val="003225A4"/>
    <w:rsid w:val="00332A44"/>
    <w:rsid w:val="00334A16"/>
    <w:rsid w:val="00335BD0"/>
    <w:rsid w:val="003365A9"/>
    <w:rsid w:val="003505F6"/>
    <w:rsid w:val="0035073B"/>
    <w:rsid w:val="00353378"/>
    <w:rsid w:val="0035434E"/>
    <w:rsid w:val="00355A26"/>
    <w:rsid w:val="00355C27"/>
    <w:rsid w:val="00355C97"/>
    <w:rsid w:val="003568E5"/>
    <w:rsid w:val="003615E6"/>
    <w:rsid w:val="00363CE1"/>
    <w:rsid w:val="00370AFA"/>
    <w:rsid w:val="00371E87"/>
    <w:rsid w:val="00374728"/>
    <w:rsid w:val="00376314"/>
    <w:rsid w:val="003765CD"/>
    <w:rsid w:val="00381061"/>
    <w:rsid w:val="00383829"/>
    <w:rsid w:val="003853F1"/>
    <w:rsid w:val="00394ADF"/>
    <w:rsid w:val="003960FC"/>
    <w:rsid w:val="003A0C28"/>
    <w:rsid w:val="003A27E7"/>
    <w:rsid w:val="003A2A84"/>
    <w:rsid w:val="003A44AD"/>
    <w:rsid w:val="003B4B13"/>
    <w:rsid w:val="003B6A2B"/>
    <w:rsid w:val="003C2C5D"/>
    <w:rsid w:val="003D22FF"/>
    <w:rsid w:val="003D48CA"/>
    <w:rsid w:val="003E6B33"/>
    <w:rsid w:val="00404423"/>
    <w:rsid w:val="00404C30"/>
    <w:rsid w:val="00404E62"/>
    <w:rsid w:val="00404F4A"/>
    <w:rsid w:val="00405506"/>
    <w:rsid w:val="004073CE"/>
    <w:rsid w:val="004079BF"/>
    <w:rsid w:val="00411224"/>
    <w:rsid w:val="0041244B"/>
    <w:rsid w:val="00420625"/>
    <w:rsid w:val="004224E1"/>
    <w:rsid w:val="00426DC1"/>
    <w:rsid w:val="00433C28"/>
    <w:rsid w:val="00434430"/>
    <w:rsid w:val="00435546"/>
    <w:rsid w:val="004367B0"/>
    <w:rsid w:val="00441962"/>
    <w:rsid w:val="004420CB"/>
    <w:rsid w:val="004625A0"/>
    <w:rsid w:val="0046313B"/>
    <w:rsid w:val="00467395"/>
    <w:rsid w:val="004708CB"/>
    <w:rsid w:val="004750DF"/>
    <w:rsid w:val="00477A5F"/>
    <w:rsid w:val="00492F7F"/>
    <w:rsid w:val="00494DFD"/>
    <w:rsid w:val="004A0497"/>
    <w:rsid w:val="004A2287"/>
    <w:rsid w:val="004A79BD"/>
    <w:rsid w:val="004B685A"/>
    <w:rsid w:val="004C35CD"/>
    <w:rsid w:val="004C58C5"/>
    <w:rsid w:val="004C5BF5"/>
    <w:rsid w:val="004C6D24"/>
    <w:rsid w:val="004C712B"/>
    <w:rsid w:val="004D0085"/>
    <w:rsid w:val="004D1621"/>
    <w:rsid w:val="004D3C54"/>
    <w:rsid w:val="004F20AC"/>
    <w:rsid w:val="00504BF3"/>
    <w:rsid w:val="00513C7F"/>
    <w:rsid w:val="00525CBB"/>
    <w:rsid w:val="00526BDB"/>
    <w:rsid w:val="00533BA0"/>
    <w:rsid w:val="00534DA1"/>
    <w:rsid w:val="005374D3"/>
    <w:rsid w:val="005409D4"/>
    <w:rsid w:val="005476B6"/>
    <w:rsid w:val="00560D54"/>
    <w:rsid w:val="0056518C"/>
    <w:rsid w:val="00567641"/>
    <w:rsid w:val="005711AA"/>
    <w:rsid w:val="0057532A"/>
    <w:rsid w:val="00575A18"/>
    <w:rsid w:val="00583F05"/>
    <w:rsid w:val="005840AE"/>
    <w:rsid w:val="005854B3"/>
    <w:rsid w:val="005944C5"/>
    <w:rsid w:val="005964B6"/>
    <w:rsid w:val="005A58E8"/>
    <w:rsid w:val="005B5CE4"/>
    <w:rsid w:val="005C1716"/>
    <w:rsid w:val="005C1BFA"/>
    <w:rsid w:val="005C4F87"/>
    <w:rsid w:val="005C75BE"/>
    <w:rsid w:val="005D7BB5"/>
    <w:rsid w:val="005E03A2"/>
    <w:rsid w:val="005E4E40"/>
    <w:rsid w:val="005F0868"/>
    <w:rsid w:val="005F6CF5"/>
    <w:rsid w:val="00601456"/>
    <w:rsid w:val="006030A4"/>
    <w:rsid w:val="006057E0"/>
    <w:rsid w:val="0061148A"/>
    <w:rsid w:val="00615A4F"/>
    <w:rsid w:val="00617395"/>
    <w:rsid w:val="00621D74"/>
    <w:rsid w:val="00636753"/>
    <w:rsid w:val="00651AE2"/>
    <w:rsid w:val="0065265E"/>
    <w:rsid w:val="00652768"/>
    <w:rsid w:val="00652A79"/>
    <w:rsid w:val="00663C36"/>
    <w:rsid w:val="00666C74"/>
    <w:rsid w:val="00670650"/>
    <w:rsid w:val="00670E14"/>
    <w:rsid w:val="00681926"/>
    <w:rsid w:val="006827F6"/>
    <w:rsid w:val="00684B56"/>
    <w:rsid w:val="0068622E"/>
    <w:rsid w:val="00687951"/>
    <w:rsid w:val="00691FAC"/>
    <w:rsid w:val="00697CEA"/>
    <w:rsid w:val="006A6588"/>
    <w:rsid w:val="006B0510"/>
    <w:rsid w:val="006D75C4"/>
    <w:rsid w:val="006E1723"/>
    <w:rsid w:val="006E1888"/>
    <w:rsid w:val="006E3453"/>
    <w:rsid w:val="006E3626"/>
    <w:rsid w:val="006F13B1"/>
    <w:rsid w:val="006F3ADE"/>
    <w:rsid w:val="006F4250"/>
    <w:rsid w:val="006F4D10"/>
    <w:rsid w:val="00706AD2"/>
    <w:rsid w:val="00707A08"/>
    <w:rsid w:val="007110AA"/>
    <w:rsid w:val="007154A7"/>
    <w:rsid w:val="0071582F"/>
    <w:rsid w:val="00715E26"/>
    <w:rsid w:val="00716CC3"/>
    <w:rsid w:val="00721BFD"/>
    <w:rsid w:val="007223AD"/>
    <w:rsid w:val="007227A6"/>
    <w:rsid w:val="00723B7E"/>
    <w:rsid w:val="007256CA"/>
    <w:rsid w:val="0073060E"/>
    <w:rsid w:val="00731206"/>
    <w:rsid w:val="00735D50"/>
    <w:rsid w:val="00736A31"/>
    <w:rsid w:val="0074073B"/>
    <w:rsid w:val="00741ACE"/>
    <w:rsid w:val="00744056"/>
    <w:rsid w:val="007577C9"/>
    <w:rsid w:val="00761717"/>
    <w:rsid w:val="007621A1"/>
    <w:rsid w:val="00762FDA"/>
    <w:rsid w:val="0076663C"/>
    <w:rsid w:val="00772F21"/>
    <w:rsid w:val="00777885"/>
    <w:rsid w:val="0077794D"/>
    <w:rsid w:val="00790250"/>
    <w:rsid w:val="00795190"/>
    <w:rsid w:val="007953EF"/>
    <w:rsid w:val="0079697A"/>
    <w:rsid w:val="007A09DD"/>
    <w:rsid w:val="007A1B36"/>
    <w:rsid w:val="007A2CD1"/>
    <w:rsid w:val="007B0886"/>
    <w:rsid w:val="007B26FF"/>
    <w:rsid w:val="007C5151"/>
    <w:rsid w:val="007C68F6"/>
    <w:rsid w:val="007D29DD"/>
    <w:rsid w:val="007D53D2"/>
    <w:rsid w:val="007D605B"/>
    <w:rsid w:val="007E1FDE"/>
    <w:rsid w:val="007E2F37"/>
    <w:rsid w:val="007E36AC"/>
    <w:rsid w:val="007E4D3B"/>
    <w:rsid w:val="007F39B1"/>
    <w:rsid w:val="007F53B9"/>
    <w:rsid w:val="0080509B"/>
    <w:rsid w:val="008073F5"/>
    <w:rsid w:val="00810FF3"/>
    <w:rsid w:val="0081503E"/>
    <w:rsid w:val="0083119A"/>
    <w:rsid w:val="00831A12"/>
    <w:rsid w:val="00832E17"/>
    <w:rsid w:val="008338EA"/>
    <w:rsid w:val="00835756"/>
    <w:rsid w:val="00835DA9"/>
    <w:rsid w:val="008365E9"/>
    <w:rsid w:val="00842180"/>
    <w:rsid w:val="00843560"/>
    <w:rsid w:val="0084598B"/>
    <w:rsid w:val="008471A8"/>
    <w:rsid w:val="00847E4A"/>
    <w:rsid w:val="008724EF"/>
    <w:rsid w:val="008748E2"/>
    <w:rsid w:val="00875303"/>
    <w:rsid w:val="008757C2"/>
    <w:rsid w:val="00877034"/>
    <w:rsid w:val="008806ED"/>
    <w:rsid w:val="008821CA"/>
    <w:rsid w:val="0088271F"/>
    <w:rsid w:val="008857C8"/>
    <w:rsid w:val="008A0B8E"/>
    <w:rsid w:val="008B0A46"/>
    <w:rsid w:val="008B449D"/>
    <w:rsid w:val="008B537B"/>
    <w:rsid w:val="008B5D28"/>
    <w:rsid w:val="008B7514"/>
    <w:rsid w:val="008C334E"/>
    <w:rsid w:val="008C4108"/>
    <w:rsid w:val="008C6165"/>
    <w:rsid w:val="008D178E"/>
    <w:rsid w:val="008E4732"/>
    <w:rsid w:val="008E5B97"/>
    <w:rsid w:val="008F1070"/>
    <w:rsid w:val="008F6AD9"/>
    <w:rsid w:val="008F7BDB"/>
    <w:rsid w:val="00912BB5"/>
    <w:rsid w:val="0091386B"/>
    <w:rsid w:val="00914AA5"/>
    <w:rsid w:val="00916C63"/>
    <w:rsid w:val="00917418"/>
    <w:rsid w:val="0092005B"/>
    <w:rsid w:val="009201DD"/>
    <w:rsid w:val="00920EF9"/>
    <w:rsid w:val="0093308A"/>
    <w:rsid w:val="00934066"/>
    <w:rsid w:val="00942E0C"/>
    <w:rsid w:val="00951D71"/>
    <w:rsid w:val="00952D18"/>
    <w:rsid w:val="00954CC7"/>
    <w:rsid w:val="009576E2"/>
    <w:rsid w:val="00966D00"/>
    <w:rsid w:val="00971223"/>
    <w:rsid w:val="009737AE"/>
    <w:rsid w:val="00973883"/>
    <w:rsid w:val="00976776"/>
    <w:rsid w:val="0098313C"/>
    <w:rsid w:val="00984FA6"/>
    <w:rsid w:val="00986E26"/>
    <w:rsid w:val="00994C77"/>
    <w:rsid w:val="0099501D"/>
    <w:rsid w:val="00997A13"/>
    <w:rsid w:val="00997A81"/>
    <w:rsid w:val="009A352C"/>
    <w:rsid w:val="009A567E"/>
    <w:rsid w:val="009B060A"/>
    <w:rsid w:val="009B0782"/>
    <w:rsid w:val="009C2C97"/>
    <w:rsid w:val="009D533C"/>
    <w:rsid w:val="009F617B"/>
    <w:rsid w:val="009F7839"/>
    <w:rsid w:val="00A021CB"/>
    <w:rsid w:val="00A0423D"/>
    <w:rsid w:val="00A12C3D"/>
    <w:rsid w:val="00A15A8A"/>
    <w:rsid w:val="00A22827"/>
    <w:rsid w:val="00A23A1C"/>
    <w:rsid w:val="00A23A34"/>
    <w:rsid w:val="00A25891"/>
    <w:rsid w:val="00A315ED"/>
    <w:rsid w:val="00A33361"/>
    <w:rsid w:val="00A334E0"/>
    <w:rsid w:val="00A42AB4"/>
    <w:rsid w:val="00A43915"/>
    <w:rsid w:val="00A470A8"/>
    <w:rsid w:val="00A513FF"/>
    <w:rsid w:val="00A638CC"/>
    <w:rsid w:val="00A70F59"/>
    <w:rsid w:val="00A713C9"/>
    <w:rsid w:val="00A81F7E"/>
    <w:rsid w:val="00A83E20"/>
    <w:rsid w:val="00A8493D"/>
    <w:rsid w:val="00A90B52"/>
    <w:rsid w:val="00A91C15"/>
    <w:rsid w:val="00A92584"/>
    <w:rsid w:val="00A97BED"/>
    <w:rsid w:val="00AA461C"/>
    <w:rsid w:val="00AA523E"/>
    <w:rsid w:val="00AA5B9C"/>
    <w:rsid w:val="00AA6F4B"/>
    <w:rsid w:val="00AA7EFD"/>
    <w:rsid w:val="00AB027E"/>
    <w:rsid w:val="00AB4108"/>
    <w:rsid w:val="00AB65CE"/>
    <w:rsid w:val="00AB6603"/>
    <w:rsid w:val="00AD222D"/>
    <w:rsid w:val="00AD5487"/>
    <w:rsid w:val="00AE5A99"/>
    <w:rsid w:val="00AE717D"/>
    <w:rsid w:val="00AF0809"/>
    <w:rsid w:val="00AF1328"/>
    <w:rsid w:val="00AF4B1B"/>
    <w:rsid w:val="00AF4C9A"/>
    <w:rsid w:val="00AF4D93"/>
    <w:rsid w:val="00B00D61"/>
    <w:rsid w:val="00B07825"/>
    <w:rsid w:val="00B14F90"/>
    <w:rsid w:val="00B242E3"/>
    <w:rsid w:val="00B2458C"/>
    <w:rsid w:val="00B27059"/>
    <w:rsid w:val="00B278E5"/>
    <w:rsid w:val="00B44400"/>
    <w:rsid w:val="00B46978"/>
    <w:rsid w:val="00B51218"/>
    <w:rsid w:val="00B57CBF"/>
    <w:rsid w:val="00B6342E"/>
    <w:rsid w:val="00B63649"/>
    <w:rsid w:val="00B63846"/>
    <w:rsid w:val="00B64BE4"/>
    <w:rsid w:val="00B75F26"/>
    <w:rsid w:val="00B82534"/>
    <w:rsid w:val="00B825E8"/>
    <w:rsid w:val="00B84283"/>
    <w:rsid w:val="00B84AF6"/>
    <w:rsid w:val="00B8579A"/>
    <w:rsid w:val="00B867AC"/>
    <w:rsid w:val="00B902C8"/>
    <w:rsid w:val="00B942AD"/>
    <w:rsid w:val="00B9472F"/>
    <w:rsid w:val="00BA24DA"/>
    <w:rsid w:val="00BA4309"/>
    <w:rsid w:val="00BA4343"/>
    <w:rsid w:val="00BB15D0"/>
    <w:rsid w:val="00BD013A"/>
    <w:rsid w:val="00BD1EF3"/>
    <w:rsid w:val="00BD5385"/>
    <w:rsid w:val="00BE0579"/>
    <w:rsid w:val="00BE0E6A"/>
    <w:rsid w:val="00BE17D7"/>
    <w:rsid w:val="00BE1D48"/>
    <w:rsid w:val="00BE3759"/>
    <w:rsid w:val="00BE5517"/>
    <w:rsid w:val="00BE5801"/>
    <w:rsid w:val="00BF2F6C"/>
    <w:rsid w:val="00BF3E15"/>
    <w:rsid w:val="00BF4300"/>
    <w:rsid w:val="00BF6448"/>
    <w:rsid w:val="00C01091"/>
    <w:rsid w:val="00C0292C"/>
    <w:rsid w:val="00C076F0"/>
    <w:rsid w:val="00C107E3"/>
    <w:rsid w:val="00C212AF"/>
    <w:rsid w:val="00C22A5B"/>
    <w:rsid w:val="00C3154D"/>
    <w:rsid w:val="00C31B47"/>
    <w:rsid w:val="00C33693"/>
    <w:rsid w:val="00C346F2"/>
    <w:rsid w:val="00C56F48"/>
    <w:rsid w:val="00C605D3"/>
    <w:rsid w:val="00C76A1F"/>
    <w:rsid w:val="00C8076B"/>
    <w:rsid w:val="00C820BB"/>
    <w:rsid w:val="00C827B5"/>
    <w:rsid w:val="00C8623E"/>
    <w:rsid w:val="00C904C6"/>
    <w:rsid w:val="00C91BE2"/>
    <w:rsid w:val="00C93D11"/>
    <w:rsid w:val="00CA2B6D"/>
    <w:rsid w:val="00CA456E"/>
    <w:rsid w:val="00CA4C72"/>
    <w:rsid w:val="00CA70ED"/>
    <w:rsid w:val="00CA79D1"/>
    <w:rsid w:val="00CC3008"/>
    <w:rsid w:val="00CC4697"/>
    <w:rsid w:val="00CC4E49"/>
    <w:rsid w:val="00CC5946"/>
    <w:rsid w:val="00CD426A"/>
    <w:rsid w:val="00CE3488"/>
    <w:rsid w:val="00CE785B"/>
    <w:rsid w:val="00CF3A1A"/>
    <w:rsid w:val="00CF5E68"/>
    <w:rsid w:val="00D21A72"/>
    <w:rsid w:val="00D223FF"/>
    <w:rsid w:val="00D2396F"/>
    <w:rsid w:val="00D30232"/>
    <w:rsid w:val="00D317E3"/>
    <w:rsid w:val="00D32E27"/>
    <w:rsid w:val="00D330B5"/>
    <w:rsid w:val="00D3387F"/>
    <w:rsid w:val="00D36A9E"/>
    <w:rsid w:val="00D54681"/>
    <w:rsid w:val="00D56662"/>
    <w:rsid w:val="00D60C89"/>
    <w:rsid w:val="00D719E2"/>
    <w:rsid w:val="00D7649C"/>
    <w:rsid w:val="00D77C54"/>
    <w:rsid w:val="00D84992"/>
    <w:rsid w:val="00D92C93"/>
    <w:rsid w:val="00D95B9E"/>
    <w:rsid w:val="00D95BEA"/>
    <w:rsid w:val="00DA7E40"/>
    <w:rsid w:val="00DB10C7"/>
    <w:rsid w:val="00DB5785"/>
    <w:rsid w:val="00DC0720"/>
    <w:rsid w:val="00DC7420"/>
    <w:rsid w:val="00DE033E"/>
    <w:rsid w:val="00DE3D5B"/>
    <w:rsid w:val="00DE4A9C"/>
    <w:rsid w:val="00DF3AFE"/>
    <w:rsid w:val="00E00B71"/>
    <w:rsid w:val="00E13BA5"/>
    <w:rsid w:val="00E15FAC"/>
    <w:rsid w:val="00E17B95"/>
    <w:rsid w:val="00E249F5"/>
    <w:rsid w:val="00E24D86"/>
    <w:rsid w:val="00E4054C"/>
    <w:rsid w:val="00E4767C"/>
    <w:rsid w:val="00E61472"/>
    <w:rsid w:val="00E62351"/>
    <w:rsid w:val="00E661F0"/>
    <w:rsid w:val="00E73D53"/>
    <w:rsid w:val="00E80FE0"/>
    <w:rsid w:val="00E81ECB"/>
    <w:rsid w:val="00E91A9E"/>
    <w:rsid w:val="00E91DAD"/>
    <w:rsid w:val="00E93DB7"/>
    <w:rsid w:val="00E9599B"/>
    <w:rsid w:val="00E96596"/>
    <w:rsid w:val="00E96FE0"/>
    <w:rsid w:val="00EA3F53"/>
    <w:rsid w:val="00EA7605"/>
    <w:rsid w:val="00EB3616"/>
    <w:rsid w:val="00EB4262"/>
    <w:rsid w:val="00EB78D6"/>
    <w:rsid w:val="00EC56E6"/>
    <w:rsid w:val="00ED1907"/>
    <w:rsid w:val="00EE1BA1"/>
    <w:rsid w:val="00EE57A1"/>
    <w:rsid w:val="00EF005B"/>
    <w:rsid w:val="00EF5DBA"/>
    <w:rsid w:val="00F00A07"/>
    <w:rsid w:val="00F01001"/>
    <w:rsid w:val="00F062A9"/>
    <w:rsid w:val="00F07441"/>
    <w:rsid w:val="00F24E6B"/>
    <w:rsid w:val="00F30168"/>
    <w:rsid w:val="00F30C24"/>
    <w:rsid w:val="00F319E5"/>
    <w:rsid w:val="00F31D04"/>
    <w:rsid w:val="00F35A43"/>
    <w:rsid w:val="00F36430"/>
    <w:rsid w:val="00F368C9"/>
    <w:rsid w:val="00F36CBC"/>
    <w:rsid w:val="00F471BD"/>
    <w:rsid w:val="00F5086A"/>
    <w:rsid w:val="00F5209B"/>
    <w:rsid w:val="00F6353B"/>
    <w:rsid w:val="00F73193"/>
    <w:rsid w:val="00F74D92"/>
    <w:rsid w:val="00F74E53"/>
    <w:rsid w:val="00F756F6"/>
    <w:rsid w:val="00F80579"/>
    <w:rsid w:val="00F83447"/>
    <w:rsid w:val="00F8742A"/>
    <w:rsid w:val="00FA117C"/>
    <w:rsid w:val="00FD224D"/>
    <w:rsid w:val="00FE59F8"/>
    <w:rsid w:val="00FF03E3"/>
    <w:rsid w:val="00FF216B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8BD9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E07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qFormat/>
    <w:locked/>
    <w:rsid w:val="006B051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sid w:val="00B242E3"/>
    <w:rPr>
      <w:rFonts w:ascii="Wingdings" w:hAnsi="Wingdings"/>
      <w:sz w:val="16"/>
    </w:rPr>
  </w:style>
  <w:style w:type="character" w:customStyle="1" w:styleId="WW8Num2z0">
    <w:name w:val="WW8Num2z0"/>
    <w:uiPriority w:val="99"/>
    <w:rsid w:val="00B242E3"/>
    <w:rPr>
      <w:rFonts w:ascii="Symbol" w:hAnsi="Symbol"/>
      <w:sz w:val="16"/>
    </w:rPr>
  </w:style>
  <w:style w:type="character" w:customStyle="1" w:styleId="WW8Num3z0">
    <w:name w:val="WW8Num3z0"/>
    <w:uiPriority w:val="99"/>
    <w:rsid w:val="00B242E3"/>
    <w:rPr>
      <w:rFonts w:ascii="Symbol" w:hAnsi="Symbol"/>
    </w:rPr>
  </w:style>
  <w:style w:type="character" w:customStyle="1" w:styleId="WW8Num4z0">
    <w:name w:val="WW8Num4z0"/>
    <w:uiPriority w:val="99"/>
    <w:rsid w:val="00B242E3"/>
    <w:rPr>
      <w:rFonts w:ascii="Symbol" w:hAnsi="Symbol"/>
    </w:rPr>
  </w:style>
  <w:style w:type="character" w:customStyle="1" w:styleId="Absatz-Standardschriftart">
    <w:name w:val="Absatz-Standardschriftart"/>
    <w:uiPriority w:val="99"/>
    <w:rsid w:val="00B242E3"/>
  </w:style>
  <w:style w:type="character" w:customStyle="1" w:styleId="WW8Num1z1">
    <w:name w:val="WW8Num1z1"/>
    <w:uiPriority w:val="99"/>
    <w:rsid w:val="00B242E3"/>
    <w:rPr>
      <w:rFonts w:ascii="Courier New" w:hAnsi="Courier New"/>
    </w:rPr>
  </w:style>
  <w:style w:type="character" w:customStyle="1" w:styleId="WW8Num1z2">
    <w:name w:val="WW8Num1z2"/>
    <w:uiPriority w:val="99"/>
    <w:rsid w:val="00B242E3"/>
    <w:rPr>
      <w:rFonts w:ascii="Wingdings" w:hAnsi="Wingdings"/>
    </w:rPr>
  </w:style>
  <w:style w:type="character" w:customStyle="1" w:styleId="WW8Num1z3">
    <w:name w:val="WW8Num1z3"/>
    <w:uiPriority w:val="99"/>
    <w:rsid w:val="00B242E3"/>
    <w:rPr>
      <w:rFonts w:ascii="Symbol" w:hAnsi="Symbol"/>
    </w:rPr>
  </w:style>
  <w:style w:type="character" w:customStyle="1" w:styleId="WW8Num2z1">
    <w:name w:val="WW8Num2z1"/>
    <w:uiPriority w:val="99"/>
    <w:rsid w:val="00B242E3"/>
    <w:rPr>
      <w:rFonts w:ascii="Courier New" w:hAnsi="Courier New"/>
    </w:rPr>
  </w:style>
  <w:style w:type="character" w:customStyle="1" w:styleId="WW8Num2z2">
    <w:name w:val="WW8Num2z2"/>
    <w:uiPriority w:val="99"/>
    <w:rsid w:val="00B242E3"/>
    <w:rPr>
      <w:rFonts w:ascii="Wingdings" w:hAnsi="Wingdings"/>
    </w:rPr>
  </w:style>
  <w:style w:type="character" w:customStyle="1" w:styleId="WW8Num2z3">
    <w:name w:val="WW8Num2z3"/>
    <w:uiPriority w:val="99"/>
    <w:rsid w:val="00B242E3"/>
    <w:rPr>
      <w:rFonts w:ascii="Symbol" w:hAnsi="Symbol"/>
    </w:rPr>
  </w:style>
  <w:style w:type="character" w:customStyle="1" w:styleId="WW8Num3z1">
    <w:name w:val="WW8Num3z1"/>
    <w:uiPriority w:val="99"/>
    <w:rsid w:val="00B242E3"/>
    <w:rPr>
      <w:rFonts w:ascii="Courier New" w:hAnsi="Courier New"/>
    </w:rPr>
  </w:style>
  <w:style w:type="character" w:customStyle="1" w:styleId="WW8Num3z2">
    <w:name w:val="WW8Num3z2"/>
    <w:uiPriority w:val="99"/>
    <w:rsid w:val="00B242E3"/>
    <w:rPr>
      <w:rFonts w:ascii="Wingdings" w:hAnsi="Wingdings"/>
    </w:rPr>
  </w:style>
  <w:style w:type="character" w:customStyle="1" w:styleId="WW8Num4z1">
    <w:name w:val="WW8Num4z1"/>
    <w:uiPriority w:val="99"/>
    <w:rsid w:val="00B242E3"/>
    <w:rPr>
      <w:rFonts w:ascii="Courier New" w:hAnsi="Courier New"/>
    </w:rPr>
  </w:style>
  <w:style w:type="character" w:customStyle="1" w:styleId="WW8Num4z2">
    <w:name w:val="WW8Num4z2"/>
    <w:uiPriority w:val="99"/>
    <w:rsid w:val="00B242E3"/>
    <w:rPr>
      <w:rFonts w:ascii="Wingdings" w:hAnsi="Wingdings"/>
    </w:rPr>
  </w:style>
  <w:style w:type="character" w:customStyle="1" w:styleId="WW8Num5z0">
    <w:name w:val="WW8Num5z0"/>
    <w:uiPriority w:val="99"/>
    <w:rsid w:val="00B242E3"/>
    <w:rPr>
      <w:rFonts w:ascii="Wingdings" w:hAnsi="Wingdings"/>
      <w:sz w:val="16"/>
    </w:rPr>
  </w:style>
  <w:style w:type="character" w:customStyle="1" w:styleId="WW8Num5z1">
    <w:name w:val="WW8Num5z1"/>
    <w:uiPriority w:val="99"/>
    <w:rsid w:val="00B242E3"/>
    <w:rPr>
      <w:rFonts w:ascii="Courier New" w:hAnsi="Courier New"/>
    </w:rPr>
  </w:style>
  <w:style w:type="character" w:customStyle="1" w:styleId="WW8Num5z2">
    <w:name w:val="WW8Num5z2"/>
    <w:uiPriority w:val="99"/>
    <w:rsid w:val="00B242E3"/>
    <w:rPr>
      <w:rFonts w:ascii="Wingdings" w:hAnsi="Wingdings"/>
    </w:rPr>
  </w:style>
  <w:style w:type="character" w:customStyle="1" w:styleId="WW8Num5z3">
    <w:name w:val="WW8Num5z3"/>
    <w:uiPriority w:val="99"/>
    <w:rsid w:val="00B242E3"/>
    <w:rPr>
      <w:rFonts w:ascii="Symbol" w:hAnsi="Symbol"/>
    </w:rPr>
  </w:style>
  <w:style w:type="character" w:customStyle="1" w:styleId="WW8Num6z0">
    <w:name w:val="WW8Num6z0"/>
    <w:uiPriority w:val="99"/>
    <w:rsid w:val="00B242E3"/>
    <w:rPr>
      <w:rFonts w:ascii="Symbol" w:hAnsi="Symbol"/>
      <w:sz w:val="16"/>
    </w:rPr>
  </w:style>
  <w:style w:type="character" w:customStyle="1" w:styleId="WW8Num6z1">
    <w:name w:val="WW8Num6z1"/>
    <w:uiPriority w:val="99"/>
    <w:rsid w:val="00B242E3"/>
    <w:rPr>
      <w:rFonts w:ascii="Courier New" w:hAnsi="Courier New"/>
    </w:rPr>
  </w:style>
  <w:style w:type="character" w:customStyle="1" w:styleId="WW8Num6z2">
    <w:name w:val="WW8Num6z2"/>
    <w:uiPriority w:val="99"/>
    <w:rsid w:val="00B242E3"/>
    <w:rPr>
      <w:rFonts w:ascii="Wingdings" w:hAnsi="Wingdings"/>
    </w:rPr>
  </w:style>
  <w:style w:type="character" w:customStyle="1" w:styleId="WW8Num6z3">
    <w:name w:val="WW8Num6z3"/>
    <w:uiPriority w:val="99"/>
    <w:rsid w:val="00B242E3"/>
    <w:rPr>
      <w:rFonts w:ascii="Symbol" w:hAnsi="Symbol"/>
    </w:rPr>
  </w:style>
  <w:style w:type="character" w:customStyle="1" w:styleId="WW8Num7z0">
    <w:name w:val="WW8Num7z0"/>
    <w:uiPriority w:val="99"/>
    <w:rsid w:val="00B242E3"/>
    <w:rPr>
      <w:rFonts w:ascii="Symbol" w:hAnsi="Symbol"/>
      <w:sz w:val="14"/>
    </w:rPr>
  </w:style>
  <w:style w:type="character" w:customStyle="1" w:styleId="WW8Num7z1">
    <w:name w:val="WW8Num7z1"/>
    <w:uiPriority w:val="99"/>
    <w:rsid w:val="00B242E3"/>
    <w:rPr>
      <w:rFonts w:ascii="Courier New" w:hAnsi="Courier New"/>
    </w:rPr>
  </w:style>
  <w:style w:type="character" w:customStyle="1" w:styleId="WW8Num7z2">
    <w:name w:val="WW8Num7z2"/>
    <w:uiPriority w:val="99"/>
    <w:rsid w:val="00B242E3"/>
    <w:rPr>
      <w:rFonts w:ascii="Wingdings" w:hAnsi="Wingdings"/>
    </w:rPr>
  </w:style>
  <w:style w:type="character" w:customStyle="1" w:styleId="WW8Num7z3">
    <w:name w:val="WW8Num7z3"/>
    <w:uiPriority w:val="99"/>
    <w:rsid w:val="00B242E3"/>
    <w:rPr>
      <w:rFonts w:ascii="Symbol" w:hAnsi="Symbol"/>
    </w:rPr>
  </w:style>
  <w:style w:type="character" w:customStyle="1" w:styleId="WW8Num8z0">
    <w:name w:val="WW8Num8z0"/>
    <w:uiPriority w:val="99"/>
    <w:rsid w:val="00B242E3"/>
    <w:rPr>
      <w:rFonts w:ascii="Symbol" w:hAnsi="Symbol"/>
    </w:rPr>
  </w:style>
  <w:style w:type="character" w:customStyle="1" w:styleId="WW8Num8z1">
    <w:name w:val="WW8Num8z1"/>
    <w:uiPriority w:val="99"/>
    <w:rsid w:val="00B242E3"/>
    <w:rPr>
      <w:rFonts w:ascii="Courier New" w:hAnsi="Courier New"/>
    </w:rPr>
  </w:style>
  <w:style w:type="character" w:customStyle="1" w:styleId="WW8Num8z2">
    <w:name w:val="WW8Num8z2"/>
    <w:uiPriority w:val="99"/>
    <w:rsid w:val="00B242E3"/>
    <w:rPr>
      <w:rFonts w:ascii="Wingdings" w:hAnsi="Wingdings"/>
    </w:rPr>
  </w:style>
  <w:style w:type="character" w:customStyle="1" w:styleId="WW8Num9z0">
    <w:name w:val="WW8Num9z0"/>
    <w:uiPriority w:val="99"/>
    <w:rsid w:val="00B242E3"/>
    <w:rPr>
      <w:rFonts w:ascii="Symbol" w:hAnsi="Symbol"/>
      <w:sz w:val="16"/>
    </w:rPr>
  </w:style>
  <w:style w:type="character" w:customStyle="1" w:styleId="WW8Num9z1">
    <w:name w:val="WW8Num9z1"/>
    <w:uiPriority w:val="99"/>
    <w:rsid w:val="00B242E3"/>
    <w:rPr>
      <w:rFonts w:ascii="Courier New" w:hAnsi="Courier New"/>
    </w:rPr>
  </w:style>
  <w:style w:type="character" w:customStyle="1" w:styleId="WW8Num9z2">
    <w:name w:val="WW8Num9z2"/>
    <w:uiPriority w:val="99"/>
    <w:rsid w:val="00B242E3"/>
    <w:rPr>
      <w:rFonts w:ascii="Wingdings" w:hAnsi="Wingdings"/>
    </w:rPr>
  </w:style>
  <w:style w:type="character" w:customStyle="1" w:styleId="WW8Num9z3">
    <w:name w:val="WW8Num9z3"/>
    <w:uiPriority w:val="99"/>
    <w:rsid w:val="00B242E3"/>
    <w:rPr>
      <w:rFonts w:ascii="Symbol" w:hAnsi="Symbol"/>
    </w:rPr>
  </w:style>
  <w:style w:type="character" w:customStyle="1" w:styleId="WW8Num10z0">
    <w:name w:val="WW8Num10z0"/>
    <w:uiPriority w:val="99"/>
    <w:rsid w:val="00B242E3"/>
    <w:rPr>
      <w:rFonts w:ascii="Symbol" w:hAnsi="Symbol"/>
      <w:sz w:val="18"/>
    </w:rPr>
  </w:style>
  <w:style w:type="character" w:customStyle="1" w:styleId="WW8Num10z1">
    <w:name w:val="WW8Num10z1"/>
    <w:uiPriority w:val="99"/>
    <w:rsid w:val="00B242E3"/>
    <w:rPr>
      <w:rFonts w:ascii="Courier New" w:hAnsi="Courier New"/>
    </w:rPr>
  </w:style>
  <w:style w:type="character" w:customStyle="1" w:styleId="WW8Num10z2">
    <w:name w:val="WW8Num10z2"/>
    <w:uiPriority w:val="99"/>
    <w:rsid w:val="00B242E3"/>
    <w:rPr>
      <w:rFonts w:ascii="Wingdings" w:hAnsi="Wingdings"/>
    </w:rPr>
  </w:style>
  <w:style w:type="character" w:customStyle="1" w:styleId="WW8Num10z3">
    <w:name w:val="WW8Num10z3"/>
    <w:uiPriority w:val="99"/>
    <w:rsid w:val="00B242E3"/>
    <w:rPr>
      <w:rFonts w:ascii="Symbol" w:hAnsi="Symbol"/>
    </w:rPr>
  </w:style>
  <w:style w:type="character" w:customStyle="1" w:styleId="WW8Num11z0">
    <w:name w:val="WW8Num11z0"/>
    <w:uiPriority w:val="99"/>
    <w:rsid w:val="00B242E3"/>
    <w:rPr>
      <w:rFonts w:ascii="Symbol" w:hAnsi="Symbol"/>
      <w:sz w:val="14"/>
    </w:rPr>
  </w:style>
  <w:style w:type="character" w:customStyle="1" w:styleId="WW8Num11z1">
    <w:name w:val="WW8Num11z1"/>
    <w:uiPriority w:val="99"/>
    <w:rsid w:val="00B242E3"/>
    <w:rPr>
      <w:rFonts w:ascii="Courier New" w:hAnsi="Courier New"/>
    </w:rPr>
  </w:style>
  <w:style w:type="character" w:customStyle="1" w:styleId="WW8Num11z2">
    <w:name w:val="WW8Num11z2"/>
    <w:uiPriority w:val="99"/>
    <w:rsid w:val="00B242E3"/>
    <w:rPr>
      <w:rFonts w:ascii="Wingdings" w:hAnsi="Wingdings"/>
    </w:rPr>
  </w:style>
  <w:style w:type="character" w:customStyle="1" w:styleId="WW8Num11z3">
    <w:name w:val="WW8Num11z3"/>
    <w:uiPriority w:val="99"/>
    <w:rsid w:val="00B242E3"/>
    <w:rPr>
      <w:rFonts w:ascii="Symbol" w:hAnsi="Symbol"/>
    </w:rPr>
  </w:style>
  <w:style w:type="character" w:customStyle="1" w:styleId="WW8Num12z0">
    <w:name w:val="WW8Num12z0"/>
    <w:uiPriority w:val="99"/>
    <w:rsid w:val="00B242E3"/>
    <w:rPr>
      <w:rFonts w:ascii="Symbol" w:hAnsi="Symbol"/>
    </w:rPr>
  </w:style>
  <w:style w:type="character" w:customStyle="1" w:styleId="WW8Num12z1">
    <w:name w:val="WW8Num12z1"/>
    <w:uiPriority w:val="99"/>
    <w:rsid w:val="00B242E3"/>
    <w:rPr>
      <w:rFonts w:ascii="Courier New" w:hAnsi="Courier New"/>
    </w:rPr>
  </w:style>
  <w:style w:type="character" w:customStyle="1" w:styleId="WW8Num12z2">
    <w:name w:val="WW8Num12z2"/>
    <w:uiPriority w:val="99"/>
    <w:rsid w:val="00B242E3"/>
    <w:rPr>
      <w:rFonts w:ascii="Wingdings" w:hAnsi="Wingdings"/>
    </w:rPr>
  </w:style>
  <w:style w:type="character" w:customStyle="1" w:styleId="WW8Num13z0">
    <w:name w:val="WW8Num13z0"/>
    <w:uiPriority w:val="99"/>
    <w:rsid w:val="00B242E3"/>
    <w:rPr>
      <w:rFonts w:ascii="Symbol" w:hAnsi="Symbol"/>
    </w:rPr>
  </w:style>
  <w:style w:type="character" w:customStyle="1" w:styleId="WW8Num13z1">
    <w:name w:val="WW8Num13z1"/>
    <w:uiPriority w:val="99"/>
    <w:rsid w:val="00B242E3"/>
    <w:rPr>
      <w:rFonts w:ascii="Courier New" w:hAnsi="Courier New"/>
    </w:rPr>
  </w:style>
  <w:style w:type="character" w:customStyle="1" w:styleId="WW8Num13z2">
    <w:name w:val="WW8Num13z2"/>
    <w:uiPriority w:val="99"/>
    <w:rsid w:val="00B242E3"/>
    <w:rPr>
      <w:rFonts w:ascii="Wingdings" w:hAnsi="Wingdings"/>
    </w:rPr>
  </w:style>
  <w:style w:type="character" w:customStyle="1" w:styleId="WW8Num14z0">
    <w:name w:val="WW8Num14z0"/>
    <w:uiPriority w:val="99"/>
    <w:rsid w:val="00B242E3"/>
    <w:rPr>
      <w:rFonts w:ascii="Symbol" w:hAnsi="Symbol"/>
    </w:rPr>
  </w:style>
  <w:style w:type="character" w:customStyle="1" w:styleId="WW8Num14z1">
    <w:name w:val="WW8Num14z1"/>
    <w:uiPriority w:val="99"/>
    <w:rsid w:val="00B242E3"/>
    <w:rPr>
      <w:rFonts w:ascii="Courier New" w:hAnsi="Courier New"/>
    </w:rPr>
  </w:style>
  <w:style w:type="character" w:customStyle="1" w:styleId="WW8Num14z2">
    <w:name w:val="WW8Num14z2"/>
    <w:uiPriority w:val="99"/>
    <w:rsid w:val="00B242E3"/>
    <w:rPr>
      <w:rFonts w:ascii="Wingdings" w:hAnsi="Wingdings"/>
    </w:rPr>
  </w:style>
  <w:style w:type="character" w:customStyle="1" w:styleId="WW8Num15z0">
    <w:name w:val="WW8Num15z0"/>
    <w:uiPriority w:val="99"/>
    <w:rsid w:val="00B242E3"/>
    <w:rPr>
      <w:rFonts w:ascii="Symbol" w:hAnsi="Symbol"/>
    </w:rPr>
  </w:style>
  <w:style w:type="character" w:customStyle="1" w:styleId="WW8Num15z1">
    <w:name w:val="WW8Num15z1"/>
    <w:uiPriority w:val="99"/>
    <w:rsid w:val="00B242E3"/>
    <w:rPr>
      <w:rFonts w:ascii="Courier New" w:hAnsi="Courier New"/>
    </w:rPr>
  </w:style>
  <w:style w:type="character" w:customStyle="1" w:styleId="WW8Num15z2">
    <w:name w:val="WW8Num15z2"/>
    <w:uiPriority w:val="99"/>
    <w:rsid w:val="00B242E3"/>
    <w:rPr>
      <w:rFonts w:ascii="Wingdings" w:hAnsi="Wingdings"/>
    </w:rPr>
  </w:style>
  <w:style w:type="character" w:customStyle="1" w:styleId="WW8Num16z0">
    <w:name w:val="WW8Num16z0"/>
    <w:uiPriority w:val="99"/>
    <w:rsid w:val="00B242E3"/>
    <w:rPr>
      <w:rFonts w:ascii="Symbol" w:hAnsi="Symbol"/>
      <w:sz w:val="16"/>
    </w:rPr>
  </w:style>
  <w:style w:type="character" w:customStyle="1" w:styleId="WW8Num16z1">
    <w:name w:val="WW8Num16z1"/>
    <w:uiPriority w:val="99"/>
    <w:rsid w:val="00B242E3"/>
    <w:rPr>
      <w:rFonts w:ascii="Courier New" w:hAnsi="Courier New"/>
    </w:rPr>
  </w:style>
  <w:style w:type="character" w:customStyle="1" w:styleId="WW8Num16z2">
    <w:name w:val="WW8Num16z2"/>
    <w:uiPriority w:val="99"/>
    <w:rsid w:val="00B242E3"/>
    <w:rPr>
      <w:rFonts w:ascii="Wingdings" w:hAnsi="Wingdings"/>
    </w:rPr>
  </w:style>
  <w:style w:type="character" w:customStyle="1" w:styleId="WW8Num16z3">
    <w:name w:val="WW8Num16z3"/>
    <w:uiPriority w:val="99"/>
    <w:rsid w:val="00B242E3"/>
    <w:rPr>
      <w:rFonts w:ascii="Symbol" w:hAnsi="Symbol"/>
    </w:rPr>
  </w:style>
  <w:style w:type="character" w:customStyle="1" w:styleId="klink">
    <w:name w:val="klink"/>
    <w:uiPriority w:val="99"/>
    <w:rsid w:val="00B242E3"/>
    <w:rPr>
      <w:rFonts w:cs="Times New Roman"/>
    </w:rPr>
  </w:style>
  <w:style w:type="character" w:customStyle="1" w:styleId="st">
    <w:name w:val="st"/>
    <w:uiPriority w:val="99"/>
    <w:rsid w:val="00B242E3"/>
  </w:style>
  <w:style w:type="character" w:styleId="Emphasis">
    <w:name w:val="Emphasis"/>
    <w:uiPriority w:val="99"/>
    <w:qFormat/>
    <w:rsid w:val="00B242E3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B242E3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242E3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BD5385"/>
    <w:rPr>
      <w:rFonts w:cs="Times New Roman"/>
      <w:sz w:val="24"/>
      <w:szCs w:val="24"/>
      <w:lang w:val="x-none" w:eastAsia="ar-SA" w:bidi="ar-SA"/>
    </w:rPr>
  </w:style>
  <w:style w:type="paragraph" w:styleId="List">
    <w:name w:val="List"/>
    <w:basedOn w:val="BodyText"/>
    <w:uiPriority w:val="99"/>
    <w:rsid w:val="00B242E3"/>
  </w:style>
  <w:style w:type="paragraph" w:styleId="Caption">
    <w:name w:val="caption"/>
    <w:basedOn w:val="Normal"/>
    <w:uiPriority w:val="99"/>
    <w:qFormat/>
    <w:rsid w:val="00B242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B242E3"/>
    <w:pPr>
      <w:suppressLineNumbers/>
    </w:pPr>
  </w:style>
  <w:style w:type="paragraph" w:styleId="NormalWeb">
    <w:name w:val="Normal (Web)"/>
    <w:basedOn w:val="Normal"/>
    <w:uiPriority w:val="99"/>
    <w:rsid w:val="00B242E3"/>
    <w:pPr>
      <w:spacing w:before="280" w:after="280"/>
    </w:pPr>
  </w:style>
  <w:style w:type="paragraph" w:customStyle="1" w:styleId="TableContents">
    <w:name w:val="Table Contents"/>
    <w:basedOn w:val="Normal"/>
    <w:uiPriority w:val="99"/>
    <w:rsid w:val="00B242E3"/>
    <w:pPr>
      <w:suppressLineNumbers/>
    </w:pPr>
  </w:style>
  <w:style w:type="paragraph" w:customStyle="1" w:styleId="TableHeading">
    <w:name w:val="Table Heading"/>
    <w:basedOn w:val="TableContents"/>
    <w:uiPriority w:val="99"/>
    <w:rsid w:val="00B242E3"/>
    <w:pPr>
      <w:jc w:val="center"/>
    </w:pPr>
    <w:rPr>
      <w:b/>
      <w:bCs/>
    </w:rPr>
  </w:style>
  <w:style w:type="character" w:customStyle="1" w:styleId="st1">
    <w:name w:val="st1"/>
    <w:uiPriority w:val="99"/>
    <w:rsid w:val="00DC7420"/>
    <w:rPr>
      <w:rFonts w:cs="Times New Roman"/>
    </w:rPr>
  </w:style>
  <w:style w:type="paragraph" w:customStyle="1" w:styleId="NormalWebCalibri">
    <w:name w:val="Normal (Web) + Calibri"/>
    <w:aliases w:val="10.5 pt,Black"/>
    <w:basedOn w:val="NormalWeb"/>
    <w:uiPriority w:val="99"/>
    <w:rsid w:val="00DC7420"/>
    <w:pPr>
      <w:spacing w:before="0" w:after="0"/>
      <w:ind w:left="360" w:hanging="360"/>
    </w:pPr>
    <w:rPr>
      <w:rFonts w:ascii="Calibri" w:hAnsi="Calibri" w:cs="Arial"/>
      <w:color w:val="000000"/>
      <w:sz w:val="21"/>
      <w:szCs w:val="21"/>
    </w:rPr>
  </w:style>
  <w:style w:type="table" w:styleId="TableGrid">
    <w:name w:val="Table Grid"/>
    <w:basedOn w:val="TableNormal"/>
    <w:uiPriority w:val="99"/>
    <w:locked/>
    <w:rsid w:val="00663C36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99"/>
    <w:qFormat/>
    <w:locked/>
    <w:rsid w:val="005A58E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7110A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7C5151"/>
    <w:rPr>
      <w:strike w:val="0"/>
      <w:dstrike w:val="0"/>
      <w:color w:val="003575"/>
      <w:u w:val="none"/>
      <w:effect w:val="none"/>
    </w:rPr>
  </w:style>
  <w:style w:type="character" w:customStyle="1" w:styleId="style31">
    <w:name w:val="style31"/>
    <w:rsid w:val="000805F2"/>
    <w:rPr>
      <w:b/>
      <w:bCs/>
      <w:color w:val="333333"/>
      <w:sz w:val="15"/>
      <w:szCs w:val="15"/>
    </w:rPr>
  </w:style>
  <w:style w:type="character" w:customStyle="1" w:styleId="il">
    <w:name w:val="il"/>
    <w:basedOn w:val="DefaultParagraphFont"/>
    <w:rsid w:val="003C2C5D"/>
  </w:style>
  <w:style w:type="paragraph" w:styleId="BalloonText">
    <w:name w:val="Balloon Text"/>
    <w:basedOn w:val="Normal"/>
    <w:link w:val="BalloonTextChar"/>
    <w:uiPriority w:val="99"/>
    <w:semiHidden/>
    <w:unhideWhenUsed/>
    <w:rsid w:val="008C61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165"/>
    <w:rPr>
      <w:rFonts w:ascii="Lucida Grande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E07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qFormat/>
    <w:locked/>
    <w:rsid w:val="006B051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sid w:val="00B242E3"/>
    <w:rPr>
      <w:rFonts w:ascii="Wingdings" w:hAnsi="Wingdings"/>
      <w:sz w:val="16"/>
    </w:rPr>
  </w:style>
  <w:style w:type="character" w:customStyle="1" w:styleId="WW8Num2z0">
    <w:name w:val="WW8Num2z0"/>
    <w:uiPriority w:val="99"/>
    <w:rsid w:val="00B242E3"/>
    <w:rPr>
      <w:rFonts w:ascii="Symbol" w:hAnsi="Symbol"/>
      <w:sz w:val="16"/>
    </w:rPr>
  </w:style>
  <w:style w:type="character" w:customStyle="1" w:styleId="WW8Num3z0">
    <w:name w:val="WW8Num3z0"/>
    <w:uiPriority w:val="99"/>
    <w:rsid w:val="00B242E3"/>
    <w:rPr>
      <w:rFonts w:ascii="Symbol" w:hAnsi="Symbol"/>
    </w:rPr>
  </w:style>
  <w:style w:type="character" w:customStyle="1" w:styleId="WW8Num4z0">
    <w:name w:val="WW8Num4z0"/>
    <w:uiPriority w:val="99"/>
    <w:rsid w:val="00B242E3"/>
    <w:rPr>
      <w:rFonts w:ascii="Symbol" w:hAnsi="Symbol"/>
    </w:rPr>
  </w:style>
  <w:style w:type="character" w:customStyle="1" w:styleId="Absatz-Standardschriftart">
    <w:name w:val="Absatz-Standardschriftart"/>
    <w:uiPriority w:val="99"/>
    <w:rsid w:val="00B242E3"/>
  </w:style>
  <w:style w:type="character" w:customStyle="1" w:styleId="WW8Num1z1">
    <w:name w:val="WW8Num1z1"/>
    <w:uiPriority w:val="99"/>
    <w:rsid w:val="00B242E3"/>
    <w:rPr>
      <w:rFonts w:ascii="Courier New" w:hAnsi="Courier New"/>
    </w:rPr>
  </w:style>
  <w:style w:type="character" w:customStyle="1" w:styleId="WW8Num1z2">
    <w:name w:val="WW8Num1z2"/>
    <w:uiPriority w:val="99"/>
    <w:rsid w:val="00B242E3"/>
    <w:rPr>
      <w:rFonts w:ascii="Wingdings" w:hAnsi="Wingdings"/>
    </w:rPr>
  </w:style>
  <w:style w:type="character" w:customStyle="1" w:styleId="WW8Num1z3">
    <w:name w:val="WW8Num1z3"/>
    <w:uiPriority w:val="99"/>
    <w:rsid w:val="00B242E3"/>
    <w:rPr>
      <w:rFonts w:ascii="Symbol" w:hAnsi="Symbol"/>
    </w:rPr>
  </w:style>
  <w:style w:type="character" w:customStyle="1" w:styleId="WW8Num2z1">
    <w:name w:val="WW8Num2z1"/>
    <w:uiPriority w:val="99"/>
    <w:rsid w:val="00B242E3"/>
    <w:rPr>
      <w:rFonts w:ascii="Courier New" w:hAnsi="Courier New"/>
    </w:rPr>
  </w:style>
  <w:style w:type="character" w:customStyle="1" w:styleId="WW8Num2z2">
    <w:name w:val="WW8Num2z2"/>
    <w:uiPriority w:val="99"/>
    <w:rsid w:val="00B242E3"/>
    <w:rPr>
      <w:rFonts w:ascii="Wingdings" w:hAnsi="Wingdings"/>
    </w:rPr>
  </w:style>
  <w:style w:type="character" w:customStyle="1" w:styleId="WW8Num2z3">
    <w:name w:val="WW8Num2z3"/>
    <w:uiPriority w:val="99"/>
    <w:rsid w:val="00B242E3"/>
    <w:rPr>
      <w:rFonts w:ascii="Symbol" w:hAnsi="Symbol"/>
    </w:rPr>
  </w:style>
  <w:style w:type="character" w:customStyle="1" w:styleId="WW8Num3z1">
    <w:name w:val="WW8Num3z1"/>
    <w:uiPriority w:val="99"/>
    <w:rsid w:val="00B242E3"/>
    <w:rPr>
      <w:rFonts w:ascii="Courier New" w:hAnsi="Courier New"/>
    </w:rPr>
  </w:style>
  <w:style w:type="character" w:customStyle="1" w:styleId="WW8Num3z2">
    <w:name w:val="WW8Num3z2"/>
    <w:uiPriority w:val="99"/>
    <w:rsid w:val="00B242E3"/>
    <w:rPr>
      <w:rFonts w:ascii="Wingdings" w:hAnsi="Wingdings"/>
    </w:rPr>
  </w:style>
  <w:style w:type="character" w:customStyle="1" w:styleId="WW8Num4z1">
    <w:name w:val="WW8Num4z1"/>
    <w:uiPriority w:val="99"/>
    <w:rsid w:val="00B242E3"/>
    <w:rPr>
      <w:rFonts w:ascii="Courier New" w:hAnsi="Courier New"/>
    </w:rPr>
  </w:style>
  <w:style w:type="character" w:customStyle="1" w:styleId="WW8Num4z2">
    <w:name w:val="WW8Num4z2"/>
    <w:uiPriority w:val="99"/>
    <w:rsid w:val="00B242E3"/>
    <w:rPr>
      <w:rFonts w:ascii="Wingdings" w:hAnsi="Wingdings"/>
    </w:rPr>
  </w:style>
  <w:style w:type="character" w:customStyle="1" w:styleId="WW8Num5z0">
    <w:name w:val="WW8Num5z0"/>
    <w:uiPriority w:val="99"/>
    <w:rsid w:val="00B242E3"/>
    <w:rPr>
      <w:rFonts w:ascii="Wingdings" w:hAnsi="Wingdings"/>
      <w:sz w:val="16"/>
    </w:rPr>
  </w:style>
  <w:style w:type="character" w:customStyle="1" w:styleId="WW8Num5z1">
    <w:name w:val="WW8Num5z1"/>
    <w:uiPriority w:val="99"/>
    <w:rsid w:val="00B242E3"/>
    <w:rPr>
      <w:rFonts w:ascii="Courier New" w:hAnsi="Courier New"/>
    </w:rPr>
  </w:style>
  <w:style w:type="character" w:customStyle="1" w:styleId="WW8Num5z2">
    <w:name w:val="WW8Num5z2"/>
    <w:uiPriority w:val="99"/>
    <w:rsid w:val="00B242E3"/>
    <w:rPr>
      <w:rFonts w:ascii="Wingdings" w:hAnsi="Wingdings"/>
    </w:rPr>
  </w:style>
  <w:style w:type="character" w:customStyle="1" w:styleId="WW8Num5z3">
    <w:name w:val="WW8Num5z3"/>
    <w:uiPriority w:val="99"/>
    <w:rsid w:val="00B242E3"/>
    <w:rPr>
      <w:rFonts w:ascii="Symbol" w:hAnsi="Symbol"/>
    </w:rPr>
  </w:style>
  <w:style w:type="character" w:customStyle="1" w:styleId="WW8Num6z0">
    <w:name w:val="WW8Num6z0"/>
    <w:uiPriority w:val="99"/>
    <w:rsid w:val="00B242E3"/>
    <w:rPr>
      <w:rFonts w:ascii="Symbol" w:hAnsi="Symbol"/>
      <w:sz w:val="16"/>
    </w:rPr>
  </w:style>
  <w:style w:type="character" w:customStyle="1" w:styleId="WW8Num6z1">
    <w:name w:val="WW8Num6z1"/>
    <w:uiPriority w:val="99"/>
    <w:rsid w:val="00B242E3"/>
    <w:rPr>
      <w:rFonts w:ascii="Courier New" w:hAnsi="Courier New"/>
    </w:rPr>
  </w:style>
  <w:style w:type="character" w:customStyle="1" w:styleId="WW8Num6z2">
    <w:name w:val="WW8Num6z2"/>
    <w:uiPriority w:val="99"/>
    <w:rsid w:val="00B242E3"/>
    <w:rPr>
      <w:rFonts w:ascii="Wingdings" w:hAnsi="Wingdings"/>
    </w:rPr>
  </w:style>
  <w:style w:type="character" w:customStyle="1" w:styleId="WW8Num6z3">
    <w:name w:val="WW8Num6z3"/>
    <w:uiPriority w:val="99"/>
    <w:rsid w:val="00B242E3"/>
    <w:rPr>
      <w:rFonts w:ascii="Symbol" w:hAnsi="Symbol"/>
    </w:rPr>
  </w:style>
  <w:style w:type="character" w:customStyle="1" w:styleId="WW8Num7z0">
    <w:name w:val="WW8Num7z0"/>
    <w:uiPriority w:val="99"/>
    <w:rsid w:val="00B242E3"/>
    <w:rPr>
      <w:rFonts w:ascii="Symbol" w:hAnsi="Symbol"/>
      <w:sz w:val="14"/>
    </w:rPr>
  </w:style>
  <w:style w:type="character" w:customStyle="1" w:styleId="WW8Num7z1">
    <w:name w:val="WW8Num7z1"/>
    <w:uiPriority w:val="99"/>
    <w:rsid w:val="00B242E3"/>
    <w:rPr>
      <w:rFonts w:ascii="Courier New" w:hAnsi="Courier New"/>
    </w:rPr>
  </w:style>
  <w:style w:type="character" w:customStyle="1" w:styleId="WW8Num7z2">
    <w:name w:val="WW8Num7z2"/>
    <w:uiPriority w:val="99"/>
    <w:rsid w:val="00B242E3"/>
    <w:rPr>
      <w:rFonts w:ascii="Wingdings" w:hAnsi="Wingdings"/>
    </w:rPr>
  </w:style>
  <w:style w:type="character" w:customStyle="1" w:styleId="WW8Num7z3">
    <w:name w:val="WW8Num7z3"/>
    <w:uiPriority w:val="99"/>
    <w:rsid w:val="00B242E3"/>
    <w:rPr>
      <w:rFonts w:ascii="Symbol" w:hAnsi="Symbol"/>
    </w:rPr>
  </w:style>
  <w:style w:type="character" w:customStyle="1" w:styleId="WW8Num8z0">
    <w:name w:val="WW8Num8z0"/>
    <w:uiPriority w:val="99"/>
    <w:rsid w:val="00B242E3"/>
    <w:rPr>
      <w:rFonts w:ascii="Symbol" w:hAnsi="Symbol"/>
    </w:rPr>
  </w:style>
  <w:style w:type="character" w:customStyle="1" w:styleId="WW8Num8z1">
    <w:name w:val="WW8Num8z1"/>
    <w:uiPriority w:val="99"/>
    <w:rsid w:val="00B242E3"/>
    <w:rPr>
      <w:rFonts w:ascii="Courier New" w:hAnsi="Courier New"/>
    </w:rPr>
  </w:style>
  <w:style w:type="character" w:customStyle="1" w:styleId="WW8Num8z2">
    <w:name w:val="WW8Num8z2"/>
    <w:uiPriority w:val="99"/>
    <w:rsid w:val="00B242E3"/>
    <w:rPr>
      <w:rFonts w:ascii="Wingdings" w:hAnsi="Wingdings"/>
    </w:rPr>
  </w:style>
  <w:style w:type="character" w:customStyle="1" w:styleId="WW8Num9z0">
    <w:name w:val="WW8Num9z0"/>
    <w:uiPriority w:val="99"/>
    <w:rsid w:val="00B242E3"/>
    <w:rPr>
      <w:rFonts w:ascii="Symbol" w:hAnsi="Symbol"/>
      <w:sz w:val="16"/>
    </w:rPr>
  </w:style>
  <w:style w:type="character" w:customStyle="1" w:styleId="WW8Num9z1">
    <w:name w:val="WW8Num9z1"/>
    <w:uiPriority w:val="99"/>
    <w:rsid w:val="00B242E3"/>
    <w:rPr>
      <w:rFonts w:ascii="Courier New" w:hAnsi="Courier New"/>
    </w:rPr>
  </w:style>
  <w:style w:type="character" w:customStyle="1" w:styleId="WW8Num9z2">
    <w:name w:val="WW8Num9z2"/>
    <w:uiPriority w:val="99"/>
    <w:rsid w:val="00B242E3"/>
    <w:rPr>
      <w:rFonts w:ascii="Wingdings" w:hAnsi="Wingdings"/>
    </w:rPr>
  </w:style>
  <w:style w:type="character" w:customStyle="1" w:styleId="WW8Num9z3">
    <w:name w:val="WW8Num9z3"/>
    <w:uiPriority w:val="99"/>
    <w:rsid w:val="00B242E3"/>
    <w:rPr>
      <w:rFonts w:ascii="Symbol" w:hAnsi="Symbol"/>
    </w:rPr>
  </w:style>
  <w:style w:type="character" w:customStyle="1" w:styleId="WW8Num10z0">
    <w:name w:val="WW8Num10z0"/>
    <w:uiPriority w:val="99"/>
    <w:rsid w:val="00B242E3"/>
    <w:rPr>
      <w:rFonts w:ascii="Symbol" w:hAnsi="Symbol"/>
      <w:sz w:val="18"/>
    </w:rPr>
  </w:style>
  <w:style w:type="character" w:customStyle="1" w:styleId="WW8Num10z1">
    <w:name w:val="WW8Num10z1"/>
    <w:uiPriority w:val="99"/>
    <w:rsid w:val="00B242E3"/>
    <w:rPr>
      <w:rFonts w:ascii="Courier New" w:hAnsi="Courier New"/>
    </w:rPr>
  </w:style>
  <w:style w:type="character" w:customStyle="1" w:styleId="WW8Num10z2">
    <w:name w:val="WW8Num10z2"/>
    <w:uiPriority w:val="99"/>
    <w:rsid w:val="00B242E3"/>
    <w:rPr>
      <w:rFonts w:ascii="Wingdings" w:hAnsi="Wingdings"/>
    </w:rPr>
  </w:style>
  <w:style w:type="character" w:customStyle="1" w:styleId="WW8Num10z3">
    <w:name w:val="WW8Num10z3"/>
    <w:uiPriority w:val="99"/>
    <w:rsid w:val="00B242E3"/>
    <w:rPr>
      <w:rFonts w:ascii="Symbol" w:hAnsi="Symbol"/>
    </w:rPr>
  </w:style>
  <w:style w:type="character" w:customStyle="1" w:styleId="WW8Num11z0">
    <w:name w:val="WW8Num11z0"/>
    <w:uiPriority w:val="99"/>
    <w:rsid w:val="00B242E3"/>
    <w:rPr>
      <w:rFonts w:ascii="Symbol" w:hAnsi="Symbol"/>
      <w:sz w:val="14"/>
    </w:rPr>
  </w:style>
  <w:style w:type="character" w:customStyle="1" w:styleId="WW8Num11z1">
    <w:name w:val="WW8Num11z1"/>
    <w:uiPriority w:val="99"/>
    <w:rsid w:val="00B242E3"/>
    <w:rPr>
      <w:rFonts w:ascii="Courier New" w:hAnsi="Courier New"/>
    </w:rPr>
  </w:style>
  <w:style w:type="character" w:customStyle="1" w:styleId="WW8Num11z2">
    <w:name w:val="WW8Num11z2"/>
    <w:uiPriority w:val="99"/>
    <w:rsid w:val="00B242E3"/>
    <w:rPr>
      <w:rFonts w:ascii="Wingdings" w:hAnsi="Wingdings"/>
    </w:rPr>
  </w:style>
  <w:style w:type="character" w:customStyle="1" w:styleId="WW8Num11z3">
    <w:name w:val="WW8Num11z3"/>
    <w:uiPriority w:val="99"/>
    <w:rsid w:val="00B242E3"/>
    <w:rPr>
      <w:rFonts w:ascii="Symbol" w:hAnsi="Symbol"/>
    </w:rPr>
  </w:style>
  <w:style w:type="character" w:customStyle="1" w:styleId="WW8Num12z0">
    <w:name w:val="WW8Num12z0"/>
    <w:uiPriority w:val="99"/>
    <w:rsid w:val="00B242E3"/>
    <w:rPr>
      <w:rFonts w:ascii="Symbol" w:hAnsi="Symbol"/>
    </w:rPr>
  </w:style>
  <w:style w:type="character" w:customStyle="1" w:styleId="WW8Num12z1">
    <w:name w:val="WW8Num12z1"/>
    <w:uiPriority w:val="99"/>
    <w:rsid w:val="00B242E3"/>
    <w:rPr>
      <w:rFonts w:ascii="Courier New" w:hAnsi="Courier New"/>
    </w:rPr>
  </w:style>
  <w:style w:type="character" w:customStyle="1" w:styleId="WW8Num12z2">
    <w:name w:val="WW8Num12z2"/>
    <w:uiPriority w:val="99"/>
    <w:rsid w:val="00B242E3"/>
    <w:rPr>
      <w:rFonts w:ascii="Wingdings" w:hAnsi="Wingdings"/>
    </w:rPr>
  </w:style>
  <w:style w:type="character" w:customStyle="1" w:styleId="WW8Num13z0">
    <w:name w:val="WW8Num13z0"/>
    <w:uiPriority w:val="99"/>
    <w:rsid w:val="00B242E3"/>
    <w:rPr>
      <w:rFonts w:ascii="Symbol" w:hAnsi="Symbol"/>
    </w:rPr>
  </w:style>
  <w:style w:type="character" w:customStyle="1" w:styleId="WW8Num13z1">
    <w:name w:val="WW8Num13z1"/>
    <w:uiPriority w:val="99"/>
    <w:rsid w:val="00B242E3"/>
    <w:rPr>
      <w:rFonts w:ascii="Courier New" w:hAnsi="Courier New"/>
    </w:rPr>
  </w:style>
  <w:style w:type="character" w:customStyle="1" w:styleId="WW8Num13z2">
    <w:name w:val="WW8Num13z2"/>
    <w:uiPriority w:val="99"/>
    <w:rsid w:val="00B242E3"/>
    <w:rPr>
      <w:rFonts w:ascii="Wingdings" w:hAnsi="Wingdings"/>
    </w:rPr>
  </w:style>
  <w:style w:type="character" w:customStyle="1" w:styleId="WW8Num14z0">
    <w:name w:val="WW8Num14z0"/>
    <w:uiPriority w:val="99"/>
    <w:rsid w:val="00B242E3"/>
    <w:rPr>
      <w:rFonts w:ascii="Symbol" w:hAnsi="Symbol"/>
    </w:rPr>
  </w:style>
  <w:style w:type="character" w:customStyle="1" w:styleId="WW8Num14z1">
    <w:name w:val="WW8Num14z1"/>
    <w:uiPriority w:val="99"/>
    <w:rsid w:val="00B242E3"/>
    <w:rPr>
      <w:rFonts w:ascii="Courier New" w:hAnsi="Courier New"/>
    </w:rPr>
  </w:style>
  <w:style w:type="character" w:customStyle="1" w:styleId="WW8Num14z2">
    <w:name w:val="WW8Num14z2"/>
    <w:uiPriority w:val="99"/>
    <w:rsid w:val="00B242E3"/>
    <w:rPr>
      <w:rFonts w:ascii="Wingdings" w:hAnsi="Wingdings"/>
    </w:rPr>
  </w:style>
  <w:style w:type="character" w:customStyle="1" w:styleId="WW8Num15z0">
    <w:name w:val="WW8Num15z0"/>
    <w:uiPriority w:val="99"/>
    <w:rsid w:val="00B242E3"/>
    <w:rPr>
      <w:rFonts w:ascii="Symbol" w:hAnsi="Symbol"/>
    </w:rPr>
  </w:style>
  <w:style w:type="character" w:customStyle="1" w:styleId="WW8Num15z1">
    <w:name w:val="WW8Num15z1"/>
    <w:uiPriority w:val="99"/>
    <w:rsid w:val="00B242E3"/>
    <w:rPr>
      <w:rFonts w:ascii="Courier New" w:hAnsi="Courier New"/>
    </w:rPr>
  </w:style>
  <w:style w:type="character" w:customStyle="1" w:styleId="WW8Num15z2">
    <w:name w:val="WW8Num15z2"/>
    <w:uiPriority w:val="99"/>
    <w:rsid w:val="00B242E3"/>
    <w:rPr>
      <w:rFonts w:ascii="Wingdings" w:hAnsi="Wingdings"/>
    </w:rPr>
  </w:style>
  <w:style w:type="character" w:customStyle="1" w:styleId="WW8Num16z0">
    <w:name w:val="WW8Num16z0"/>
    <w:uiPriority w:val="99"/>
    <w:rsid w:val="00B242E3"/>
    <w:rPr>
      <w:rFonts w:ascii="Symbol" w:hAnsi="Symbol"/>
      <w:sz w:val="16"/>
    </w:rPr>
  </w:style>
  <w:style w:type="character" w:customStyle="1" w:styleId="WW8Num16z1">
    <w:name w:val="WW8Num16z1"/>
    <w:uiPriority w:val="99"/>
    <w:rsid w:val="00B242E3"/>
    <w:rPr>
      <w:rFonts w:ascii="Courier New" w:hAnsi="Courier New"/>
    </w:rPr>
  </w:style>
  <w:style w:type="character" w:customStyle="1" w:styleId="WW8Num16z2">
    <w:name w:val="WW8Num16z2"/>
    <w:uiPriority w:val="99"/>
    <w:rsid w:val="00B242E3"/>
    <w:rPr>
      <w:rFonts w:ascii="Wingdings" w:hAnsi="Wingdings"/>
    </w:rPr>
  </w:style>
  <w:style w:type="character" w:customStyle="1" w:styleId="WW8Num16z3">
    <w:name w:val="WW8Num16z3"/>
    <w:uiPriority w:val="99"/>
    <w:rsid w:val="00B242E3"/>
    <w:rPr>
      <w:rFonts w:ascii="Symbol" w:hAnsi="Symbol"/>
    </w:rPr>
  </w:style>
  <w:style w:type="character" w:customStyle="1" w:styleId="klink">
    <w:name w:val="klink"/>
    <w:uiPriority w:val="99"/>
    <w:rsid w:val="00B242E3"/>
    <w:rPr>
      <w:rFonts w:cs="Times New Roman"/>
    </w:rPr>
  </w:style>
  <w:style w:type="character" w:customStyle="1" w:styleId="st">
    <w:name w:val="st"/>
    <w:uiPriority w:val="99"/>
    <w:rsid w:val="00B242E3"/>
  </w:style>
  <w:style w:type="character" w:styleId="Emphasis">
    <w:name w:val="Emphasis"/>
    <w:uiPriority w:val="99"/>
    <w:qFormat/>
    <w:rsid w:val="00B242E3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B242E3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242E3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BD5385"/>
    <w:rPr>
      <w:rFonts w:cs="Times New Roman"/>
      <w:sz w:val="24"/>
      <w:szCs w:val="24"/>
      <w:lang w:val="x-none" w:eastAsia="ar-SA" w:bidi="ar-SA"/>
    </w:rPr>
  </w:style>
  <w:style w:type="paragraph" w:styleId="List">
    <w:name w:val="List"/>
    <w:basedOn w:val="BodyText"/>
    <w:uiPriority w:val="99"/>
    <w:rsid w:val="00B242E3"/>
  </w:style>
  <w:style w:type="paragraph" w:styleId="Caption">
    <w:name w:val="caption"/>
    <w:basedOn w:val="Normal"/>
    <w:uiPriority w:val="99"/>
    <w:qFormat/>
    <w:rsid w:val="00B242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B242E3"/>
    <w:pPr>
      <w:suppressLineNumbers/>
    </w:pPr>
  </w:style>
  <w:style w:type="paragraph" w:styleId="NormalWeb">
    <w:name w:val="Normal (Web)"/>
    <w:basedOn w:val="Normal"/>
    <w:uiPriority w:val="99"/>
    <w:rsid w:val="00B242E3"/>
    <w:pPr>
      <w:spacing w:before="280" w:after="280"/>
    </w:pPr>
  </w:style>
  <w:style w:type="paragraph" w:customStyle="1" w:styleId="TableContents">
    <w:name w:val="Table Contents"/>
    <w:basedOn w:val="Normal"/>
    <w:uiPriority w:val="99"/>
    <w:rsid w:val="00B242E3"/>
    <w:pPr>
      <w:suppressLineNumbers/>
    </w:pPr>
  </w:style>
  <w:style w:type="paragraph" w:customStyle="1" w:styleId="TableHeading">
    <w:name w:val="Table Heading"/>
    <w:basedOn w:val="TableContents"/>
    <w:uiPriority w:val="99"/>
    <w:rsid w:val="00B242E3"/>
    <w:pPr>
      <w:jc w:val="center"/>
    </w:pPr>
    <w:rPr>
      <w:b/>
      <w:bCs/>
    </w:rPr>
  </w:style>
  <w:style w:type="character" w:customStyle="1" w:styleId="st1">
    <w:name w:val="st1"/>
    <w:uiPriority w:val="99"/>
    <w:rsid w:val="00DC7420"/>
    <w:rPr>
      <w:rFonts w:cs="Times New Roman"/>
    </w:rPr>
  </w:style>
  <w:style w:type="paragraph" w:customStyle="1" w:styleId="NormalWebCalibri">
    <w:name w:val="Normal (Web) + Calibri"/>
    <w:aliases w:val="10.5 pt,Black"/>
    <w:basedOn w:val="NormalWeb"/>
    <w:uiPriority w:val="99"/>
    <w:rsid w:val="00DC7420"/>
    <w:pPr>
      <w:spacing w:before="0" w:after="0"/>
      <w:ind w:left="360" w:hanging="360"/>
    </w:pPr>
    <w:rPr>
      <w:rFonts w:ascii="Calibri" w:hAnsi="Calibri" w:cs="Arial"/>
      <w:color w:val="000000"/>
      <w:sz w:val="21"/>
      <w:szCs w:val="21"/>
    </w:rPr>
  </w:style>
  <w:style w:type="table" w:styleId="TableGrid">
    <w:name w:val="Table Grid"/>
    <w:basedOn w:val="TableNormal"/>
    <w:uiPriority w:val="99"/>
    <w:locked/>
    <w:rsid w:val="00663C36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99"/>
    <w:qFormat/>
    <w:locked/>
    <w:rsid w:val="005A58E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7110A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7C5151"/>
    <w:rPr>
      <w:strike w:val="0"/>
      <w:dstrike w:val="0"/>
      <w:color w:val="003575"/>
      <w:u w:val="none"/>
      <w:effect w:val="none"/>
    </w:rPr>
  </w:style>
  <w:style w:type="character" w:customStyle="1" w:styleId="style31">
    <w:name w:val="style31"/>
    <w:rsid w:val="000805F2"/>
    <w:rPr>
      <w:b/>
      <w:bCs/>
      <w:color w:val="333333"/>
      <w:sz w:val="15"/>
      <w:szCs w:val="15"/>
    </w:rPr>
  </w:style>
  <w:style w:type="character" w:customStyle="1" w:styleId="il">
    <w:name w:val="il"/>
    <w:basedOn w:val="DefaultParagraphFont"/>
    <w:rsid w:val="003C2C5D"/>
  </w:style>
  <w:style w:type="paragraph" w:styleId="BalloonText">
    <w:name w:val="Balloon Text"/>
    <w:basedOn w:val="Normal"/>
    <w:link w:val="BalloonTextChar"/>
    <w:uiPriority w:val="99"/>
    <w:semiHidden/>
    <w:unhideWhenUsed/>
    <w:rsid w:val="008C61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165"/>
    <w:rPr>
      <w:rFonts w:ascii="Lucida Grande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657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02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8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13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23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6069">
                                              <w:marLeft w:val="0"/>
                                              <w:marRight w:val="0"/>
                                              <w:marTop w:val="36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54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0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5261">
                  <w:marLeft w:val="0"/>
                  <w:marRight w:val="-600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636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69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14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175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04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75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86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678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3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4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0387">
                                              <w:marLeft w:val="0"/>
                                              <w:marRight w:val="0"/>
                                              <w:marTop w:val="36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8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594</Words>
  <Characters>3389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MARYANN BOLLES</vt:lpstr>
    </vt:vector>
  </TitlesOfParts>
  <Company>Worksystems, Inc.</Company>
  <LinksUpToDate>false</LinksUpToDate>
  <CharactersWithSpaces>3976</CharactersWithSpaces>
  <SharedDoc>false</SharedDoc>
  <HLinks>
    <vt:vector size="18" baseType="variant">
      <vt:variant>
        <vt:i4>4194403</vt:i4>
      </vt:variant>
      <vt:variant>
        <vt:i4>6</vt:i4>
      </vt:variant>
      <vt:variant>
        <vt:i4>0</vt:i4>
      </vt:variant>
      <vt:variant>
        <vt:i4>5</vt:i4>
      </vt:variant>
      <vt:variant>
        <vt:lpwstr>mailto:info@edmondaine.com</vt:lpwstr>
      </vt:variant>
      <vt:variant>
        <vt:lpwstr/>
      </vt:variant>
      <vt:variant>
        <vt:i4>7471180</vt:i4>
      </vt:variant>
      <vt:variant>
        <vt:i4>3</vt:i4>
      </vt:variant>
      <vt:variant>
        <vt:i4>0</vt:i4>
      </vt:variant>
      <vt:variant>
        <vt:i4>5</vt:i4>
      </vt:variant>
      <vt:variant>
        <vt:lpwstr>mailto:ahamilton@portlandopera.org</vt:lpwstr>
      </vt:variant>
      <vt:variant>
        <vt:lpwstr/>
      </vt:variant>
      <vt:variant>
        <vt:i4>6160415</vt:i4>
      </vt:variant>
      <vt:variant>
        <vt:i4>0</vt:i4>
      </vt:variant>
      <vt:variant>
        <vt:i4>0</vt:i4>
      </vt:variant>
      <vt:variant>
        <vt:i4>5</vt:i4>
      </vt:variant>
      <vt:variant>
        <vt:lpwstr>tel:503.321.5261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MARYANN BOLLES</dc:title>
  <dc:subject/>
  <dc:creator>Kim Rasmussen</dc:creator>
  <cp:keywords/>
  <dc:description/>
  <cp:lastModifiedBy>Deborah</cp:lastModifiedBy>
  <cp:revision>12</cp:revision>
  <cp:lastPrinted>2013-09-27T18:30:00Z</cp:lastPrinted>
  <dcterms:created xsi:type="dcterms:W3CDTF">2013-10-24T06:20:00Z</dcterms:created>
  <dcterms:modified xsi:type="dcterms:W3CDTF">2013-10-24T16:01:00Z</dcterms:modified>
</cp:coreProperties>
</file>