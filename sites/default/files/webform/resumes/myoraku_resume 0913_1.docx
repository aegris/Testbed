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CFD" w:rsidRPr="00FB4534" w:rsidRDefault="00A01CFD">
      <w:pPr>
        <w:jc w:val="center"/>
        <w:rPr>
          <w:rFonts w:ascii="High Tower Text" w:hAnsi="High Tower Text"/>
          <w:b/>
          <w:bCs/>
          <w:sz w:val="36"/>
          <w:szCs w:val="36"/>
        </w:rPr>
      </w:pPr>
      <w:bookmarkStart w:id="0" w:name="_GoBack"/>
      <w:bookmarkEnd w:id="0"/>
      <w:r w:rsidRPr="00FB4534">
        <w:rPr>
          <w:rFonts w:ascii="High Tower Text" w:hAnsi="High Tower Text"/>
          <w:b/>
          <w:bCs/>
          <w:sz w:val="36"/>
          <w:szCs w:val="36"/>
        </w:rPr>
        <w:t>NIKKI MYORAKU</w:t>
      </w:r>
    </w:p>
    <w:p w:rsidR="00A01CFD" w:rsidRPr="00FB4534" w:rsidRDefault="00A01CFD">
      <w:pPr>
        <w:jc w:val="center"/>
        <w:rPr>
          <w:rFonts w:ascii="High Tower Text" w:hAnsi="High Tower Text"/>
        </w:rPr>
      </w:pPr>
    </w:p>
    <w:p w:rsidR="00A01CFD" w:rsidRPr="00FB4534" w:rsidRDefault="00A01CFD">
      <w:pPr>
        <w:jc w:val="center"/>
        <w:rPr>
          <w:rFonts w:ascii="High Tower Text" w:hAnsi="High Tower Text"/>
        </w:rPr>
      </w:pPr>
      <w:r w:rsidRPr="00FB4534">
        <w:rPr>
          <w:rFonts w:ascii="High Tower Text" w:hAnsi="High Tower Text"/>
        </w:rPr>
        <w:t>455 University Drive, Menlo Park, CA 94025</w:t>
      </w:r>
    </w:p>
    <w:p w:rsidR="00A01CFD" w:rsidRPr="00FB4534" w:rsidRDefault="00A01CFD">
      <w:pPr>
        <w:jc w:val="center"/>
        <w:rPr>
          <w:rFonts w:ascii="High Tower Text" w:hAnsi="High Tower Text"/>
        </w:rPr>
      </w:pPr>
      <w:r w:rsidRPr="00FB4534">
        <w:rPr>
          <w:rFonts w:ascii="High Tower Text" w:hAnsi="High Tower Text"/>
        </w:rPr>
        <w:t>Home: (650) 325-6547</w:t>
      </w:r>
    </w:p>
    <w:p w:rsidR="00A01CFD" w:rsidRPr="00FB4534" w:rsidRDefault="00A01CFD">
      <w:pPr>
        <w:jc w:val="center"/>
        <w:rPr>
          <w:rFonts w:ascii="High Tower Text" w:hAnsi="High Tower Text"/>
        </w:rPr>
      </w:pPr>
      <w:r w:rsidRPr="00FB4534">
        <w:rPr>
          <w:rFonts w:ascii="High Tower Text" w:hAnsi="High Tower Text"/>
        </w:rPr>
        <w:t>Cell: (650) 319-5207</w:t>
      </w:r>
    </w:p>
    <w:p w:rsidR="00A01CFD" w:rsidRPr="00FB4534" w:rsidRDefault="00A01CFD">
      <w:pPr>
        <w:jc w:val="center"/>
        <w:rPr>
          <w:rFonts w:ascii="High Tower Text" w:hAnsi="High Tower Text"/>
        </w:rPr>
      </w:pPr>
      <w:r w:rsidRPr="00FB4534">
        <w:rPr>
          <w:rFonts w:ascii="High Tower Text" w:hAnsi="High Tower Text"/>
        </w:rPr>
        <w:t>Email: nmyoraku@gmail.com</w:t>
      </w:r>
    </w:p>
    <w:p w:rsidR="00A01CFD" w:rsidRPr="00FB4534" w:rsidRDefault="00A01CFD">
      <w:pPr>
        <w:jc w:val="center"/>
        <w:rPr>
          <w:rFonts w:ascii="High Tower Text" w:hAnsi="High Tower Text"/>
        </w:rPr>
      </w:pPr>
    </w:p>
    <w:p w:rsidR="00A01CFD" w:rsidRPr="00FB4534" w:rsidRDefault="00A01CFD">
      <w:pPr>
        <w:rPr>
          <w:rFonts w:ascii="High Tower Text" w:hAnsi="High Tower Text"/>
        </w:rPr>
      </w:pPr>
    </w:p>
    <w:p w:rsidR="00A01CFD" w:rsidRPr="00FB4534" w:rsidRDefault="00A01CFD">
      <w:pPr>
        <w:rPr>
          <w:rFonts w:ascii="High Tower Text" w:hAnsi="High Tower Text"/>
          <w:b/>
          <w:bCs/>
          <w:sz w:val="28"/>
          <w:szCs w:val="28"/>
        </w:rPr>
      </w:pPr>
      <w:r w:rsidRPr="00FB4534">
        <w:rPr>
          <w:rFonts w:ascii="High Tower Text" w:hAnsi="High Tower Text"/>
          <w:b/>
          <w:bCs/>
          <w:sz w:val="28"/>
          <w:szCs w:val="28"/>
        </w:rPr>
        <w:t>EDUCATION</w:t>
      </w:r>
    </w:p>
    <w:p w:rsidR="00A01CFD" w:rsidRPr="00FB4534" w:rsidRDefault="00A01CFD">
      <w:pPr>
        <w:rPr>
          <w:rFonts w:ascii="High Tower Text" w:hAnsi="High Tower Text"/>
        </w:rPr>
      </w:pPr>
    </w:p>
    <w:p w:rsidR="00A01CFD" w:rsidRPr="00FB4534" w:rsidRDefault="00A01CFD">
      <w:pPr>
        <w:rPr>
          <w:rFonts w:ascii="High Tower Text" w:hAnsi="High Tower Text"/>
        </w:rPr>
      </w:pPr>
      <w:r w:rsidRPr="00FB4534">
        <w:rPr>
          <w:rFonts w:ascii="High Tower Text" w:hAnsi="High Tower Text"/>
        </w:rPr>
        <w:t>Lewis and Clark College, Portland, OR 97219</w:t>
      </w:r>
    </w:p>
    <w:p w:rsidR="00A01CFD" w:rsidRPr="00FB4534" w:rsidRDefault="00A01CFD">
      <w:pPr>
        <w:numPr>
          <w:ilvl w:val="0"/>
          <w:numId w:val="2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2008 –</w:t>
      </w:r>
      <w:r w:rsidR="00236686">
        <w:rPr>
          <w:rFonts w:ascii="High Tower Text" w:hAnsi="High Tower Text"/>
        </w:rPr>
        <w:t xml:space="preserve"> </w:t>
      </w:r>
      <w:r w:rsidR="00F718F9">
        <w:rPr>
          <w:rFonts w:ascii="High Tower Text" w:hAnsi="High Tower Text"/>
        </w:rPr>
        <w:t>2012 (B.A., summa cum laude)</w:t>
      </w:r>
    </w:p>
    <w:p w:rsidR="00A01CFD" w:rsidRPr="00FB4534" w:rsidRDefault="00A01CFD">
      <w:pPr>
        <w:numPr>
          <w:ilvl w:val="0"/>
          <w:numId w:val="3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Majors: History, Art History</w:t>
      </w:r>
    </w:p>
    <w:p w:rsidR="00A01CFD" w:rsidRPr="00A37FE1" w:rsidRDefault="00A01CFD" w:rsidP="00A37FE1">
      <w:pPr>
        <w:numPr>
          <w:ilvl w:val="0"/>
          <w:numId w:val="3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Cumulative GPA: 3.946</w:t>
      </w:r>
    </w:p>
    <w:p w:rsidR="00A01CFD" w:rsidRPr="00FB4534" w:rsidRDefault="00236686">
      <w:pPr>
        <w:numPr>
          <w:ilvl w:val="0"/>
          <w:numId w:val="4"/>
        </w:numPr>
        <w:tabs>
          <w:tab w:val="left" w:pos="720"/>
        </w:tabs>
        <w:rPr>
          <w:rFonts w:ascii="High Tower Text" w:hAnsi="High Tower Text"/>
        </w:rPr>
      </w:pPr>
      <w:r>
        <w:rPr>
          <w:rFonts w:ascii="High Tower Text" w:hAnsi="High Tower Text"/>
        </w:rPr>
        <w:t xml:space="preserve">Dean's List, Fall 2008 – </w:t>
      </w:r>
      <w:r w:rsidR="00493918">
        <w:rPr>
          <w:rFonts w:ascii="High Tower Text" w:hAnsi="High Tower Text"/>
        </w:rPr>
        <w:t>Spring 2012</w:t>
      </w:r>
    </w:p>
    <w:p w:rsidR="00A01CFD" w:rsidRPr="00FB4534" w:rsidRDefault="00A01CFD">
      <w:pPr>
        <w:rPr>
          <w:rFonts w:ascii="High Tower Text" w:hAnsi="High Tower Text"/>
          <w:b/>
          <w:bCs/>
        </w:rPr>
      </w:pPr>
    </w:p>
    <w:p w:rsidR="00A01CFD" w:rsidRPr="00FB4534" w:rsidRDefault="00A01CFD">
      <w:pPr>
        <w:rPr>
          <w:rFonts w:ascii="High Tower Text" w:hAnsi="High Tower Text"/>
        </w:rPr>
      </w:pPr>
      <w:r w:rsidRPr="00FB4534">
        <w:rPr>
          <w:rFonts w:ascii="High Tower Text" w:hAnsi="High Tower Text"/>
        </w:rPr>
        <w:t>Menlo-Atherton High School, Atherton, CA 94027</w:t>
      </w:r>
    </w:p>
    <w:p w:rsidR="00A01CFD" w:rsidRPr="00FB4534" w:rsidRDefault="00A01CFD">
      <w:pPr>
        <w:numPr>
          <w:ilvl w:val="0"/>
          <w:numId w:val="5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2004 – 2008 (Received diploma)</w:t>
      </w:r>
    </w:p>
    <w:p w:rsidR="00A01CFD" w:rsidRPr="00FB4534" w:rsidRDefault="00A01CFD">
      <w:pPr>
        <w:numPr>
          <w:ilvl w:val="0"/>
          <w:numId w:val="6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National Merit Commended Student, 2008</w:t>
      </w:r>
    </w:p>
    <w:p w:rsidR="00A01CFD" w:rsidRPr="00FB4534" w:rsidRDefault="00236686">
      <w:pPr>
        <w:numPr>
          <w:ilvl w:val="0"/>
          <w:numId w:val="6"/>
        </w:numPr>
        <w:tabs>
          <w:tab w:val="left" w:pos="720"/>
        </w:tabs>
        <w:rPr>
          <w:rFonts w:ascii="High Tower Text" w:hAnsi="High Tower Text"/>
        </w:rPr>
      </w:pPr>
      <w:r>
        <w:rPr>
          <w:rFonts w:ascii="High Tower Text" w:hAnsi="High Tower Text"/>
        </w:rPr>
        <w:t xml:space="preserve">AP Scholar with Honor, 2006 – 2007, 2007 – </w:t>
      </w:r>
      <w:r w:rsidR="00A01CFD" w:rsidRPr="00FB4534">
        <w:rPr>
          <w:rFonts w:ascii="High Tower Text" w:hAnsi="High Tower Text"/>
        </w:rPr>
        <w:t>2008</w:t>
      </w:r>
    </w:p>
    <w:p w:rsidR="00A01CFD" w:rsidRPr="00FB4534" w:rsidRDefault="00A01CFD">
      <w:pPr>
        <w:rPr>
          <w:rFonts w:ascii="High Tower Text" w:hAnsi="High Tower Text"/>
        </w:rPr>
      </w:pPr>
    </w:p>
    <w:p w:rsidR="00A01CFD" w:rsidRPr="00FB4534" w:rsidRDefault="00A01CFD">
      <w:pPr>
        <w:rPr>
          <w:rFonts w:ascii="High Tower Text" w:hAnsi="High Tower Text"/>
          <w:b/>
          <w:bCs/>
          <w:sz w:val="28"/>
          <w:szCs w:val="28"/>
        </w:rPr>
      </w:pPr>
      <w:r w:rsidRPr="00FB4534">
        <w:rPr>
          <w:rFonts w:ascii="High Tower Text" w:hAnsi="High Tower Text"/>
          <w:b/>
          <w:bCs/>
          <w:sz w:val="28"/>
          <w:szCs w:val="28"/>
        </w:rPr>
        <w:t>RELEVANT SKILLS</w:t>
      </w:r>
    </w:p>
    <w:p w:rsidR="00A01CFD" w:rsidRPr="00FB4534" w:rsidRDefault="00A01CFD">
      <w:pPr>
        <w:rPr>
          <w:rFonts w:ascii="High Tower Text" w:hAnsi="High Tower Text"/>
        </w:rPr>
      </w:pPr>
    </w:p>
    <w:p w:rsidR="00E00B72" w:rsidRPr="00FB4534" w:rsidRDefault="00E00B72" w:rsidP="00E00B72">
      <w:pPr>
        <w:rPr>
          <w:rFonts w:ascii="High Tower Text" w:hAnsi="High Tower Text"/>
        </w:rPr>
      </w:pPr>
      <w:r w:rsidRPr="00FB4534">
        <w:rPr>
          <w:rFonts w:ascii="High Tower Text" w:hAnsi="High Tower Text"/>
        </w:rPr>
        <w:t>Computer Skills</w:t>
      </w:r>
    </w:p>
    <w:p w:rsidR="008A31F1" w:rsidRDefault="008A31F1" w:rsidP="00E00B72">
      <w:pPr>
        <w:numPr>
          <w:ilvl w:val="0"/>
          <w:numId w:val="19"/>
        </w:numPr>
        <w:tabs>
          <w:tab w:val="left" w:pos="720"/>
        </w:tabs>
        <w:rPr>
          <w:rFonts w:ascii="High Tower Text" w:hAnsi="High Tower Text"/>
        </w:rPr>
      </w:pPr>
      <w:r>
        <w:rPr>
          <w:rFonts w:ascii="High Tower Text" w:hAnsi="High Tower Text"/>
        </w:rPr>
        <w:t xml:space="preserve">Adobe – Acrobat, </w:t>
      </w:r>
      <w:r w:rsidR="00703F17">
        <w:rPr>
          <w:rFonts w:ascii="High Tower Text" w:hAnsi="High Tower Text"/>
        </w:rPr>
        <w:t xml:space="preserve">Filemaker Pro, </w:t>
      </w:r>
      <w:r>
        <w:rPr>
          <w:rFonts w:ascii="High Tower Text" w:hAnsi="High Tower Text"/>
        </w:rPr>
        <w:t>InDesign</w:t>
      </w:r>
      <w:r w:rsidR="00806802">
        <w:rPr>
          <w:rFonts w:ascii="High Tower Text" w:hAnsi="High Tower Text"/>
        </w:rPr>
        <w:t xml:space="preserve">, </w:t>
      </w:r>
      <w:r w:rsidR="00703F17">
        <w:rPr>
          <w:rFonts w:ascii="High Tower Text" w:hAnsi="High Tower Text"/>
        </w:rPr>
        <w:t>PhotoShop</w:t>
      </w:r>
    </w:p>
    <w:p w:rsidR="00E00B72" w:rsidRDefault="00E00B72" w:rsidP="00E00B72">
      <w:pPr>
        <w:numPr>
          <w:ilvl w:val="0"/>
          <w:numId w:val="19"/>
        </w:numPr>
        <w:tabs>
          <w:tab w:val="left" w:pos="720"/>
        </w:tabs>
        <w:rPr>
          <w:rFonts w:ascii="High Tower Text" w:hAnsi="High Tower Text"/>
        </w:rPr>
      </w:pPr>
      <w:r>
        <w:rPr>
          <w:rFonts w:ascii="High Tower Text" w:hAnsi="High Tower Text"/>
        </w:rPr>
        <w:t>Microsoft Office</w:t>
      </w:r>
      <w:r w:rsidR="00E55FE5">
        <w:rPr>
          <w:rFonts w:ascii="High Tower Text" w:hAnsi="High Tower Text"/>
        </w:rPr>
        <w:t xml:space="preserve"> – Word</w:t>
      </w:r>
      <w:r w:rsidR="000A3F77">
        <w:rPr>
          <w:rFonts w:ascii="High Tower Text" w:hAnsi="High Tower Text"/>
        </w:rPr>
        <w:t xml:space="preserve"> (70+ WPM)</w:t>
      </w:r>
      <w:r w:rsidR="00E55FE5">
        <w:rPr>
          <w:rFonts w:ascii="High Tower Text" w:hAnsi="High Tower Text"/>
        </w:rPr>
        <w:t>, Excel, PowerPoint</w:t>
      </w:r>
      <w:r w:rsidR="009D4CE7">
        <w:rPr>
          <w:rFonts w:ascii="High Tower Text" w:hAnsi="High Tower Text"/>
        </w:rPr>
        <w:t>, Outlook</w:t>
      </w:r>
    </w:p>
    <w:p w:rsidR="008678A7" w:rsidRPr="00401C94" w:rsidRDefault="00E00B72" w:rsidP="00401C94">
      <w:pPr>
        <w:numPr>
          <w:ilvl w:val="0"/>
          <w:numId w:val="19"/>
        </w:numPr>
        <w:rPr>
          <w:rFonts w:ascii="High Tower Text" w:hAnsi="High Tower Text"/>
        </w:rPr>
      </w:pPr>
      <w:r w:rsidRPr="00FB4534">
        <w:rPr>
          <w:rFonts w:ascii="High Tower Text" w:hAnsi="High Tower Text"/>
        </w:rPr>
        <w:t xml:space="preserve">Internet </w:t>
      </w:r>
      <w:r>
        <w:rPr>
          <w:rFonts w:ascii="High Tower Text" w:hAnsi="High Tower Text"/>
        </w:rPr>
        <w:t>–</w:t>
      </w:r>
      <w:r w:rsidRPr="00FB4534">
        <w:rPr>
          <w:rFonts w:ascii="High Tower Text" w:hAnsi="High Tower Text"/>
        </w:rPr>
        <w:t xml:space="preserve"> </w:t>
      </w:r>
      <w:r>
        <w:rPr>
          <w:rFonts w:ascii="High Tower Text" w:hAnsi="High Tower Text"/>
        </w:rPr>
        <w:t xml:space="preserve">Google, </w:t>
      </w:r>
      <w:r w:rsidR="00806802">
        <w:rPr>
          <w:rFonts w:ascii="High Tower Text" w:hAnsi="High Tower Text"/>
        </w:rPr>
        <w:t xml:space="preserve">LiveWhale, </w:t>
      </w:r>
      <w:r w:rsidRPr="00FB4534">
        <w:rPr>
          <w:rFonts w:ascii="High Tower Text" w:hAnsi="High Tower Text"/>
        </w:rPr>
        <w:t>WordPress</w:t>
      </w:r>
    </w:p>
    <w:p w:rsidR="00A01CFD" w:rsidRPr="00FB4534" w:rsidRDefault="00A01CFD">
      <w:pPr>
        <w:rPr>
          <w:rFonts w:ascii="High Tower Text" w:hAnsi="High Tower Text"/>
        </w:rPr>
      </w:pPr>
    </w:p>
    <w:p w:rsidR="00A01CFD" w:rsidRPr="00FB4534" w:rsidRDefault="00A01CFD">
      <w:pPr>
        <w:rPr>
          <w:rFonts w:ascii="High Tower Text" w:hAnsi="High Tower Text"/>
          <w:b/>
          <w:bCs/>
          <w:sz w:val="28"/>
          <w:szCs w:val="28"/>
        </w:rPr>
      </w:pPr>
      <w:r w:rsidRPr="00FB4534">
        <w:rPr>
          <w:rFonts w:ascii="High Tower Text" w:hAnsi="High Tower Text"/>
          <w:b/>
          <w:bCs/>
          <w:sz w:val="28"/>
          <w:szCs w:val="28"/>
        </w:rPr>
        <w:t>WORK EXPERIENCE</w:t>
      </w:r>
    </w:p>
    <w:p w:rsidR="00A01CFD" w:rsidRPr="00FB4534" w:rsidRDefault="00A01CFD">
      <w:pPr>
        <w:rPr>
          <w:rFonts w:ascii="High Tower Text" w:hAnsi="High Tower Text"/>
        </w:rPr>
      </w:pPr>
    </w:p>
    <w:p w:rsidR="00236686" w:rsidRDefault="00236686">
      <w:pPr>
        <w:rPr>
          <w:rFonts w:ascii="High Tower Text" w:hAnsi="High Tower Text"/>
        </w:rPr>
      </w:pPr>
      <w:r>
        <w:rPr>
          <w:rFonts w:ascii="High Tower Text" w:hAnsi="High Tower Text"/>
        </w:rPr>
        <w:t>Private Tutoring, Palo Alto, CA 94306</w:t>
      </w:r>
    </w:p>
    <w:p w:rsidR="00236686" w:rsidRDefault="00236686" w:rsidP="00236686">
      <w:pPr>
        <w:numPr>
          <w:ilvl w:val="0"/>
          <w:numId w:val="31"/>
        </w:numPr>
        <w:rPr>
          <w:rFonts w:ascii="High Tower Text" w:hAnsi="High Tower Text"/>
        </w:rPr>
      </w:pPr>
      <w:r>
        <w:rPr>
          <w:rFonts w:ascii="High Tower Text" w:hAnsi="High Tower Text"/>
        </w:rPr>
        <w:t>Working one–on–one with a Japanese middle school student on English language skills, emphasis on reading, writing, and pronunciation</w:t>
      </w:r>
    </w:p>
    <w:p w:rsidR="00236686" w:rsidRDefault="00236686" w:rsidP="00236686">
      <w:pPr>
        <w:numPr>
          <w:ilvl w:val="0"/>
          <w:numId w:val="31"/>
        </w:numPr>
        <w:rPr>
          <w:rFonts w:ascii="High Tower Text" w:hAnsi="High Tower Text"/>
        </w:rPr>
      </w:pPr>
      <w:r>
        <w:rPr>
          <w:rFonts w:ascii="High Tower Text" w:hAnsi="High Tower Text"/>
        </w:rPr>
        <w:t>September 2012 – present</w:t>
      </w:r>
    </w:p>
    <w:p w:rsidR="00236686" w:rsidRDefault="00236686">
      <w:pPr>
        <w:rPr>
          <w:rFonts w:ascii="High Tower Text" w:hAnsi="High Tower Text"/>
        </w:rPr>
      </w:pPr>
    </w:p>
    <w:p w:rsidR="00905188" w:rsidRDefault="00236686">
      <w:pPr>
        <w:rPr>
          <w:rFonts w:ascii="High Tower Text" w:hAnsi="High Tower Text"/>
        </w:rPr>
      </w:pPr>
      <w:r>
        <w:rPr>
          <w:rFonts w:ascii="High Tower Text" w:hAnsi="High Tower Text"/>
        </w:rPr>
        <w:t>Research and Editing</w:t>
      </w:r>
      <w:r w:rsidR="00905188">
        <w:rPr>
          <w:rFonts w:ascii="High Tower Text" w:hAnsi="High Tower Text"/>
        </w:rPr>
        <w:t xml:space="preserve"> Assistant, Menlo Park, CA 94025</w:t>
      </w:r>
    </w:p>
    <w:p w:rsidR="00905188" w:rsidRDefault="00905188" w:rsidP="00905188">
      <w:pPr>
        <w:numPr>
          <w:ilvl w:val="0"/>
          <w:numId w:val="28"/>
        </w:numPr>
        <w:rPr>
          <w:rFonts w:ascii="High Tower Text" w:hAnsi="High Tower Text"/>
        </w:rPr>
      </w:pPr>
      <w:r>
        <w:rPr>
          <w:rFonts w:ascii="High Tower Text" w:hAnsi="High Tower Text"/>
        </w:rPr>
        <w:t>Assistant to Dr. Arnold Thackray –</w:t>
      </w:r>
      <w:r w:rsidR="000E47FC">
        <w:rPr>
          <w:rFonts w:ascii="High Tower Text" w:hAnsi="High Tower Text"/>
        </w:rPr>
        <w:t xml:space="preserve"> </w:t>
      </w:r>
      <w:r>
        <w:rPr>
          <w:rFonts w:ascii="High Tower Text" w:hAnsi="High Tower Text"/>
        </w:rPr>
        <w:t>transcrip</w:t>
      </w:r>
      <w:r w:rsidR="00236686">
        <w:rPr>
          <w:rFonts w:ascii="High Tower Text" w:hAnsi="High Tower Text"/>
        </w:rPr>
        <w:t>tion, editing, and research on humanities–</w:t>
      </w:r>
      <w:r>
        <w:rPr>
          <w:rFonts w:ascii="High Tower Text" w:hAnsi="High Tower Text"/>
        </w:rPr>
        <w:t>based book project</w:t>
      </w:r>
    </w:p>
    <w:p w:rsidR="00905188" w:rsidRDefault="00905188" w:rsidP="00905188">
      <w:pPr>
        <w:numPr>
          <w:ilvl w:val="0"/>
          <w:numId w:val="28"/>
        </w:numPr>
        <w:rPr>
          <w:rFonts w:ascii="High Tower Text" w:hAnsi="High Tower Text"/>
        </w:rPr>
      </w:pPr>
      <w:r>
        <w:rPr>
          <w:rFonts w:ascii="High Tower Text" w:hAnsi="High Tower Text"/>
        </w:rPr>
        <w:t>June 2012 – present</w:t>
      </w:r>
    </w:p>
    <w:p w:rsidR="00905188" w:rsidRDefault="00905188">
      <w:pPr>
        <w:rPr>
          <w:rFonts w:ascii="High Tower Text" w:hAnsi="High Tower Text"/>
        </w:rPr>
      </w:pPr>
    </w:p>
    <w:p w:rsidR="00493918" w:rsidRDefault="00493918">
      <w:pPr>
        <w:rPr>
          <w:rFonts w:ascii="High Tower Text" w:hAnsi="High Tower Text"/>
        </w:rPr>
      </w:pPr>
      <w:r>
        <w:rPr>
          <w:rFonts w:ascii="High Tower Text" w:hAnsi="High Tower Text"/>
        </w:rPr>
        <w:t>Cheeky Monkey Toys, Menlo Park, CA 94025</w:t>
      </w:r>
    </w:p>
    <w:p w:rsidR="00493918" w:rsidRDefault="00493918" w:rsidP="00493918">
      <w:pPr>
        <w:numPr>
          <w:ilvl w:val="0"/>
          <w:numId w:val="26"/>
        </w:numPr>
        <w:rPr>
          <w:rFonts w:ascii="High Tower Text" w:hAnsi="High Tower Text"/>
        </w:rPr>
      </w:pPr>
      <w:r>
        <w:rPr>
          <w:rFonts w:ascii="High Tower Text" w:hAnsi="High Tower Text"/>
        </w:rPr>
        <w:t xml:space="preserve">Sales associate – </w:t>
      </w:r>
      <w:r w:rsidR="005F5672">
        <w:rPr>
          <w:rFonts w:ascii="High Tower Text" w:hAnsi="High Tower Text"/>
        </w:rPr>
        <w:t xml:space="preserve">customer service, </w:t>
      </w:r>
      <w:r>
        <w:rPr>
          <w:rFonts w:ascii="High Tower Text" w:hAnsi="High Tower Text"/>
        </w:rPr>
        <w:t xml:space="preserve">cashier, </w:t>
      </w:r>
      <w:r w:rsidR="000E47FC">
        <w:rPr>
          <w:rFonts w:ascii="High Tower Text" w:hAnsi="High Tower Text"/>
        </w:rPr>
        <w:t>inventory</w:t>
      </w:r>
      <w:r>
        <w:rPr>
          <w:rFonts w:ascii="High Tower Text" w:hAnsi="High Tower Text"/>
        </w:rPr>
        <w:t>, gift wrapping</w:t>
      </w:r>
    </w:p>
    <w:p w:rsidR="00493918" w:rsidRPr="009D6B65" w:rsidRDefault="00493918" w:rsidP="009D6B65">
      <w:pPr>
        <w:numPr>
          <w:ilvl w:val="0"/>
          <w:numId w:val="26"/>
        </w:numPr>
        <w:rPr>
          <w:rFonts w:ascii="High Tower Text" w:hAnsi="High Tower Text"/>
        </w:rPr>
      </w:pPr>
      <w:r>
        <w:rPr>
          <w:rFonts w:ascii="High Tower Text" w:hAnsi="High Tower Text"/>
        </w:rPr>
        <w:t>May 2012 – present</w:t>
      </w:r>
    </w:p>
    <w:p w:rsidR="008A31F1" w:rsidRDefault="008A31F1">
      <w:pPr>
        <w:rPr>
          <w:rFonts w:ascii="High Tower Text" w:hAnsi="High Tower Text"/>
        </w:rPr>
      </w:pPr>
    </w:p>
    <w:p w:rsidR="00161DC0" w:rsidRDefault="00161DC0">
      <w:pPr>
        <w:rPr>
          <w:rFonts w:ascii="High Tower Text" w:hAnsi="High Tower Text"/>
        </w:rPr>
      </w:pPr>
      <w:r>
        <w:rPr>
          <w:rFonts w:ascii="High Tower Text" w:hAnsi="High Tower Text"/>
        </w:rPr>
        <w:t>Menlo Park Community Services Department, Menlo Park, CA 94025</w:t>
      </w:r>
    </w:p>
    <w:p w:rsidR="00161DC0" w:rsidRDefault="00161DC0" w:rsidP="00161DC0">
      <w:pPr>
        <w:numPr>
          <w:ilvl w:val="0"/>
          <w:numId w:val="29"/>
        </w:numPr>
        <w:rPr>
          <w:rFonts w:ascii="High Tower Text" w:hAnsi="High Tower Text"/>
        </w:rPr>
      </w:pPr>
      <w:r>
        <w:rPr>
          <w:rFonts w:ascii="High Tower Text" w:hAnsi="High Tower Text"/>
        </w:rPr>
        <w:t xml:space="preserve">Internship – researched and composed a community newsletter, </w:t>
      </w:r>
      <w:r w:rsidR="00E0337A">
        <w:rPr>
          <w:rFonts w:ascii="High Tower Text" w:hAnsi="High Tower Text"/>
        </w:rPr>
        <w:t xml:space="preserve">developed interview protocol, </w:t>
      </w:r>
      <w:r>
        <w:rPr>
          <w:rFonts w:ascii="High Tower Text" w:hAnsi="High Tower Text"/>
        </w:rPr>
        <w:t xml:space="preserve">interviewed </w:t>
      </w:r>
      <w:r w:rsidR="00E0337A">
        <w:rPr>
          <w:rFonts w:ascii="High Tower Text" w:hAnsi="High Tower Text"/>
        </w:rPr>
        <w:t>Menlo Park</w:t>
      </w:r>
      <w:r>
        <w:rPr>
          <w:rFonts w:ascii="High Tower Text" w:hAnsi="High Tower Text"/>
        </w:rPr>
        <w:t xml:space="preserve"> employees and residents for a neighborhood profiling </w:t>
      </w:r>
      <w:r>
        <w:rPr>
          <w:rFonts w:ascii="High Tower Text" w:hAnsi="High Tower Text"/>
        </w:rPr>
        <w:lastRenderedPageBreak/>
        <w:t>project</w:t>
      </w:r>
      <w:r w:rsidR="00E0337A">
        <w:rPr>
          <w:rFonts w:ascii="High Tower Text" w:hAnsi="High Tower Text"/>
        </w:rPr>
        <w:t>, presented results to Community Services Department staff</w:t>
      </w:r>
    </w:p>
    <w:p w:rsidR="00161DC0" w:rsidRDefault="00161DC0" w:rsidP="00161DC0">
      <w:pPr>
        <w:numPr>
          <w:ilvl w:val="0"/>
          <w:numId w:val="29"/>
        </w:numPr>
        <w:rPr>
          <w:rFonts w:ascii="High Tower Text" w:hAnsi="High Tower Text"/>
        </w:rPr>
      </w:pPr>
      <w:r>
        <w:rPr>
          <w:rFonts w:ascii="High Tower Text" w:hAnsi="High Tower Text"/>
        </w:rPr>
        <w:t>July – August (2012)</w:t>
      </w:r>
    </w:p>
    <w:p w:rsidR="00161DC0" w:rsidRDefault="00161DC0">
      <w:pPr>
        <w:rPr>
          <w:rFonts w:ascii="High Tower Text" w:hAnsi="High Tower Text"/>
        </w:rPr>
      </w:pPr>
    </w:p>
    <w:p w:rsidR="001A77F4" w:rsidRDefault="001A77F4">
      <w:pPr>
        <w:rPr>
          <w:rFonts w:ascii="High Tower Text" w:hAnsi="High Tower Text"/>
        </w:rPr>
      </w:pPr>
      <w:r>
        <w:rPr>
          <w:rFonts w:ascii="High Tower Text" w:hAnsi="High Tower Text"/>
        </w:rPr>
        <w:t>Art Department, Lewis &amp; Clark College, Portland, OR 97219</w:t>
      </w:r>
    </w:p>
    <w:p w:rsidR="001A77F4" w:rsidRDefault="005F5672" w:rsidP="001A77F4">
      <w:pPr>
        <w:numPr>
          <w:ilvl w:val="0"/>
          <w:numId w:val="22"/>
        </w:numPr>
        <w:rPr>
          <w:rFonts w:ascii="High Tower Text" w:hAnsi="High Tower Text"/>
        </w:rPr>
      </w:pPr>
      <w:r>
        <w:rPr>
          <w:rFonts w:ascii="High Tower Text" w:hAnsi="High Tower Text"/>
        </w:rPr>
        <w:t>Office assistant – general receptionist duties, greet and direct visitors, answer</w:t>
      </w:r>
      <w:r w:rsidR="001A77F4">
        <w:rPr>
          <w:rFonts w:ascii="High Tower Text" w:hAnsi="High Tower Text"/>
        </w:rPr>
        <w:t xml:space="preserve"> phones, res</w:t>
      </w:r>
      <w:r>
        <w:rPr>
          <w:rFonts w:ascii="High Tower Text" w:hAnsi="High Tower Text"/>
        </w:rPr>
        <w:t>tock and maintain office space</w:t>
      </w:r>
      <w:r w:rsidR="001A77F4">
        <w:rPr>
          <w:rFonts w:ascii="High Tower Text" w:hAnsi="High Tower Text"/>
        </w:rPr>
        <w:t xml:space="preserve">, </w:t>
      </w:r>
      <w:r>
        <w:rPr>
          <w:rFonts w:ascii="High Tower Text" w:hAnsi="High Tower Text"/>
        </w:rPr>
        <w:t>electronic scheduling</w:t>
      </w:r>
      <w:r w:rsidR="001A77F4">
        <w:rPr>
          <w:rFonts w:ascii="High Tower Text" w:hAnsi="High Tower Text"/>
        </w:rPr>
        <w:t>, filing, data entry,</w:t>
      </w:r>
      <w:r>
        <w:rPr>
          <w:rFonts w:ascii="High Tower Text" w:hAnsi="High Tower Text"/>
        </w:rPr>
        <w:t xml:space="preserve"> copy/scan,</w:t>
      </w:r>
      <w:r w:rsidR="001A77F4">
        <w:rPr>
          <w:rFonts w:ascii="High Tower Text" w:hAnsi="High Tower Text"/>
        </w:rPr>
        <w:t xml:space="preserve"> </w:t>
      </w:r>
      <w:r>
        <w:rPr>
          <w:rFonts w:ascii="High Tower Text" w:hAnsi="High Tower Text"/>
        </w:rPr>
        <w:t xml:space="preserve">website maintenance, faculty assistant, create </w:t>
      </w:r>
      <w:r w:rsidR="001A77F4">
        <w:rPr>
          <w:rFonts w:ascii="High Tower Text" w:hAnsi="High Tower Text"/>
        </w:rPr>
        <w:t>event flyers</w:t>
      </w:r>
      <w:r w:rsidR="00861D38">
        <w:rPr>
          <w:rFonts w:ascii="High Tower Text" w:hAnsi="High Tower Text"/>
        </w:rPr>
        <w:t xml:space="preserve">, </w:t>
      </w:r>
      <w:r>
        <w:rPr>
          <w:rFonts w:ascii="High Tower Text" w:hAnsi="High Tower Text"/>
        </w:rPr>
        <w:t>assist with expense reports</w:t>
      </w:r>
    </w:p>
    <w:p w:rsidR="001A77F4" w:rsidRDefault="001A77F4" w:rsidP="001A77F4">
      <w:pPr>
        <w:numPr>
          <w:ilvl w:val="0"/>
          <w:numId w:val="22"/>
        </w:numPr>
        <w:rPr>
          <w:rFonts w:ascii="High Tower Text" w:hAnsi="High Tower Text"/>
        </w:rPr>
      </w:pPr>
      <w:r>
        <w:rPr>
          <w:rFonts w:ascii="High Tower Text" w:hAnsi="High Tower Text"/>
        </w:rPr>
        <w:t>August 2011 – April 2012</w:t>
      </w:r>
    </w:p>
    <w:p w:rsidR="001A77F4" w:rsidRDefault="001A77F4">
      <w:pPr>
        <w:rPr>
          <w:rFonts w:ascii="High Tower Text" w:hAnsi="High Tower Text"/>
        </w:rPr>
      </w:pPr>
    </w:p>
    <w:p w:rsidR="00A01CFD" w:rsidRPr="00FB4534" w:rsidRDefault="00A01CFD">
      <w:pPr>
        <w:rPr>
          <w:rFonts w:ascii="High Tower Text" w:hAnsi="High Tower Text"/>
        </w:rPr>
      </w:pPr>
      <w:r w:rsidRPr="00FB4534">
        <w:rPr>
          <w:rFonts w:ascii="High Tower Text" w:hAnsi="High Tower Text"/>
        </w:rPr>
        <w:t>English Department, Lewis &amp; Clark College, Portland, OR 97219</w:t>
      </w:r>
    </w:p>
    <w:p w:rsidR="00A01CFD" w:rsidRPr="00FB4534" w:rsidRDefault="005F5672">
      <w:pPr>
        <w:numPr>
          <w:ilvl w:val="0"/>
          <w:numId w:val="17"/>
        </w:numPr>
        <w:tabs>
          <w:tab w:val="left" w:pos="720"/>
        </w:tabs>
        <w:rPr>
          <w:rFonts w:ascii="High Tower Text" w:hAnsi="High Tower Text"/>
        </w:rPr>
      </w:pPr>
      <w:r>
        <w:rPr>
          <w:rFonts w:ascii="High Tower Text" w:hAnsi="High Tower Text"/>
        </w:rPr>
        <w:t>Office assistant – general receptionist duties, greet and direct visitors, answer phones, restock and maintain</w:t>
      </w:r>
      <w:r w:rsidR="00A01CFD" w:rsidRPr="00FB4534">
        <w:rPr>
          <w:rFonts w:ascii="High Tower Text" w:hAnsi="High Tower Text"/>
        </w:rPr>
        <w:t xml:space="preserve"> office</w:t>
      </w:r>
      <w:r>
        <w:rPr>
          <w:rFonts w:ascii="High Tower Text" w:hAnsi="High Tower Text"/>
        </w:rPr>
        <w:t xml:space="preserve"> space</w:t>
      </w:r>
      <w:r w:rsidR="00A01CFD" w:rsidRPr="00FB4534">
        <w:rPr>
          <w:rFonts w:ascii="High Tower Text" w:hAnsi="High Tower Text"/>
        </w:rPr>
        <w:t xml:space="preserve">, </w:t>
      </w:r>
      <w:r>
        <w:rPr>
          <w:rFonts w:ascii="High Tower Text" w:hAnsi="High Tower Text"/>
        </w:rPr>
        <w:t>website maintenance, electronic scheduling</w:t>
      </w:r>
      <w:r w:rsidR="00A01CFD" w:rsidRPr="00FB4534">
        <w:rPr>
          <w:rFonts w:ascii="High Tower Text" w:hAnsi="High Tower Text"/>
        </w:rPr>
        <w:t>, filing, data en</w:t>
      </w:r>
      <w:r>
        <w:rPr>
          <w:rFonts w:ascii="High Tower Text" w:hAnsi="High Tower Text"/>
        </w:rPr>
        <w:t>try, copy/scan, faculty assistant, create</w:t>
      </w:r>
      <w:r w:rsidR="00A01CFD" w:rsidRPr="00FB4534">
        <w:rPr>
          <w:rFonts w:ascii="High Tower Text" w:hAnsi="High Tower Text"/>
        </w:rPr>
        <w:t xml:space="preserve"> event flyers</w:t>
      </w:r>
      <w:r w:rsidR="00861D38">
        <w:rPr>
          <w:rFonts w:ascii="High Tower Text" w:hAnsi="High Tower Text"/>
        </w:rPr>
        <w:t xml:space="preserve">, </w:t>
      </w:r>
      <w:r>
        <w:rPr>
          <w:rFonts w:ascii="High Tower Text" w:hAnsi="High Tower Text"/>
        </w:rPr>
        <w:t>assist with expense reports</w:t>
      </w:r>
    </w:p>
    <w:p w:rsidR="00A01CFD" w:rsidRPr="00FB4534" w:rsidRDefault="00A01CFD">
      <w:pPr>
        <w:numPr>
          <w:ilvl w:val="0"/>
          <w:numId w:val="17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August 2010 – April 2012</w:t>
      </w:r>
    </w:p>
    <w:p w:rsidR="00A01CFD" w:rsidRPr="00FB4534" w:rsidRDefault="00A01CFD">
      <w:pPr>
        <w:rPr>
          <w:rFonts w:ascii="High Tower Text" w:hAnsi="High Tower Text"/>
        </w:rPr>
      </w:pPr>
    </w:p>
    <w:p w:rsidR="00A01CFD" w:rsidRPr="00FB4534" w:rsidRDefault="00A01CFD">
      <w:pPr>
        <w:rPr>
          <w:rFonts w:ascii="High Tower Text" w:hAnsi="High Tower Text"/>
        </w:rPr>
      </w:pPr>
      <w:r w:rsidRPr="00FB4534">
        <w:rPr>
          <w:rFonts w:ascii="High Tower Text" w:hAnsi="High Tower Text"/>
        </w:rPr>
        <w:t>History Department, Lewis &amp; Clark College, Portland, OR 97219</w:t>
      </w:r>
    </w:p>
    <w:p w:rsidR="00A01CFD" w:rsidRPr="00FB4534" w:rsidRDefault="00A01CFD">
      <w:pPr>
        <w:numPr>
          <w:ilvl w:val="0"/>
          <w:numId w:val="16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 xml:space="preserve">Office assistant – </w:t>
      </w:r>
      <w:r w:rsidR="005F5672">
        <w:rPr>
          <w:rFonts w:ascii="High Tower Text" w:hAnsi="High Tower Text"/>
        </w:rPr>
        <w:t>general receptionist duties, greet and direct visitors, answer phones, restock and maintain</w:t>
      </w:r>
      <w:r w:rsidRPr="00FB4534">
        <w:rPr>
          <w:rFonts w:ascii="High Tower Text" w:hAnsi="High Tower Text"/>
        </w:rPr>
        <w:t xml:space="preserve"> office</w:t>
      </w:r>
      <w:r w:rsidR="005F5672">
        <w:rPr>
          <w:rFonts w:ascii="High Tower Text" w:hAnsi="High Tower Text"/>
        </w:rPr>
        <w:t xml:space="preserve"> space</w:t>
      </w:r>
      <w:r w:rsidRPr="00FB4534">
        <w:rPr>
          <w:rFonts w:ascii="High Tower Text" w:hAnsi="High Tower Text"/>
        </w:rPr>
        <w:t xml:space="preserve">, </w:t>
      </w:r>
      <w:r w:rsidR="005F5672">
        <w:rPr>
          <w:rFonts w:ascii="High Tower Text" w:hAnsi="High Tower Text"/>
        </w:rPr>
        <w:t>website maintenance, electronic scheduling</w:t>
      </w:r>
      <w:r w:rsidRPr="00FB4534">
        <w:rPr>
          <w:rFonts w:ascii="High Tower Text" w:hAnsi="High Tower Text"/>
        </w:rPr>
        <w:t>, filing, data en</w:t>
      </w:r>
      <w:r w:rsidR="005F5672">
        <w:rPr>
          <w:rFonts w:ascii="High Tower Text" w:hAnsi="High Tower Text"/>
        </w:rPr>
        <w:t>try, faculty assistant, create</w:t>
      </w:r>
      <w:r w:rsidRPr="00FB4534">
        <w:rPr>
          <w:rFonts w:ascii="High Tower Text" w:hAnsi="High Tower Text"/>
        </w:rPr>
        <w:t xml:space="preserve"> event flyers</w:t>
      </w:r>
      <w:r w:rsidR="00861D38">
        <w:rPr>
          <w:rFonts w:ascii="High Tower Text" w:hAnsi="High Tower Text"/>
        </w:rPr>
        <w:t xml:space="preserve">, </w:t>
      </w:r>
      <w:r w:rsidR="005F5672">
        <w:rPr>
          <w:rFonts w:ascii="High Tower Text" w:hAnsi="High Tower Text"/>
        </w:rPr>
        <w:t>assist with expense reports</w:t>
      </w:r>
    </w:p>
    <w:p w:rsidR="00FA3F8A" w:rsidRPr="00861D38" w:rsidRDefault="00A01CFD" w:rsidP="00F718F9">
      <w:pPr>
        <w:numPr>
          <w:ilvl w:val="0"/>
          <w:numId w:val="16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August 2010 – April 2012</w:t>
      </w:r>
    </w:p>
    <w:p w:rsidR="00F02EDC" w:rsidRDefault="00F02EDC" w:rsidP="00F718F9">
      <w:pPr>
        <w:rPr>
          <w:rFonts w:ascii="High Tower Text" w:hAnsi="High Tower Text"/>
        </w:rPr>
      </w:pPr>
    </w:p>
    <w:p w:rsidR="00F718F9" w:rsidRDefault="00F718F9" w:rsidP="00F718F9">
      <w:pPr>
        <w:rPr>
          <w:rFonts w:ascii="High Tower Text" w:hAnsi="High Tower Text"/>
        </w:rPr>
      </w:pPr>
      <w:r>
        <w:rPr>
          <w:rFonts w:ascii="High Tower Text" w:hAnsi="High Tower Text"/>
        </w:rPr>
        <w:t>Research Assistant, Lewis &amp; Clark College, Portland, OR 97219</w:t>
      </w:r>
    </w:p>
    <w:p w:rsidR="00F718F9" w:rsidRDefault="00F718F9" w:rsidP="00F718F9">
      <w:pPr>
        <w:numPr>
          <w:ilvl w:val="0"/>
          <w:numId w:val="21"/>
        </w:numPr>
        <w:rPr>
          <w:rFonts w:ascii="High Tower Text" w:hAnsi="High Tower Text"/>
        </w:rPr>
      </w:pPr>
      <w:r>
        <w:rPr>
          <w:rFonts w:ascii="High Tower Text" w:hAnsi="High Tower Text"/>
        </w:rPr>
        <w:t>Conducted academic research on seventeenth-century European travel accounts for Dr. Dawn Odell of the Art Department</w:t>
      </w:r>
    </w:p>
    <w:p w:rsidR="00F718F9" w:rsidRPr="00FB4534" w:rsidRDefault="00F718F9" w:rsidP="00F718F9">
      <w:pPr>
        <w:numPr>
          <w:ilvl w:val="0"/>
          <w:numId w:val="21"/>
        </w:numPr>
        <w:rPr>
          <w:rFonts w:ascii="High Tower Text" w:hAnsi="High Tower Text"/>
        </w:rPr>
      </w:pPr>
      <w:r>
        <w:rPr>
          <w:rFonts w:ascii="High Tower Text" w:hAnsi="High Tower Text"/>
        </w:rPr>
        <w:t>June – August (2011)</w:t>
      </w:r>
    </w:p>
    <w:p w:rsidR="00A01CFD" w:rsidRPr="00FB4534" w:rsidRDefault="00A01CFD">
      <w:pPr>
        <w:rPr>
          <w:rFonts w:ascii="High Tower Text" w:hAnsi="High Tower Text"/>
        </w:rPr>
      </w:pPr>
    </w:p>
    <w:p w:rsidR="000144B4" w:rsidRDefault="000144B4">
      <w:pPr>
        <w:rPr>
          <w:rFonts w:ascii="High Tower Text" w:hAnsi="High Tower Text"/>
        </w:rPr>
      </w:pPr>
      <w:r>
        <w:rPr>
          <w:rFonts w:ascii="High Tower Text" w:hAnsi="High Tower Text"/>
        </w:rPr>
        <w:t>Academic English Studies Department, Lewis &amp; Clark College, Portland, OR 97219</w:t>
      </w:r>
    </w:p>
    <w:p w:rsidR="000144B4" w:rsidRDefault="000144B4" w:rsidP="000144B4">
      <w:pPr>
        <w:numPr>
          <w:ilvl w:val="0"/>
          <w:numId w:val="20"/>
        </w:numPr>
        <w:rPr>
          <w:rFonts w:ascii="High Tower Text" w:hAnsi="High Tower Text"/>
        </w:rPr>
      </w:pPr>
      <w:r>
        <w:rPr>
          <w:rFonts w:ascii="High Tower Text" w:hAnsi="High Tower Text"/>
        </w:rPr>
        <w:t>Tutored non-native English speakers in reading and writing</w:t>
      </w:r>
    </w:p>
    <w:p w:rsidR="000144B4" w:rsidRDefault="000144B4" w:rsidP="000144B4">
      <w:pPr>
        <w:numPr>
          <w:ilvl w:val="0"/>
          <w:numId w:val="20"/>
        </w:numPr>
        <w:rPr>
          <w:rFonts w:ascii="High Tower Text" w:hAnsi="High Tower Text"/>
        </w:rPr>
      </w:pPr>
      <w:r>
        <w:rPr>
          <w:rFonts w:ascii="High Tower Text" w:hAnsi="High Tower Text"/>
        </w:rPr>
        <w:t>August 2010-April 2011</w:t>
      </w:r>
    </w:p>
    <w:p w:rsidR="00A01CFD" w:rsidRPr="00FB4534" w:rsidRDefault="00A01CFD" w:rsidP="000E47FC">
      <w:pPr>
        <w:rPr>
          <w:rFonts w:ascii="High Tower Text" w:hAnsi="High Tower Text"/>
        </w:rPr>
      </w:pPr>
    </w:p>
    <w:p w:rsidR="00A01CFD" w:rsidRPr="00FB4534" w:rsidRDefault="00A01CFD">
      <w:pPr>
        <w:rPr>
          <w:rFonts w:ascii="High Tower Text" w:hAnsi="High Tower Text"/>
        </w:rPr>
      </w:pPr>
    </w:p>
    <w:p w:rsidR="00A01CFD" w:rsidRPr="00FB4534" w:rsidRDefault="00A01CFD">
      <w:pPr>
        <w:rPr>
          <w:rFonts w:ascii="High Tower Text" w:hAnsi="High Tower Text"/>
          <w:b/>
          <w:bCs/>
          <w:sz w:val="28"/>
          <w:szCs w:val="28"/>
        </w:rPr>
      </w:pPr>
      <w:r w:rsidRPr="00FB4534">
        <w:rPr>
          <w:rFonts w:ascii="High Tower Text" w:hAnsi="High Tower Text"/>
          <w:b/>
          <w:bCs/>
          <w:sz w:val="28"/>
          <w:szCs w:val="28"/>
        </w:rPr>
        <w:t>VOLUNTEER EXPERIENCE</w:t>
      </w:r>
    </w:p>
    <w:p w:rsidR="00A01CFD" w:rsidRPr="00FB4534" w:rsidRDefault="00A01CFD">
      <w:pPr>
        <w:rPr>
          <w:rFonts w:ascii="High Tower Text" w:hAnsi="High Tower Text"/>
        </w:rPr>
      </w:pPr>
    </w:p>
    <w:p w:rsidR="00BB7CCC" w:rsidRDefault="00BB7CCC">
      <w:pPr>
        <w:rPr>
          <w:rFonts w:ascii="High Tower Text" w:hAnsi="High Tower Text"/>
        </w:rPr>
      </w:pPr>
      <w:r>
        <w:rPr>
          <w:rFonts w:ascii="High Tower Text" w:hAnsi="High Tower Text"/>
        </w:rPr>
        <w:t>Amber Butch Writing Services, Menlo Park, CA 94025</w:t>
      </w:r>
    </w:p>
    <w:p w:rsidR="00BB7CCC" w:rsidRDefault="00BB7CCC" w:rsidP="00BB7CCC">
      <w:pPr>
        <w:numPr>
          <w:ilvl w:val="0"/>
          <w:numId w:val="33"/>
        </w:numPr>
        <w:rPr>
          <w:rFonts w:ascii="High Tower Text" w:hAnsi="High Tower Text"/>
        </w:rPr>
      </w:pPr>
      <w:r>
        <w:rPr>
          <w:rFonts w:ascii="High Tower Text" w:hAnsi="High Tower Text"/>
        </w:rPr>
        <w:t>Intern blogger – produce short pieces on writing, emphasis on college-level academic writing and ESL writing</w:t>
      </w:r>
    </w:p>
    <w:p w:rsidR="00BB7CCC" w:rsidRDefault="00BB7CCC" w:rsidP="00BB7CCC">
      <w:pPr>
        <w:numPr>
          <w:ilvl w:val="0"/>
          <w:numId w:val="33"/>
        </w:numPr>
        <w:rPr>
          <w:rFonts w:ascii="High Tower Text" w:hAnsi="High Tower Text"/>
        </w:rPr>
      </w:pPr>
      <w:r>
        <w:rPr>
          <w:rFonts w:ascii="High Tower Text" w:hAnsi="High Tower Text"/>
        </w:rPr>
        <w:t>August 2013 – present</w:t>
      </w:r>
    </w:p>
    <w:p w:rsidR="00BB7CCC" w:rsidRDefault="00BB7CCC">
      <w:pPr>
        <w:rPr>
          <w:rFonts w:ascii="High Tower Text" w:hAnsi="High Tower Text"/>
        </w:rPr>
      </w:pPr>
    </w:p>
    <w:p w:rsidR="00493918" w:rsidRDefault="00121474">
      <w:pPr>
        <w:rPr>
          <w:rFonts w:ascii="High Tower Text" w:hAnsi="High Tower Text"/>
        </w:rPr>
      </w:pPr>
      <w:r>
        <w:rPr>
          <w:rFonts w:ascii="High Tower Text" w:hAnsi="High Tower Text"/>
        </w:rPr>
        <w:t>Peninsula Volunteers</w:t>
      </w:r>
      <w:r w:rsidR="00493918">
        <w:rPr>
          <w:rFonts w:ascii="High Tower Text" w:hAnsi="High Tower Text"/>
        </w:rPr>
        <w:t>, Menlo Park, CA 94025</w:t>
      </w:r>
    </w:p>
    <w:p w:rsidR="00493918" w:rsidRDefault="00493918" w:rsidP="00493918">
      <w:pPr>
        <w:numPr>
          <w:ilvl w:val="0"/>
          <w:numId w:val="27"/>
        </w:numPr>
        <w:rPr>
          <w:rFonts w:ascii="High Tower Text" w:hAnsi="High Tower Text"/>
        </w:rPr>
      </w:pPr>
      <w:r>
        <w:rPr>
          <w:rFonts w:ascii="High Tower Text" w:hAnsi="High Tower Text"/>
        </w:rPr>
        <w:t>Front desk – greeting visitors, answering phones, giving tours, maintaining tidy office environment</w:t>
      </w:r>
    </w:p>
    <w:p w:rsidR="00493918" w:rsidRDefault="00161DC0" w:rsidP="00493918">
      <w:pPr>
        <w:numPr>
          <w:ilvl w:val="0"/>
          <w:numId w:val="27"/>
        </w:numPr>
        <w:rPr>
          <w:rFonts w:ascii="High Tower Text" w:hAnsi="High Tower Text"/>
        </w:rPr>
      </w:pPr>
      <w:r>
        <w:rPr>
          <w:rFonts w:ascii="High Tower Text" w:hAnsi="High Tower Text"/>
        </w:rPr>
        <w:t>May</w:t>
      </w:r>
      <w:r w:rsidR="00493918">
        <w:rPr>
          <w:rFonts w:ascii="High Tower Text" w:hAnsi="High Tower Text"/>
        </w:rPr>
        <w:t xml:space="preserve"> – </w:t>
      </w:r>
      <w:r>
        <w:rPr>
          <w:rFonts w:ascii="High Tower Text" w:hAnsi="High Tower Text"/>
        </w:rPr>
        <w:t>July (2012)</w:t>
      </w:r>
    </w:p>
    <w:p w:rsidR="00493918" w:rsidRDefault="00493918">
      <w:pPr>
        <w:rPr>
          <w:rFonts w:ascii="High Tower Text" w:hAnsi="High Tower Text"/>
        </w:rPr>
      </w:pPr>
    </w:p>
    <w:p w:rsidR="00A01CFD" w:rsidRPr="00FB4534" w:rsidRDefault="00A01CFD">
      <w:pPr>
        <w:rPr>
          <w:rFonts w:ascii="High Tower Text" w:hAnsi="High Tower Text"/>
        </w:rPr>
      </w:pPr>
      <w:r w:rsidRPr="00FB4534">
        <w:rPr>
          <w:rFonts w:ascii="High Tower Text" w:hAnsi="High Tower Text"/>
        </w:rPr>
        <w:t>Re-Member, Pine Ridge Reservation, SD 57752</w:t>
      </w:r>
    </w:p>
    <w:p w:rsidR="00A01CFD" w:rsidRPr="00FB4534" w:rsidRDefault="00A01CFD">
      <w:pPr>
        <w:numPr>
          <w:ilvl w:val="0"/>
          <w:numId w:val="15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Working with the nonprofit Re-Member to construct and refurbish reservation housing</w:t>
      </w:r>
    </w:p>
    <w:p w:rsidR="00A01CFD" w:rsidRPr="00FB4534" w:rsidRDefault="00A01CFD">
      <w:pPr>
        <w:numPr>
          <w:ilvl w:val="0"/>
          <w:numId w:val="15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May 2010</w:t>
      </w:r>
    </w:p>
    <w:p w:rsidR="00A01CFD" w:rsidRPr="00FB4534" w:rsidRDefault="00A01CFD">
      <w:pPr>
        <w:rPr>
          <w:rFonts w:ascii="High Tower Text" w:hAnsi="High Tower Text"/>
        </w:rPr>
      </w:pPr>
    </w:p>
    <w:p w:rsidR="00A01CFD" w:rsidRPr="00FB4534" w:rsidRDefault="00A01CFD">
      <w:pPr>
        <w:rPr>
          <w:rFonts w:ascii="High Tower Text" w:hAnsi="High Tower Text"/>
        </w:rPr>
      </w:pPr>
      <w:r w:rsidRPr="00FB4534">
        <w:rPr>
          <w:rFonts w:ascii="High Tower Text" w:hAnsi="High Tower Text"/>
        </w:rPr>
        <w:t>Alternative Spring Break: New Mexico, Lewis and Clark College, Portland, OR 97219</w:t>
      </w:r>
    </w:p>
    <w:p w:rsidR="00A01CFD" w:rsidRPr="00FB4534" w:rsidRDefault="00A01CFD">
      <w:pPr>
        <w:numPr>
          <w:ilvl w:val="0"/>
          <w:numId w:val="9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lastRenderedPageBreak/>
        <w:t>Experienced firsthand the education system on reservations and interacted with Navajo and Zuni students on the LC Alternative Spring Break program to New Mexico</w:t>
      </w:r>
    </w:p>
    <w:p w:rsidR="00A01CFD" w:rsidRPr="00FB4534" w:rsidRDefault="00A01CFD">
      <w:pPr>
        <w:numPr>
          <w:ilvl w:val="0"/>
          <w:numId w:val="9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March 20-27, 2010</w:t>
      </w:r>
    </w:p>
    <w:p w:rsidR="00A01CFD" w:rsidRPr="00FB4534" w:rsidRDefault="00A01CFD">
      <w:pPr>
        <w:rPr>
          <w:rFonts w:ascii="High Tower Text" w:hAnsi="High Tower Text"/>
        </w:rPr>
      </w:pPr>
    </w:p>
    <w:p w:rsidR="00A01CFD" w:rsidRPr="00FB4534" w:rsidRDefault="00A01CFD">
      <w:pPr>
        <w:rPr>
          <w:rFonts w:ascii="High Tower Text" w:hAnsi="High Tower Text"/>
        </w:rPr>
      </w:pPr>
      <w:r w:rsidRPr="00FB4534">
        <w:rPr>
          <w:rFonts w:ascii="High Tower Text" w:hAnsi="High Tower Text"/>
        </w:rPr>
        <w:t>Roosevelt Tutoring, Lewis and Clark College, Portland, OR 97219</w:t>
      </w:r>
    </w:p>
    <w:p w:rsidR="00A01CFD" w:rsidRPr="00FB4534" w:rsidRDefault="00A01CFD">
      <w:pPr>
        <w:numPr>
          <w:ilvl w:val="0"/>
          <w:numId w:val="10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One-on-one tutoring with freshmen and sophomore students at Roosevelt High School in math, history, Spanish, and writing</w:t>
      </w:r>
    </w:p>
    <w:p w:rsidR="00A01CFD" w:rsidRPr="00FB4534" w:rsidRDefault="00A01CFD">
      <w:pPr>
        <w:numPr>
          <w:ilvl w:val="0"/>
          <w:numId w:val="10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February – April (2010), October – December (2009)</w:t>
      </w:r>
    </w:p>
    <w:p w:rsidR="00A01CFD" w:rsidRPr="00FB4534" w:rsidRDefault="00A01CFD">
      <w:pPr>
        <w:rPr>
          <w:rFonts w:ascii="High Tower Text" w:hAnsi="High Tower Text"/>
        </w:rPr>
      </w:pPr>
    </w:p>
    <w:p w:rsidR="00A01CFD" w:rsidRPr="00FB4534" w:rsidRDefault="00A01CFD">
      <w:pPr>
        <w:rPr>
          <w:rFonts w:ascii="High Tower Text" w:hAnsi="High Tower Text"/>
        </w:rPr>
      </w:pPr>
      <w:r w:rsidRPr="00FB4534">
        <w:rPr>
          <w:rFonts w:ascii="High Tower Text" w:hAnsi="High Tower Text"/>
        </w:rPr>
        <w:t>Informal and Free Tutoring, Lewis and Clark College, Portland, OR 97219</w:t>
      </w:r>
    </w:p>
    <w:p w:rsidR="00A01CFD" w:rsidRPr="00FB4534" w:rsidRDefault="00A01CFD">
      <w:pPr>
        <w:numPr>
          <w:ilvl w:val="0"/>
          <w:numId w:val="11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Working one-on-one with international and non-international students to improve their writing skills by proofreading papers for analytical content, grammar, and organization</w:t>
      </w:r>
    </w:p>
    <w:p w:rsidR="00A01CFD" w:rsidRPr="00493918" w:rsidRDefault="00A01CFD" w:rsidP="00493918">
      <w:pPr>
        <w:numPr>
          <w:ilvl w:val="0"/>
          <w:numId w:val="11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Fall 2009 – Spring 2010, Fall 2008 – Spring 2009</w:t>
      </w:r>
    </w:p>
    <w:p w:rsidR="00161DC0" w:rsidRDefault="00161DC0">
      <w:pPr>
        <w:rPr>
          <w:rFonts w:ascii="High Tower Text" w:hAnsi="High Tower Text"/>
        </w:rPr>
      </w:pPr>
    </w:p>
    <w:p w:rsidR="00A01CFD" w:rsidRPr="00FB4534" w:rsidRDefault="00A01CFD">
      <w:pPr>
        <w:rPr>
          <w:rFonts w:ascii="High Tower Text" w:hAnsi="High Tower Text"/>
        </w:rPr>
      </w:pPr>
      <w:r w:rsidRPr="00FB4534">
        <w:rPr>
          <w:rFonts w:ascii="High Tower Text" w:hAnsi="High Tower Text"/>
        </w:rPr>
        <w:t>New Student Orientation, Lewis and Clark College, Portland, OR 97219</w:t>
      </w:r>
    </w:p>
    <w:p w:rsidR="00A01CFD" w:rsidRPr="00FB4534" w:rsidRDefault="00A01CFD">
      <w:pPr>
        <w:numPr>
          <w:ilvl w:val="0"/>
          <w:numId w:val="12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Attended student leadership training/worked as a student leader, organized orientation activities, and answered questions for students and parents during orientation</w:t>
      </w:r>
    </w:p>
    <w:p w:rsidR="00A01CFD" w:rsidRPr="00FB4534" w:rsidRDefault="00A01CFD">
      <w:pPr>
        <w:numPr>
          <w:ilvl w:val="0"/>
          <w:numId w:val="12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August 2009</w:t>
      </w:r>
    </w:p>
    <w:p w:rsidR="00A01CFD" w:rsidRPr="00FB4534" w:rsidRDefault="00A01CFD">
      <w:pPr>
        <w:rPr>
          <w:rFonts w:ascii="High Tower Text" w:hAnsi="High Tower Text"/>
        </w:rPr>
      </w:pPr>
    </w:p>
    <w:p w:rsidR="00A01CFD" w:rsidRPr="00FB4534" w:rsidRDefault="00A01CFD">
      <w:pPr>
        <w:rPr>
          <w:rFonts w:ascii="High Tower Text" w:hAnsi="High Tower Text"/>
        </w:rPr>
      </w:pPr>
      <w:r w:rsidRPr="00FB4534">
        <w:rPr>
          <w:rFonts w:ascii="High Tower Text" w:hAnsi="High Tower Text"/>
        </w:rPr>
        <w:t>SMART (Start Making A Reader Today), Lewis and Clark College, Portland, OR 97219</w:t>
      </w:r>
    </w:p>
    <w:p w:rsidR="00A01CFD" w:rsidRPr="00FB4534" w:rsidRDefault="00A01CFD">
      <w:pPr>
        <w:numPr>
          <w:ilvl w:val="0"/>
          <w:numId w:val="13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Worked one-on-one with first- and second-graders to improve their reading skills by reading aloud to them, talking about books with them, and helping them read aloud</w:t>
      </w:r>
    </w:p>
    <w:p w:rsidR="00A01CFD" w:rsidRPr="00FB4534" w:rsidRDefault="00A01CFD">
      <w:pPr>
        <w:numPr>
          <w:ilvl w:val="0"/>
          <w:numId w:val="13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October – December (2009)</w:t>
      </w:r>
    </w:p>
    <w:p w:rsidR="00A01CFD" w:rsidRPr="00FB4534" w:rsidRDefault="00A01CFD">
      <w:pPr>
        <w:rPr>
          <w:rFonts w:ascii="High Tower Text" w:hAnsi="High Tower Text"/>
        </w:rPr>
      </w:pPr>
    </w:p>
    <w:p w:rsidR="00A01CFD" w:rsidRPr="00FB4534" w:rsidRDefault="00A01CFD">
      <w:pPr>
        <w:rPr>
          <w:rFonts w:ascii="High Tower Text" w:hAnsi="High Tower Text"/>
        </w:rPr>
      </w:pPr>
      <w:r w:rsidRPr="00FB4534">
        <w:rPr>
          <w:rFonts w:ascii="High Tower Text" w:hAnsi="High Tower Text"/>
        </w:rPr>
        <w:t>Conversation Partner Program, Lewis and Clark College, Portland, OR 97219</w:t>
      </w:r>
    </w:p>
    <w:p w:rsidR="00A01CFD" w:rsidRPr="00FB4534" w:rsidRDefault="00A01CFD">
      <w:pPr>
        <w:numPr>
          <w:ilvl w:val="0"/>
          <w:numId w:val="14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Led informal discussions between native and non-native English speakers to help non-native English speakers improve their conversation skills</w:t>
      </w:r>
    </w:p>
    <w:p w:rsidR="00A01CFD" w:rsidRDefault="00A01CFD">
      <w:pPr>
        <w:numPr>
          <w:ilvl w:val="0"/>
          <w:numId w:val="14"/>
        </w:numPr>
        <w:tabs>
          <w:tab w:val="left" w:pos="720"/>
        </w:tabs>
        <w:rPr>
          <w:rFonts w:ascii="High Tower Text" w:hAnsi="High Tower Text"/>
        </w:rPr>
      </w:pPr>
      <w:r w:rsidRPr="00FB4534">
        <w:rPr>
          <w:rFonts w:ascii="High Tower Text" w:hAnsi="High Tower Text"/>
        </w:rPr>
        <w:t>Fall 2008 – Spring 2009</w:t>
      </w:r>
    </w:p>
    <w:p w:rsidR="00323F80" w:rsidRDefault="00323F80" w:rsidP="00323F80">
      <w:pPr>
        <w:rPr>
          <w:rFonts w:ascii="High Tower Text" w:hAnsi="High Tower Text"/>
        </w:rPr>
      </w:pPr>
    </w:p>
    <w:p w:rsidR="00323F80" w:rsidRPr="00323F80" w:rsidRDefault="00323F80" w:rsidP="00323F80">
      <w:pPr>
        <w:rPr>
          <w:rFonts w:ascii="High Tower Text" w:hAnsi="High Tower Text"/>
          <w:b/>
        </w:rPr>
      </w:pPr>
      <w:r w:rsidRPr="00323F80">
        <w:rPr>
          <w:rFonts w:ascii="High Tower Text" w:hAnsi="High Tower Text"/>
          <w:b/>
        </w:rPr>
        <w:t>HONORS AND FELLOWSHIPS</w:t>
      </w:r>
    </w:p>
    <w:p w:rsidR="00323F80" w:rsidRDefault="00323F80" w:rsidP="00323F80">
      <w:pPr>
        <w:rPr>
          <w:rFonts w:ascii="High Tower Text" w:hAnsi="High Tower Text"/>
        </w:rPr>
      </w:pPr>
    </w:p>
    <w:p w:rsidR="00323F80" w:rsidRDefault="00323F80" w:rsidP="00323F80">
      <w:pPr>
        <w:rPr>
          <w:rFonts w:ascii="High Tower Text" w:hAnsi="High Tower Text"/>
        </w:rPr>
      </w:pPr>
      <w:r>
        <w:rPr>
          <w:rFonts w:ascii="High Tower Text" w:hAnsi="High Tower Text"/>
        </w:rPr>
        <w:t>Dr. Robert B. Pamplin, Jr. Society of Fellows, Lewis &amp; Clark College, Portland, OR 97219</w:t>
      </w:r>
    </w:p>
    <w:p w:rsidR="00323F80" w:rsidRDefault="00323F80" w:rsidP="00323F80">
      <w:pPr>
        <w:numPr>
          <w:ilvl w:val="0"/>
          <w:numId w:val="25"/>
        </w:numPr>
        <w:rPr>
          <w:rFonts w:ascii="High Tower Text" w:hAnsi="High Tower Text"/>
        </w:rPr>
      </w:pPr>
      <w:r>
        <w:rPr>
          <w:rFonts w:ascii="High Tower Text" w:hAnsi="High Tower Text"/>
        </w:rPr>
        <w:t>Undergraduate fellow, inducted October 24, 2009</w:t>
      </w:r>
    </w:p>
    <w:p w:rsidR="00323F80" w:rsidRDefault="00323F80" w:rsidP="00323F80">
      <w:pPr>
        <w:ind w:left="360"/>
        <w:rPr>
          <w:rFonts w:ascii="High Tower Text" w:hAnsi="High Tower Text"/>
        </w:rPr>
      </w:pPr>
    </w:p>
    <w:p w:rsidR="00323F80" w:rsidRDefault="00323F80" w:rsidP="00323F80">
      <w:pPr>
        <w:rPr>
          <w:rFonts w:ascii="High Tower Text" w:hAnsi="High Tower Text"/>
        </w:rPr>
      </w:pPr>
      <w:r>
        <w:rPr>
          <w:rFonts w:ascii="High Tower Text" w:hAnsi="High Tower Text"/>
        </w:rPr>
        <w:t>SHEAR-Mellon Fellowship, Philadelphia, PA 19104</w:t>
      </w:r>
    </w:p>
    <w:p w:rsidR="00A37FE1" w:rsidRDefault="00A37FE1" w:rsidP="00A37FE1">
      <w:pPr>
        <w:numPr>
          <w:ilvl w:val="0"/>
          <w:numId w:val="25"/>
        </w:numPr>
        <w:rPr>
          <w:rFonts w:ascii="High Tower Text" w:hAnsi="High Tower Text"/>
        </w:rPr>
      </w:pPr>
      <w:r>
        <w:rPr>
          <w:rFonts w:ascii="High Tower Text" w:hAnsi="High Tower Text"/>
        </w:rPr>
        <w:t>Conducted research on American Indian captivity narratives at the American Philosophical Society, Historical Society of Pennsylvania, and Library Company of Philadelphia</w:t>
      </w:r>
    </w:p>
    <w:p w:rsidR="00A37FE1" w:rsidRDefault="00A37FE1" w:rsidP="00A37FE1">
      <w:pPr>
        <w:numPr>
          <w:ilvl w:val="0"/>
          <w:numId w:val="25"/>
        </w:numPr>
        <w:rPr>
          <w:rFonts w:ascii="High Tower Text" w:hAnsi="High Tower Text"/>
        </w:rPr>
      </w:pPr>
      <w:r>
        <w:rPr>
          <w:rFonts w:ascii="High Tower Text" w:hAnsi="High Tower Text"/>
        </w:rPr>
        <w:t>June 2011</w:t>
      </w:r>
    </w:p>
    <w:p w:rsidR="00B761F0" w:rsidRDefault="00B761F0" w:rsidP="00B761F0">
      <w:pPr>
        <w:rPr>
          <w:rFonts w:ascii="High Tower Text" w:hAnsi="High Tower Text"/>
        </w:rPr>
      </w:pPr>
    </w:p>
    <w:p w:rsidR="00B761F0" w:rsidRPr="00B761F0" w:rsidRDefault="00B761F0" w:rsidP="00B761F0">
      <w:pPr>
        <w:rPr>
          <w:rFonts w:ascii="High Tower Text" w:hAnsi="High Tower Text"/>
          <w:b/>
        </w:rPr>
      </w:pPr>
      <w:r w:rsidRPr="00B761F0">
        <w:rPr>
          <w:rFonts w:ascii="High Tower Text" w:hAnsi="High Tower Text"/>
          <w:b/>
        </w:rPr>
        <w:t>REFERENCES</w:t>
      </w:r>
    </w:p>
    <w:p w:rsidR="00B761F0" w:rsidRDefault="00B761F0" w:rsidP="00B761F0">
      <w:pPr>
        <w:rPr>
          <w:rFonts w:ascii="High Tower Text" w:hAnsi="High Tower Text"/>
        </w:rPr>
      </w:pPr>
    </w:p>
    <w:p w:rsidR="00B761F0" w:rsidRDefault="000F1654" w:rsidP="00B761F0"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Dr. Arnold Thackray – email: </w:t>
      </w:r>
      <w:r w:rsidRPr="000F1654">
        <w:rPr>
          <w:rFonts w:ascii="High Tower Text" w:hAnsi="High Tower Text"/>
        </w:rPr>
        <w:t>arnold@thackray.org</w:t>
      </w:r>
      <w:r>
        <w:rPr>
          <w:rFonts w:ascii="High Tower Text" w:hAnsi="High Tower Text"/>
        </w:rPr>
        <w:t>, phone: 650-566-1189</w:t>
      </w:r>
    </w:p>
    <w:p w:rsidR="00CA64CC" w:rsidRDefault="00CA64CC" w:rsidP="00B761F0">
      <w:pPr>
        <w:rPr>
          <w:rFonts w:ascii="High Tower Text" w:hAnsi="High Tower Text"/>
        </w:rPr>
      </w:pPr>
    </w:p>
    <w:p w:rsidR="00CA64CC" w:rsidRDefault="00CA64CC" w:rsidP="00B761F0"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Dr. Dawn Odell – </w:t>
      </w:r>
      <w:r w:rsidR="000F1654">
        <w:rPr>
          <w:rFonts w:ascii="High Tower Text" w:hAnsi="High Tower Text"/>
        </w:rPr>
        <w:t xml:space="preserve">email: </w:t>
      </w:r>
      <w:r w:rsidR="000F1654" w:rsidRPr="000F1654">
        <w:rPr>
          <w:rFonts w:ascii="High Tower Text" w:hAnsi="High Tower Text"/>
        </w:rPr>
        <w:t>dvo@lclark.edu</w:t>
      </w:r>
      <w:r w:rsidR="000F1654">
        <w:rPr>
          <w:rFonts w:ascii="High Tower Text" w:hAnsi="High Tower Text"/>
        </w:rPr>
        <w:t>, phone: 503-768-7761</w:t>
      </w:r>
    </w:p>
    <w:p w:rsidR="00CA64CC" w:rsidRDefault="00CA64CC" w:rsidP="00B761F0">
      <w:pPr>
        <w:rPr>
          <w:rFonts w:ascii="High Tower Text" w:hAnsi="High Tower Text"/>
        </w:rPr>
      </w:pPr>
    </w:p>
    <w:p w:rsidR="00CA64CC" w:rsidRPr="00A37FE1" w:rsidRDefault="00CA64CC" w:rsidP="00B761F0"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Alison Walcott – </w:t>
      </w:r>
      <w:r w:rsidR="000F1654">
        <w:rPr>
          <w:rFonts w:ascii="High Tower Text" w:hAnsi="High Tower Text"/>
        </w:rPr>
        <w:t xml:space="preserve">email: </w:t>
      </w:r>
      <w:r w:rsidR="000F1654" w:rsidRPr="000F1654">
        <w:rPr>
          <w:rFonts w:ascii="High Tower Text" w:hAnsi="High Tower Text"/>
        </w:rPr>
        <w:t>awalcott@lclark.edu</w:t>
      </w:r>
      <w:r w:rsidR="000F1654">
        <w:rPr>
          <w:rFonts w:ascii="High Tower Text" w:hAnsi="High Tower Text"/>
        </w:rPr>
        <w:t>, phone: 503-768-7390</w:t>
      </w:r>
    </w:p>
    <w:sectPr w:rsidR="00CA64CC" w:rsidRPr="00A37FE1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6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7">
    <w:nsid w:val="00000012"/>
    <w:multiLevelType w:val="multilevel"/>
    <w:tmpl w:val="000000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9">
    <w:nsid w:val="174A2CBF"/>
    <w:multiLevelType w:val="hybridMultilevel"/>
    <w:tmpl w:val="7B8AE122"/>
    <w:lvl w:ilvl="0" w:tplc="977AB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A5732DE"/>
    <w:multiLevelType w:val="hybridMultilevel"/>
    <w:tmpl w:val="6960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48349F"/>
    <w:multiLevelType w:val="hybridMultilevel"/>
    <w:tmpl w:val="7694A32E"/>
    <w:lvl w:ilvl="0" w:tplc="AEB4B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802E9A"/>
    <w:multiLevelType w:val="hybridMultilevel"/>
    <w:tmpl w:val="7424F8BE"/>
    <w:lvl w:ilvl="0" w:tplc="17D00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0A4574"/>
    <w:multiLevelType w:val="hybridMultilevel"/>
    <w:tmpl w:val="5642A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B0028BF"/>
    <w:multiLevelType w:val="hybridMultilevel"/>
    <w:tmpl w:val="E3EA302C"/>
    <w:lvl w:ilvl="0" w:tplc="563CA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D654AF"/>
    <w:multiLevelType w:val="hybridMultilevel"/>
    <w:tmpl w:val="4FACD222"/>
    <w:lvl w:ilvl="0" w:tplc="1A06B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9535B"/>
    <w:multiLevelType w:val="hybridMultilevel"/>
    <w:tmpl w:val="96E42CE2"/>
    <w:lvl w:ilvl="0" w:tplc="5B30C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242B98"/>
    <w:multiLevelType w:val="hybridMultilevel"/>
    <w:tmpl w:val="4FCA5CD8"/>
    <w:lvl w:ilvl="0" w:tplc="3158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891FD4"/>
    <w:multiLevelType w:val="hybridMultilevel"/>
    <w:tmpl w:val="58066E8A"/>
    <w:lvl w:ilvl="0" w:tplc="1A8CA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0E5671"/>
    <w:multiLevelType w:val="hybridMultilevel"/>
    <w:tmpl w:val="1056FC74"/>
    <w:lvl w:ilvl="0" w:tplc="3158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0F3D6D"/>
    <w:multiLevelType w:val="hybridMultilevel"/>
    <w:tmpl w:val="0060C0C0"/>
    <w:lvl w:ilvl="0" w:tplc="F64E9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0476D7"/>
    <w:multiLevelType w:val="hybridMultilevel"/>
    <w:tmpl w:val="21947F2C"/>
    <w:lvl w:ilvl="0" w:tplc="2B1C2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FD6070"/>
    <w:multiLevelType w:val="hybridMultilevel"/>
    <w:tmpl w:val="8B246212"/>
    <w:lvl w:ilvl="0" w:tplc="B798B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25"/>
  </w:num>
  <w:num w:numId="21">
    <w:abstractNumId w:val="24"/>
  </w:num>
  <w:num w:numId="22">
    <w:abstractNumId w:val="19"/>
  </w:num>
  <w:num w:numId="23">
    <w:abstractNumId w:val="20"/>
  </w:num>
  <w:num w:numId="24">
    <w:abstractNumId w:val="23"/>
  </w:num>
  <w:num w:numId="25">
    <w:abstractNumId w:val="32"/>
  </w:num>
  <w:num w:numId="26">
    <w:abstractNumId w:val="26"/>
  </w:num>
  <w:num w:numId="27">
    <w:abstractNumId w:val="21"/>
  </w:num>
  <w:num w:numId="28">
    <w:abstractNumId w:val="28"/>
  </w:num>
  <w:num w:numId="29">
    <w:abstractNumId w:val="30"/>
  </w:num>
  <w:num w:numId="30">
    <w:abstractNumId w:val="27"/>
  </w:num>
  <w:num w:numId="31">
    <w:abstractNumId w:val="29"/>
  </w:num>
  <w:num w:numId="32">
    <w:abstractNumId w:val="2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4534"/>
    <w:rsid w:val="000144B4"/>
    <w:rsid w:val="000A3F77"/>
    <w:rsid w:val="000E47FC"/>
    <w:rsid w:val="000F1654"/>
    <w:rsid w:val="00121474"/>
    <w:rsid w:val="00160D8F"/>
    <w:rsid w:val="00161DC0"/>
    <w:rsid w:val="001A77F4"/>
    <w:rsid w:val="00236686"/>
    <w:rsid w:val="00323F80"/>
    <w:rsid w:val="00401C94"/>
    <w:rsid w:val="00493918"/>
    <w:rsid w:val="004C1FDA"/>
    <w:rsid w:val="005F5672"/>
    <w:rsid w:val="006B24A6"/>
    <w:rsid w:val="00703F17"/>
    <w:rsid w:val="00806802"/>
    <w:rsid w:val="00853D65"/>
    <w:rsid w:val="00861D38"/>
    <w:rsid w:val="008678A7"/>
    <w:rsid w:val="008A31F1"/>
    <w:rsid w:val="008A6C4F"/>
    <w:rsid w:val="008E67D5"/>
    <w:rsid w:val="00905188"/>
    <w:rsid w:val="009551ED"/>
    <w:rsid w:val="009D4CE7"/>
    <w:rsid w:val="009D6B65"/>
    <w:rsid w:val="00A01CFD"/>
    <w:rsid w:val="00A37FE1"/>
    <w:rsid w:val="00B761F0"/>
    <w:rsid w:val="00B8072F"/>
    <w:rsid w:val="00BB7CCC"/>
    <w:rsid w:val="00BF10F5"/>
    <w:rsid w:val="00CA64CC"/>
    <w:rsid w:val="00CF1CA4"/>
    <w:rsid w:val="00E00B72"/>
    <w:rsid w:val="00E0337A"/>
    <w:rsid w:val="00E55FE5"/>
    <w:rsid w:val="00F02EDC"/>
    <w:rsid w:val="00F718F9"/>
    <w:rsid w:val="00FA3F8A"/>
    <w:rsid w:val="00FA6F8F"/>
    <w:rsid w:val="00FB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Hyperlink">
    <w:name w:val="Hyperlink"/>
    <w:uiPriority w:val="99"/>
    <w:unhideWhenUsed/>
    <w:rsid w:val="000F16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 myo</dc:creator>
  <cp:lastModifiedBy>Nikki</cp:lastModifiedBy>
  <cp:revision>2</cp:revision>
  <cp:lastPrinted>2012-05-20T23:42:00Z</cp:lastPrinted>
  <dcterms:created xsi:type="dcterms:W3CDTF">2013-09-05T02:32:00Z</dcterms:created>
  <dcterms:modified xsi:type="dcterms:W3CDTF">2013-09-05T02:32:00Z</dcterms:modified>
</cp:coreProperties>
</file>