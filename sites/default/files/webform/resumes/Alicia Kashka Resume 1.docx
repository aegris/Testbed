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06C" w:rsidRDefault="00A4106C" w:rsidP="00A4106C">
      <w:pPr>
        <w:pStyle w:val="BodyTextIndent"/>
        <w:spacing w:after="0" w:line="240" w:lineRule="auto"/>
        <w:ind w:left="0"/>
        <w:jc w:val="center"/>
        <w:rPr>
          <w:b/>
          <w:sz w:val="48"/>
        </w:rPr>
      </w:pPr>
      <w:r w:rsidRPr="00A4106C">
        <w:rPr>
          <w:b/>
          <w:sz w:val="48"/>
        </w:rPr>
        <w:t>Alicia M Kashka</w:t>
      </w:r>
    </w:p>
    <w:p w:rsidR="00A4106C" w:rsidRPr="00A4106C" w:rsidRDefault="00A4106C" w:rsidP="00A4106C">
      <w:pPr>
        <w:pStyle w:val="BodyTextIndent"/>
        <w:spacing w:after="0" w:line="240" w:lineRule="auto"/>
        <w:ind w:left="0"/>
        <w:jc w:val="center"/>
        <w:rPr>
          <w:b/>
        </w:rPr>
      </w:pPr>
      <w:r w:rsidRPr="00A4106C">
        <w:rPr>
          <w:b/>
        </w:rPr>
        <w:t>alicia@thekashkas.com</w:t>
      </w:r>
    </w:p>
    <w:p w:rsidR="00A4106C" w:rsidRPr="00A4106C" w:rsidRDefault="00A4106C" w:rsidP="00A4106C">
      <w:pPr>
        <w:pStyle w:val="BodyTextIndent"/>
        <w:spacing w:after="0" w:line="240" w:lineRule="auto"/>
        <w:ind w:left="0"/>
        <w:jc w:val="center"/>
        <w:rPr>
          <w:b/>
        </w:rPr>
      </w:pPr>
      <w:r w:rsidRPr="00A4106C">
        <w:rPr>
          <w:b/>
        </w:rPr>
        <w:t>503 819 7140</w:t>
      </w:r>
    </w:p>
    <w:p w:rsidR="00C54D44" w:rsidRDefault="00C54D44" w:rsidP="00C54D44">
      <w:pPr>
        <w:pStyle w:val="BodyTextIndent"/>
        <w:spacing w:line="240" w:lineRule="auto"/>
        <w:ind w:left="0"/>
      </w:pPr>
      <w:r w:rsidRPr="005D3256">
        <w:rPr>
          <w:b/>
        </w:rPr>
        <w:t>SKILLS</w:t>
      </w:r>
      <w:r>
        <w:br/>
      </w:r>
    </w:p>
    <w:p w:rsidR="00C54D44" w:rsidRDefault="00E07D93" w:rsidP="00C54D44">
      <w:pPr>
        <w:pStyle w:val="BodyTextIndent"/>
        <w:spacing w:line="200" w:lineRule="exact"/>
        <w:ind w:left="0"/>
      </w:pPr>
      <w:r>
        <w:t xml:space="preserve">MS Word - 60 wpm   </w:t>
      </w:r>
      <w:r>
        <w:tab/>
      </w:r>
      <w:r>
        <w:tab/>
        <w:t>Word</w:t>
      </w:r>
      <w:r w:rsidR="00C54D44">
        <w:t>Perfect</w:t>
      </w:r>
      <w:r w:rsidR="00C54D44">
        <w:tab/>
      </w:r>
      <w:r w:rsidR="00C54D44">
        <w:tab/>
      </w:r>
      <w:r w:rsidR="00C54D44">
        <w:tab/>
      </w:r>
      <w:r w:rsidR="00C54D44" w:rsidRPr="005D3256">
        <w:t xml:space="preserve">MS Excel </w:t>
      </w:r>
      <w:r w:rsidR="00C54D44">
        <w:t xml:space="preserve"> </w:t>
      </w:r>
      <w:r w:rsidR="00C54D44">
        <w:tab/>
      </w:r>
      <w:r w:rsidR="00C54D44">
        <w:tab/>
        <w:t>MS Access</w:t>
      </w:r>
      <w:r w:rsidR="00C54D44" w:rsidRPr="005D3256">
        <w:t xml:space="preserve"> </w:t>
      </w:r>
      <w:r w:rsidR="00C54D44">
        <w:t xml:space="preserve">   </w:t>
      </w:r>
    </w:p>
    <w:p w:rsidR="00C54D44" w:rsidRDefault="00C54D44" w:rsidP="00C54D44">
      <w:pPr>
        <w:pStyle w:val="BodyTextIndent"/>
        <w:spacing w:line="200" w:lineRule="exact"/>
        <w:ind w:left="0"/>
      </w:pPr>
      <w:r w:rsidRPr="005D3256">
        <w:t xml:space="preserve">MS Internet Explorer </w:t>
      </w:r>
      <w:r>
        <w:t xml:space="preserve">  </w:t>
      </w:r>
      <w:r>
        <w:tab/>
      </w:r>
      <w:r>
        <w:tab/>
        <w:t>Estate</w:t>
      </w:r>
      <w:r w:rsidRPr="005D3256">
        <w:t xml:space="preserve"> &amp; Probate </w:t>
      </w:r>
      <w:r>
        <w:tab/>
      </w:r>
      <w:r>
        <w:tab/>
      </w:r>
      <w:r w:rsidRPr="005D3256">
        <w:t>Real Estate Law</w:t>
      </w:r>
      <w:r>
        <w:tab/>
      </w:r>
      <w:r>
        <w:tab/>
        <w:t xml:space="preserve">Research  </w:t>
      </w:r>
    </w:p>
    <w:p w:rsidR="00C54D44" w:rsidRPr="005D3256" w:rsidRDefault="00C54D44" w:rsidP="00C54D44">
      <w:pPr>
        <w:pStyle w:val="BodyTextIndent"/>
        <w:spacing w:line="200" w:lineRule="exact"/>
        <w:ind w:left="0"/>
      </w:pPr>
      <w:r w:rsidRPr="005D3256">
        <w:t>Legal Ethics</w:t>
      </w:r>
      <w:r>
        <w:tab/>
      </w:r>
      <w:r>
        <w:tab/>
      </w:r>
      <w:r>
        <w:tab/>
      </w:r>
      <w:r w:rsidRPr="005D3256">
        <w:t>Civil Procedure</w:t>
      </w:r>
      <w:r w:rsidRPr="005D3256">
        <w:tab/>
      </w:r>
      <w:r w:rsidRPr="005D3256">
        <w:tab/>
      </w:r>
      <w:r>
        <w:tab/>
      </w:r>
      <w:r w:rsidRPr="005D3256">
        <w:t>Legal Ethics</w:t>
      </w:r>
      <w:r w:rsidRPr="005D3256">
        <w:tab/>
      </w:r>
      <w:r>
        <w:tab/>
      </w:r>
      <w:r w:rsidRPr="005D3256">
        <w:t>Contract Law</w:t>
      </w:r>
    </w:p>
    <w:p w:rsidR="00C54D44" w:rsidRDefault="00C54D44" w:rsidP="00C54D44">
      <w:pPr>
        <w:pStyle w:val="BodyTextIndent"/>
        <w:spacing w:line="200" w:lineRule="exact"/>
        <w:ind w:left="0"/>
      </w:pPr>
      <w:r w:rsidRPr="005D3256">
        <w:t>Time Matters</w:t>
      </w:r>
      <w:r w:rsidRPr="005D3256">
        <w:tab/>
      </w:r>
      <w:r>
        <w:tab/>
      </w:r>
      <w:r>
        <w:tab/>
      </w:r>
      <w:r w:rsidRPr="005D3256">
        <w:t>Family Law</w:t>
      </w:r>
      <w:r>
        <w:tab/>
      </w:r>
      <w:r>
        <w:tab/>
      </w:r>
      <w:r>
        <w:tab/>
        <w:t>Ten Key-Touch</w:t>
      </w:r>
      <w:r>
        <w:tab/>
      </w:r>
      <w:r>
        <w:tab/>
        <w:t>Tax forms</w:t>
      </w:r>
      <w:r w:rsidRPr="005D3256">
        <w:tab/>
      </w:r>
      <w:r w:rsidRPr="005D3256">
        <w:tab/>
      </w:r>
      <w:r w:rsidRPr="005D3256">
        <w:tab/>
      </w:r>
      <w:r w:rsidRPr="005D3256">
        <w:tab/>
      </w:r>
      <w:r w:rsidRPr="005D3256">
        <w:tab/>
      </w:r>
      <w:r w:rsidRPr="005D3256">
        <w:tab/>
      </w:r>
      <w:r w:rsidRPr="005D3256">
        <w:tab/>
      </w:r>
      <w:r w:rsidRPr="005D3256">
        <w:tab/>
      </w:r>
    </w:p>
    <w:p w:rsidR="00C54D44" w:rsidRDefault="00C54D44" w:rsidP="00C54D44">
      <w:pPr>
        <w:spacing w:after="0" w:line="240" w:lineRule="auto"/>
        <w:rPr>
          <w:b/>
        </w:rPr>
      </w:pPr>
      <w:r>
        <w:rPr>
          <w:b/>
        </w:rPr>
        <w:t>PROFESSIONAL EMPLOYMENT</w:t>
      </w:r>
    </w:p>
    <w:p w:rsidR="00C54D44" w:rsidRDefault="00C54D44" w:rsidP="00C54D44">
      <w:pPr>
        <w:spacing w:after="0" w:line="240" w:lineRule="auto"/>
        <w:rPr>
          <w:b/>
        </w:rPr>
      </w:pPr>
      <w:r>
        <w:rPr>
          <w:b/>
        </w:rPr>
        <w:t>Peterson &amp; P</w:t>
      </w:r>
      <w:r w:rsidR="00E07D93">
        <w:rPr>
          <w:b/>
        </w:rPr>
        <w:t>r</w:t>
      </w:r>
      <w:r>
        <w:rPr>
          <w:b/>
        </w:rPr>
        <w:t>ause, LLP, McMinnville, Oregon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Jul 2010 </w:t>
      </w:r>
      <w:r w:rsidR="00C569DF">
        <w:rPr>
          <w:b/>
        </w:rPr>
        <w:t>– Mar</w:t>
      </w:r>
      <w:r>
        <w:rPr>
          <w:b/>
        </w:rPr>
        <w:t xml:space="preserve"> 2013</w:t>
      </w:r>
    </w:p>
    <w:p w:rsidR="00C54D44" w:rsidRDefault="00C54D44" w:rsidP="00C54D44">
      <w:pPr>
        <w:spacing w:after="0" w:line="240" w:lineRule="auto"/>
        <w:rPr>
          <w:b/>
        </w:rPr>
      </w:pPr>
      <w:r>
        <w:rPr>
          <w:b/>
        </w:rPr>
        <w:t xml:space="preserve">Paralegal </w:t>
      </w:r>
    </w:p>
    <w:p w:rsidR="00C54D44" w:rsidRDefault="00C54D44" w:rsidP="00C54D44">
      <w:pPr>
        <w:pStyle w:val="ListParagraph"/>
        <w:numPr>
          <w:ilvl w:val="0"/>
          <w:numId w:val="1"/>
        </w:numPr>
        <w:spacing w:after="0" w:line="240" w:lineRule="auto"/>
      </w:pPr>
      <w:r>
        <w:t>Created and maintained legal forms for Estate/Probate and Guardianship/Conservatorship;</w:t>
      </w:r>
    </w:p>
    <w:p w:rsidR="00C54D44" w:rsidRDefault="00C54D44" w:rsidP="00C54D44">
      <w:pPr>
        <w:pStyle w:val="ListParagraph"/>
        <w:numPr>
          <w:ilvl w:val="0"/>
          <w:numId w:val="1"/>
        </w:numPr>
        <w:spacing w:after="0" w:line="240" w:lineRule="auto"/>
      </w:pPr>
      <w:r>
        <w:t>Met with clients to gather information needed;</w:t>
      </w:r>
    </w:p>
    <w:p w:rsidR="00C54D44" w:rsidRDefault="00C54D44" w:rsidP="00C54D44">
      <w:pPr>
        <w:pStyle w:val="ListParagraph"/>
        <w:numPr>
          <w:ilvl w:val="0"/>
          <w:numId w:val="1"/>
        </w:numPr>
        <w:spacing w:after="0" w:line="240" w:lineRule="auto"/>
      </w:pPr>
      <w:r>
        <w:t>Prepared 706 Federal and Oregon 706 tax forms and 1041 tax forms;</w:t>
      </w:r>
    </w:p>
    <w:p w:rsidR="00C54D44" w:rsidRDefault="00C54D44" w:rsidP="00C54D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Maintained calendar for court deadlines and filings; </w:t>
      </w:r>
    </w:p>
    <w:p w:rsidR="00C54D44" w:rsidRDefault="00C54D44" w:rsidP="00C54D44">
      <w:pPr>
        <w:pStyle w:val="ListParagraph"/>
        <w:numPr>
          <w:ilvl w:val="0"/>
          <w:numId w:val="1"/>
        </w:numPr>
        <w:spacing w:after="0" w:line="240" w:lineRule="auto"/>
      </w:pPr>
      <w:r>
        <w:t>Creating and maintaining legal files;</w:t>
      </w:r>
    </w:p>
    <w:p w:rsidR="00C54D44" w:rsidRDefault="00C54D44" w:rsidP="00C54D44">
      <w:pPr>
        <w:pStyle w:val="ListParagraph"/>
        <w:numPr>
          <w:ilvl w:val="0"/>
          <w:numId w:val="1"/>
        </w:numPr>
        <w:spacing w:after="0" w:line="240" w:lineRule="auto"/>
      </w:pPr>
      <w:r>
        <w:t>Performing general office duties;</w:t>
      </w:r>
    </w:p>
    <w:p w:rsidR="00C54D44" w:rsidRDefault="00C54D44" w:rsidP="00C54D44">
      <w:pPr>
        <w:pStyle w:val="ListParagraph"/>
        <w:numPr>
          <w:ilvl w:val="0"/>
          <w:numId w:val="1"/>
        </w:numPr>
        <w:spacing w:after="0" w:line="240" w:lineRule="auto"/>
      </w:pPr>
      <w:r>
        <w:t>Drafting legal correspondence;</w:t>
      </w:r>
    </w:p>
    <w:p w:rsidR="00C54D44" w:rsidRDefault="00C54D44" w:rsidP="00C54D44">
      <w:pPr>
        <w:pStyle w:val="ListParagraph"/>
        <w:numPr>
          <w:ilvl w:val="0"/>
          <w:numId w:val="1"/>
        </w:numPr>
        <w:spacing w:after="0" w:line="240" w:lineRule="auto"/>
      </w:pPr>
      <w:r>
        <w:t>Monitoring deadlines;</w:t>
      </w:r>
    </w:p>
    <w:p w:rsidR="00C54D44" w:rsidRDefault="00C54D44" w:rsidP="00C54D44">
      <w:pPr>
        <w:pStyle w:val="ListParagraph"/>
        <w:numPr>
          <w:ilvl w:val="0"/>
          <w:numId w:val="1"/>
        </w:numPr>
        <w:spacing w:after="0" w:line="240" w:lineRule="auto"/>
      </w:pPr>
      <w:r>
        <w:t>Research as requested.</w:t>
      </w:r>
      <w:r>
        <w:br/>
      </w:r>
    </w:p>
    <w:p w:rsidR="00C54D44" w:rsidRDefault="00C54D44" w:rsidP="00C54D44">
      <w:pPr>
        <w:spacing w:after="0" w:line="240" w:lineRule="auto"/>
        <w:rPr>
          <w:b/>
        </w:rPr>
      </w:pPr>
      <w:r>
        <w:rPr>
          <w:b/>
        </w:rPr>
        <w:t>GE Security Tualatin, Oregon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Feb 2008</w:t>
      </w:r>
      <w:r w:rsidR="00C569DF">
        <w:rPr>
          <w:b/>
        </w:rPr>
        <w:t xml:space="preserve"> </w:t>
      </w:r>
      <w:r>
        <w:rPr>
          <w:b/>
        </w:rPr>
        <w:t>– May</w:t>
      </w:r>
      <w:r w:rsidR="00C569DF">
        <w:rPr>
          <w:b/>
        </w:rPr>
        <w:t xml:space="preserve"> </w:t>
      </w:r>
      <w:r>
        <w:rPr>
          <w:b/>
        </w:rPr>
        <w:t>2008</w:t>
      </w:r>
    </w:p>
    <w:p w:rsidR="00C54D44" w:rsidRDefault="00C54D44" w:rsidP="00C54D44">
      <w:pPr>
        <w:spacing w:after="0" w:line="240" w:lineRule="auto"/>
        <w:rPr>
          <w:b/>
        </w:rPr>
      </w:pPr>
      <w:r>
        <w:rPr>
          <w:b/>
        </w:rPr>
        <w:t>Executive Assistant</w:t>
      </w:r>
    </w:p>
    <w:p w:rsidR="00C54D44" w:rsidRDefault="00C54D44" w:rsidP="00C54D4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Temporary Assignment at GE Security as an Assistant to the Manufacturing Manager;  </w:t>
      </w:r>
    </w:p>
    <w:p w:rsidR="00C54D44" w:rsidRDefault="00C54D44" w:rsidP="00C54D4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Duties included scheduling /calendaring appointments utilizing M S Outlook; </w:t>
      </w:r>
    </w:p>
    <w:p w:rsidR="00C54D44" w:rsidRDefault="00C54D44" w:rsidP="00C54D4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preparing documents for meetings; </w:t>
      </w:r>
    </w:p>
    <w:p w:rsidR="00C54D44" w:rsidRDefault="00C54D44" w:rsidP="00C54D4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Updating EHS Power Suite; </w:t>
      </w:r>
    </w:p>
    <w:p w:rsidR="00C54D44" w:rsidRDefault="00C54D44" w:rsidP="00C54D4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Ordering supplies in Buy 2 Pay; </w:t>
      </w:r>
    </w:p>
    <w:p w:rsidR="00C54D44" w:rsidRDefault="00C54D44" w:rsidP="00C54D44">
      <w:pPr>
        <w:pStyle w:val="ListParagraph"/>
        <w:numPr>
          <w:ilvl w:val="0"/>
          <w:numId w:val="4"/>
        </w:numPr>
        <w:spacing w:after="0" w:line="240" w:lineRule="auto"/>
      </w:pPr>
      <w:r>
        <w:t>Oracle updates;</w:t>
      </w:r>
    </w:p>
    <w:p w:rsidR="00C54D44" w:rsidRDefault="00C54D44" w:rsidP="00C54D4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Maintained spreadsheets for checkbook calculations for variable and direct accounts; </w:t>
      </w:r>
    </w:p>
    <w:p w:rsidR="00C54D44" w:rsidRDefault="00C54D44" w:rsidP="00C54D4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Updated Health and Safety tracking forms; </w:t>
      </w:r>
    </w:p>
    <w:p w:rsidR="00C54D44" w:rsidRDefault="00C54D44" w:rsidP="00C54D44">
      <w:pPr>
        <w:pStyle w:val="ListParagraph"/>
        <w:numPr>
          <w:ilvl w:val="0"/>
          <w:numId w:val="4"/>
        </w:numPr>
        <w:spacing w:after="0" w:line="240" w:lineRule="auto"/>
      </w:pPr>
      <w:r>
        <w:t>Scheduled meetings;</w:t>
      </w:r>
    </w:p>
    <w:p w:rsidR="00C54D44" w:rsidRDefault="00C54D44" w:rsidP="00C54D4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Arranged travel; </w:t>
      </w:r>
    </w:p>
    <w:p w:rsidR="00C54D44" w:rsidRDefault="00C54D44" w:rsidP="00C54D44">
      <w:pPr>
        <w:pStyle w:val="ListParagraph"/>
        <w:numPr>
          <w:ilvl w:val="0"/>
          <w:numId w:val="4"/>
        </w:numPr>
        <w:spacing w:after="0" w:line="240" w:lineRule="auto"/>
      </w:pPr>
      <w:r>
        <w:t>Updated expense reports and other duties.</w:t>
      </w:r>
    </w:p>
    <w:p w:rsidR="00C54D44" w:rsidRDefault="00C54D44" w:rsidP="00C54D44">
      <w:pPr>
        <w:spacing w:after="0" w:line="240" w:lineRule="auto"/>
      </w:pPr>
    </w:p>
    <w:p w:rsidR="00C54D44" w:rsidRDefault="00C54D44" w:rsidP="00C54D44">
      <w:pPr>
        <w:spacing w:after="0" w:line="240" w:lineRule="auto"/>
        <w:rPr>
          <w:b/>
        </w:rPr>
      </w:pPr>
      <w:r>
        <w:rPr>
          <w:b/>
        </w:rPr>
        <w:t>Peterson &amp; Prause, LLP McMinnville, Oregon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Oc</w:t>
      </w:r>
      <w:r w:rsidR="00C569DF">
        <w:rPr>
          <w:b/>
        </w:rPr>
        <w:t xml:space="preserve">t </w:t>
      </w:r>
      <w:r>
        <w:rPr>
          <w:b/>
        </w:rPr>
        <w:t>2006</w:t>
      </w:r>
      <w:r w:rsidR="00C569DF">
        <w:rPr>
          <w:b/>
        </w:rPr>
        <w:t xml:space="preserve"> </w:t>
      </w:r>
      <w:r>
        <w:rPr>
          <w:b/>
        </w:rPr>
        <w:t>–</w:t>
      </w:r>
      <w:r w:rsidR="00C569DF">
        <w:rPr>
          <w:b/>
        </w:rPr>
        <w:t xml:space="preserve"> </w:t>
      </w:r>
      <w:r>
        <w:rPr>
          <w:b/>
        </w:rPr>
        <w:t>Jul 2007</w:t>
      </w:r>
    </w:p>
    <w:p w:rsidR="00C54D44" w:rsidRDefault="00C54D44" w:rsidP="00C54D44">
      <w:pPr>
        <w:spacing w:after="0" w:line="240" w:lineRule="auto"/>
        <w:rPr>
          <w:b/>
        </w:rPr>
      </w:pPr>
      <w:r>
        <w:rPr>
          <w:b/>
        </w:rPr>
        <w:t xml:space="preserve">Paralegal </w:t>
      </w:r>
    </w:p>
    <w:p w:rsidR="00C54D44" w:rsidRDefault="00C54D44" w:rsidP="00C54D44">
      <w:pPr>
        <w:pStyle w:val="ListParagraph"/>
        <w:numPr>
          <w:ilvl w:val="0"/>
          <w:numId w:val="6"/>
        </w:numPr>
        <w:spacing w:after="0" w:line="240" w:lineRule="auto"/>
      </w:pPr>
      <w:r>
        <w:t>Conducted legal research;</w:t>
      </w:r>
    </w:p>
    <w:p w:rsidR="00C54D44" w:rsidRDefault="00C54D44" w:rsidP="00C54D44">
      <w:pPr>
        <w:pStyle w:val="ListParagraph"/>
        <w:numPr>
          <w:ilvl w:val="0"/>
          <w:numId w:val="6"/>
        </w:numPr>
        <w:spacing w:after="0" w:line="240" w:lineRule="auto"/>
      </w:pPr>
      <w:r>
        <w:t>Prepared legal documents;</w:t>
      </w:r>
    </w:p>
    <w:p w:rsidR="00C54D44" w:rsidRDefault="00C54D44" w:rsidP="00C54D4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Met with clients; </w:t>
      </w:r>
    </w:p>
    <w:p w:rsidR="00C54D44" w:rsidRDefault="00C54D44" w:rsidP="00C54D4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Entered billable hours in LSS; </w:t>
      </w:r>
    </w:p>
    <w:p w:rsidR="00C54D44" w:rsidRDefault="00C54D44" w:rsidP="00C54D4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Business registry updates and other legal duties; </w:t>
      </w:r>
    </w:p>
    <w:p w:rsidR="00C54D44" w:rsidRDefault="00C54D44" w:rsidP="00C54D44">
      <w:pPr>
        <w:pStyle w:val="ListParagraph"/>
        <w:numPr>
          <w:ilvl w:val="0"/>
          <w:numId w:val="6"/>
        </w:numPr>
        <w:spacing w:after="0" w:line="240" w:lineRule="auto"/>
      </w:pPr>
      <w:r>
        <w:t>Prepared proposals and drafted documentation while maintaining a high level of confidentiality and handling sensitive information.</w:t>
      </w:r>
    </w:p>
    <w:p w:rsidR="00C54D44" w:rsidRDefault="00C54D44" w:rsidP="00C54D44">
      <w:pPr>
        <w:spacing w:after="0" w:line="240" w:lineRule="auto"/>
      </w:pPr>
    </w:p>
    <w:p w:rsidR="00C54D44" w:rsidRDefault="00C54D44" w:rsidP="00C54D44">
      <w:pPr>
        <w:spacing w:after="0" w:line="240" w:lineRule="auto"/>
      </w:pPr>
    </w:p>
    <w:p w:rsidR="00A4106C" w:rsidRDefault="00A4106C" w:rsidP="00C54D44">
      <w:pPr>
        <w:spacing w:after="0" w:line="240" w:lineRule="auto"/>
      </w:pPr>
    </w:p>
    <w:p w:rsidR="00A4106C" w:rsidRDefault="00A4106C" w:rsidP="00C54D44">
      <w:pPr>
        <w:spacing w:after="0" w:line="240" w:lineRule="auto"/>
      </w:pPr>
    </w:p>
    <w:p w:rsidR="00A4106C" w:rsidRDefault="00A4106C" w:rsidP="00A4106C">
      <w:pPr>
        <w:pStyle w:val="BodyTextIndent"/>
        <w:spacing w:after="0" w:line="240" w:lineRule="auto"/>
        <w:ind w:left="0"/>
        <w:jc w:val="center"/>
        <w:rPr>
          <w:b/>
          <w:sz w:val="48"/>
        </w:rPr>
      </w:pPr>
      <w:r w:rsidRPr="00A4106C">
        <w:rPr>
          <w:b/>
          <w:sz w:val="48"/>
        </w:rPr>
        <w:lastRenderedPageBreak/>
        <w:t>Alicia M Kashka</w:t>
      </w:r>
    </w:p>
    <w:p w:rsidR="00A4106C" w:rsidRPr="00A4106C" w:rsidRDefault="00A4106C" w:rsidP="00A4106C">
      <w:pPr>
        <w:pStyle w:val="BodyTextIndent"/>
        <w:spacing w:after="0" w:line="240" w:lineRule="auto"/>
        <w:ind w:left="0"/>
        <w:jc w:val="center"/>
        <w:rPr>
          <w:b/>
          <w:sz w:val="18"/>
        </w:rPr>
      </w:pPr>
    </w:p>
    <w:p w:rsidR="00C54D44" w:rsidRDefault="00C54D44" w:rsidP="00C54D44">
      <w:pPr>
        <w:spacing w:after="0" w:line="240" w:lineRule="auto"/>
      </w:pPr>
    </w:p>
    <w:p w:rsidR="00C54D44" w:rsidRDefault="00E07D93" w:rsidP="00C54D44">
      <w:pPr>
        <w:spacing w:after="0" w:line="240" w:lineRule="auto"/>
        <w:rPr>
          <w:b/>
        </w:rPr>
      </w:pPr>
      <w:r>
        <w:rPr>
          <w:b/>
        </w:rPr>
        <w:t>Johnston</w:t>
      </w:r>
      <w:r w:rsidR="00C54D44">
        <w:rPr>
          <w:b/>
        </w:rPr>
        <w:t xml:space="preserve"> /</w:t>
      </w:r>
      <w:r>
        <w:rPr>
          <w:b/>
        </w:rPr>
        <w:t>Good fellow,</w:t>
      </w:r>
      <w:r w:rsidR="00C54D44">
        <w:rPr>
          <w:b/>
        </w:rPr>
        <w:t xml:space="preserve"> PC, McMinnville, Oregon</w:t>
      </w:r>
      <w:r w:rsidR="00C54D44">
        <w:rPr>
          <w:b/>
        </w:rPr>
        <w:tab/>
      </w:r>
      <w:r w:rsidR="00C54D44">
        <w:rPr>
          <w:b/>
        </w:rPr>
        <w:tab/>
      </w:r>
      <w:r w:rsidR="00C54D44">
        <w:rPr>
          <w:b/>
        </w:rPr>
        <w:tab/>
      </w:r>
      <w:r w:rsidR="00C54D44">
        <w:rPr>
          <w:b/>
        </w:rPr>
        <w:tab/>
        <w:t>Jun 2006</w:t>
      </w:r>
      <w:r w:rsidR="00C569DF">
        <w:rPr>
          <w:b/>
        </w:rPr>
        <w:t xml:space="preserve"> </w:t>
      </w:r>
      <w:r w:rsidR="00C54D44">
        <w:rPr>
          <w:b/>
        </w:rPr>
        <w:t>–</w:t>
      </w:r>
      <w:r w:rsidR="00C569DF">
        <w:rPr>
          <w:b/>
        </w:rPr>
        <w:t xml:space="preserve"> </w:t>
      </w:r>
      <w:r w:rsidR="00C54D44">
        <w:rPr>
          <w:b/>
        </w:rPr>
        <w:t>Oct 2006</w:t>
      </w:r>
    </w:p>
    <w:p w:rsidR="00C54D44" w:rsidRDefault="00C54D44" w:rsidP="00C54D44">
      <w:pPr>
        <w:spacing w:after="0" w:line="240" w:lineRule="auto"/>
        <w:rPr>
          <w:b/>
        </w:rPr>
      </w:pPr>
      <w:r>
        <w:rPr>
          <w:b/>
        </w:rPr>
        <w:t xml:space="preserve">Paralegal </w:t>
      </w:r>
    </w:p>
    <w:p w:rsidR="00C54D44" w:rsidRDefault="00C54D44" w:rsidP="00C54D4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Prepared legal documents and filed them with court; </w:t>
      </w:r>
    </w:p>
    <w:p w:rsidR="00C54D44" w:rsidRDefault="00C54D44" w:rsidP="00C54D44">
      <w:pPr>
        <w:pStyle w:val="ListParagraph"/>
        <w:numPr>
          <w:ilvl w:val="0"/>
          <w:numId w:val="5"/>
        </w:numPr>
        <w:spacing w:after="0" w:line="240" w:lineRule="auto"/>
      </w:pPr>
      <w:r>
        <w:t>Met with clients for confidential interviews;</w:t>
      </w:r>
    </w:p>
    <w:p w:rsidR="00C54D44" w:rsidRDefault="00C54D44" w:rsidP="00C54D44">
      <w:pPr>
        <w:pStyle w:val="ListParagraph"/>
        <w:numPr>
          <w:ilvl w:val="0"/>
          <w:numId w:val="5"/>
        </w:numPr>
        <w:spacing w:after="0" w:line="240" w:lineRule="auto"/>
      </w:pPr>
      <w:r>
        <w:t>Maintained phone logs and billing logs of incoming cases;</w:t>
      </w:r>
    </w:p>
    <w:p w:rsidR="00C54D44" w:rsidRDefault="00C54D44" w:rsidP="00C54D44">
      <w:pPr>
        <w:pStyle w:val="ListParagraph"/>
        <w:numPr>
          <w:ilvl w:val="0"/>
          <w:numId w:val="5"/>
        </w:numPr>
        <w:spacing w:after="0" w:line="240" w:lineRule="auto"/>
      </w:pPr>
      <w:r>
        <w:t>Maintained legal file folder structure;</w:t>
      </w:r>
    </w:p>
    <w:p w:rsidR="00C54D44" w:rsidRDefault="00C54D44" w:rsidP="00C54D44">
      <w:pPr>
        <w:pStyle w:val="ListParagraph"/>
        <w:numPr>
          <w:ilvl w:val="0"/>
          <w:numId w:val="5"/>
        </w:numPr>
        <w:spacing w:after="0" w:line="240" w:lineRule="auto"/>
      </w:pPr>
      <w:r>
        <w:t>Made telephone calls to clients to collect information on pending cases.</w:t>
      </w:r>
    </w:p>
    <w:p w:rsidR="00C54D44" w:rsidRDefault="00C54D44" w:rsidP="00C54D44">
      <w:pPr>
        <w:spacing w:after="0" w:line="240" w:lineRule="auto"/>
      </w:pPr>
    </w:p>
    <w:p w:rsidR="00C54D44" w:rsidRDefault="00E07D93" w:rsidP="00C54D44">
      <w:pPr>
        <w:spacing w:after="0" w:line="240" w:lineRule="auto"/>
        <w:rPr>
          <w:b/>
        </w:rPr>
      </w:pPr>
      <w:r>
        <w:rPr>
          <w:b/>
        </w:rPr>
        <w:t>Garland,</w:t>
      </w:r>
      <w:r w:rsidR="00C54D44">
        <w:rPr>
          <w:b/>
        </w:rPr>
        <w:t xml:space="preserve"> Griffith Law </w:t>
      </w:r>
      <w:r>
        <w:rPr>
          <w:b/>
        </w:rPr>
        <w:t>Firm.</w:t>
      </w:r>
      <w:r w:rsidR="00C54D44">
        <w:rPr>
          <w:b/>
        </w:rPr>
        <w:t xml:space="preserve">  Hillsboro</w:t>
      </w:r>
      <w:r>
        <w:rPr>
          <w:b/>
        </w:rPr>
        <w:t>, Oregon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Oct 2004 – Jan 2005</w:t>
      </w:r>
    </w:p>
    <w:p w:rsidR="00C54D44" w:rsidRDefault="00C54D44" w:rsidP="00C54D44">
      <w:pPr>
        <w:spacing w:after="0" w:line="240" w:lineRule="auto"/>
      </w:pPr>
      <w:r>
        <w:rPr>
          <w:b/>
        </w:rPr>
        <w:t>Legal Assistant to Marvin Garland</w:t>
      </w:r>
      <w:r>
        <w:t xml:space="preserve">.  </w:t>
      </w:r>
    </w:p>
    <w:p w:rsidR="00C54D44" w:rsidRDefault="00C54D44" w:rsidP="00C54D44">
      <w:pPr>
        <w:pStyle w:val="ListParagraph"/>
        <w:numPr>
          <w:ilvl w:val="0"/>
          <w:numId w:val="2"/>
        </w:numPr>
        <w:spacing w:after="0" w:line="240" w:lineRule="auto"/>
      </w:pPr>
      <w:r>
        <w:t>Maintained legal files;</w:t>
      </w:r>
    </w:p>
    <w:p w:rsidR="00C54D44" w:rsidRDefault="00C54D44" w:rsidP="00C54D44">
      <w:pPr>
        <w:pStyle w:val="ListParagraph"/>
        <w:numPr>
          <w:ilvl w:val="0"/>
          <w:numId w:val="2"/>
        </w:numPr>
        <w:spacing w:after="0" w:line="240" w:lineRule="auto"/>
      </w:pPr>
      <w:r>
        <w:t>Prepared various letters and legal documents;</w:t>
      </w:r>
    </w:p>
    <w:p w:rsidR="00C54D44" w:rsidRDefault="00C54D44" w:rsidP="00C54D44">
      <w:pPr>
        <w:pStyle w:val="ListParagraph"/>
        <w:numPr>
          <w:ilvl w:val="0"/>
          <w:numId w:val="2"/>
        </w:numPr>
        <w:spacing w:after="0" w:line="240" w:lineRule="auto"/>
      </w:pPr>
      <w:r>
        <w:t>Organized various office functions to ensure smooth operations.</w:t>
      </w:r>
    </w:p>
    <w:p w:rsidR="00C54D44" w:rsidRDefault="00C54D44" w:rsidP="00C54D44">
      <w:pPr>
        <w:spacing w:after="0" w:line="240" w:lineRule="auto"/>
      </w:pPr>
    </w:p>
    <w:p w:rsidR="00C54D44" w:rsidRDefault="00C54D44" w:rsidP="00C54D44">
      <w:pPr>
        <w:spacing w:after="0" w:line="240" w:lineRule="auto"/>
        <w:rPr>
          <w:b/>
        </w:rPr>
      </w:pPr>
      <w:r>
        <w:rPr>
          <w:b/>
        </w:rPr>
        <w:t xml:space="preserve">Jim </w:t>
      </w:r>
      <w:r w:rsidR="00E07D93">
        <w:rPr>
          <w:b/>
        </w:rPr>
        <w:t>Berrien,</w:t>
      </w:r>
      <w:r>
        <w:rPr>
          <w:b/>
        </w:rPr>
        <w:t xml:space="preserve"> Attorney at </w:t>
      </w:r>
      <w:r w:rsidR="00E07D93">
        <w:rPr>
          <w:b/>
        </w:rPr>
        <w:t>Law,</w:t>
      </w:r>
      <w:r>
        <w:rPr>
          <w:b/>
        </w:rPr>
        <w:t xml:space="preserve"> Hillsboro, Oregon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44E6A">
        <w:rPr>
          <w:b/>
        </w:rPr>
        <w:tab/>
      </w:r>
      <w:r>
        <w:rPr>
          <w:b/>
        </w:rPr>
        <w:t>Apr 2003 - Oct 2004</w:t>
      </w:r>
    </w:p>
    <w:p w:rsidR="00C54D44" w:rsidRDefault="00C54D44" w:rsidP="00C54D44">
      <w:pPr>
        <w:spacing w:after="0" w:line="240" w:lineRule="auto"/>
        <w:rPr>
          <w:b/>
        </w:rPr>
      </w:pPr>
      <w:r>
        <w:rPr>
          <w:b/>
        </w:rPr>
        <w:t>Estate Probate Investigator</w:t>
      </w:r>
    </w:p>
    <w:p w:rsidR="00C54D44" w:rsidRDefault="00C54D44" w:rsidP="00C54D44">
      <w:pPr>
        <w:pStyle w:val="ListParagraph"/>
        <w:numPr>
          <w:ilvl w:val="0"/>
          <w:numId w:val="2"/>
        </w:numPr>
        <w:spacing w:after="0" w:line="240" w:lineRule="auto"/>
      </w:pPr>
      <w:r>
        <w:t>Researched  private papers to recreate and catalog the financial affairs of deceased man who died intestate;</w:t>
      </w:r>
    </w:p>
    <w:p w:rsidR="00C54D44" w:rsidRDefault="00C54D44" w:rsidP="00C54D44">
      <w:pPr>
        <w:pStyle w:val="ListParagraph"/>
        <w:numPr>
          <w:ilvl w:val="0"/>
          <w:numId w:val="2"/>
        </w:numPr>
        <w:spacing w:after="0" w:line="240" w:lineRule="auto"/>
      </w:pPr>
      <w:r>
        <w:t>Created reports of findings using Microsoft Access and Excel.</w:t>
      </w:r>
    </w:p>
    <w:p w:rsidR="00C54D44" w:rsidRDefault="00C54D44" w:rsidP="00C54D44">
      <w:pPr>
        <w:spacing w:after="0" w:line="240" w:lineRule="auto"/>
      </w:pPr>
    </w:p>
    <w:p w:rsidR="00C54D44" w:rsidRDefault="00C54D44" w:rsidP="00C54D44">
      <w:pPr>
        <w:spacing w:after="0" w:line="240" w:lineRule="auto"/>
        <w:rPr>
          <w:b/>
        </w:rPr>
      </w:pPr>
      <w:r>
        <w:rPr>
          <w:b/>
        </w:rPr>
        <w:t>Sexual Assault Resource Center, Portland, Oregon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1996 - 2003</w:t>
      </w:r>
    </w:p>
    <w:p w:rsidR="00C54D44" w:rsidRDefault="00C54D44" w:rsidP="00C54D44">
      <w:pPr>
        <w:spacing w:after="0" w:line="240" w:lineRule="auto"/>
        <w:rPr>
          <w:b/>
        </w:rPr>
      </w:pPr>
      <w:r>
        <w:rPr>
          <w:b/>
        </w:rPr>
        <w:t>Victim Advocate</w:t>
      </w:r>
    </w:p>
    <w:p w:rsidR="00C54D44" w:rsidRDefault="00C54D44" w:rsidP="00C54D4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Worked with victims of sexual assault, assisting them through the evidence collection, investigation process, and court process; </w:t>
      </w:r>
    </w:p>
    <w:p w:rsidR="00C54D44" w:rsidRDefault="00C54D44" w:rsidP="00C54D4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Aided the District Attorney and the Survivor in the interview, grand jury, and trial process; </w:t>
      </w:r>
    </w:p>
    <w:p w:rsidR="00C54D44" w:rsidRDefault="00C54D44" w:rsidP="00C54D4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Developed an Access database for keeping records at the center;  </w:t>
      </w:r>
    </w:p>
    <w:p w:rsidR="00C54D44" w:rsidRDefault="00C54D44" w:rsidP="00C54D44">
      <w:pPr>
        <w:pStyle w:val="ListParagraph"/>
        <w:numPr>
          <w:ilvl w:val="0"/>
          <w:numId w:val="7"/>
        </w:numPr>
        <w:spacing w:after="0" w:line="240" w:lineRule="auto"/>
      </w:pPr>
      <w:r>
        <w:t>Trained new advocates.</w:t>
      </w:r>
    </w:p>
    <w:p w:rsidR="00C54D44" w:rsidRDefault="00C54D44" w:rsidP="00C54D44">
      <w:pPr>
        <w:spacing w:after="0" w:line="240" w:lineRule="auto"/>
      </w:pPr>
    </w:p>
    <w:p w:rsidR="00C54D44" w:rsidRDefault="00C54D44" w:rsidP="00C54D44">
      <w:pPr>
        <w:spacing w:after="0" w:line="240" w:lineRule="auto"/>
        <w:rPr>
          <w:b/>
        </w:rPr>
      </w:pPr>
      <w:r>
        <w:rPr>
          <w:b/>
        </w:rPr>
        <w:t>Tektronix, Beaverton, Oregon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1993 - 1995</w:t>
      </w:r>
    </w:p>
    <w:p w:rsidR="00C54D44" w:rsidRDefault="00C54D44" w:rsidP="00C54D44">
      <w:pPr>
        <w:spacing w:after="0" w:line="240" w:lineRule="auto"/>
        <w:rPr>
          <w:b/>
        </w:rPr>
      </w:pPr>
      <w:r>
        <w:rPr>
          <w:b/>
        </w:rPr>
        <w:t>Office Administration</w:t>
      </w:r>
    </w:p>
    <w:p w:rsidR="00C54D44" w:rsidRDefault="00C54D44" w:rsidP="00C54D4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Processed all accounts payable for Telecom Group; </w:t>
      </w:r>
    </w:p>
    <w:p w:rsidR="00C54D44" w:rsidRDefault="00C54D44" w:rsidP="00C54D44">
      <w:pPr>
        <w:pStyle w:val="ListParagraph"/>
        <w:numPr>
          <w:ilvl w:val="0"/>
          <w:numId w:val="3"/>
        </w:numPr>
        <w:spacing w:after="0" w:line="240" w:lineRule="auto"/>
      </w:pPr>
      <w:r>
        <w:t>Set up and implemented Access Database for record keeping of monthly invoices, cost-center reporting, accruals, and all payment history;</w:t>
      </w:r>
    </w:p>
    <w:p w:rsidR="00C54D44" w:rsidRDefault="00C54D44" w:rsidP="00C54D4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Ordered and maintained supplies for sales department, set up meetings and assisted in the organization and implementation of a trade show in Las Vegas for 5,000; </w:t>
      </w:r>
    </w:p>
    <w:p w:rsidR="00C54D44" w:rsidRDefault="00C54D44" w:rsidP="00C54D4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Utilized credit card payment system to maintain and process trade show registrations; </w:t>
      </w:r>
    </w:p>
    <w:p w:rsidR="00C54D44" w:rsidRDefault="00C54D44" w:rsidP="00C54D44">
      <w:pPr>
        <w:pStyle w:val="ListParagraph"/>
        <w:numPr>
          <w:ilvl w:val="0"/>
          <w:numId w:val="3"/>
        </w:numPr>
        <w:spacing w:after="0" w:line="240" w:lineRule="auto"/>
      </w:pPr>
      <w:r>
        <w:t>Coordinated travel arrangements and expense reimbursements and scheduled activities at trade shows.</w:t>
      </w:r>
    </w:p>
    <w:p w:rsidR="00C54D44" w:rsidRDefault="00C54D44" w:rsidP="00C54D44">
      <w:pPr>
        <w:spacing w:after="0" w:line="240" w:lineRule="auto"/>
      </w:pPr>
    </w:p>
    <w:p w:rsidR="00C54D44" w:rsidRDefault="00C54D44" w:rsidP="00C54D44">
      <w:pPr>
        <w:spacing w:after="0" w:line="240" w:lineRule="auto"/>
        <w:rPr>
          <w:b/>
        </w:rPr>
      </w:pPr>
      <w:r>
        <w:rPr>
          <w:b/>
        </w:rPr>
        <w:t>EDUCATION</w:t>
      </w:r>
    </w:p>
    <w:p w:rsidR="00C54D44" w:rsidRDefault="00C54D44" w:rsidP="00C54D44">
      <w:pPr>
        <w:spacing w:after="0" w:line="240" w:lineRule="auto"/>
        <w:ind w:left="720"/>
        <w:rPr>
          <w:i/>
        </w:rPr>
      </w:pPr>
      <w:r>
        <w:rPr>
          <w:i/>
        </w:rPr>
        <w:t>Western Business College, Portland, Oregon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July 2003</w:t>
      </w:r>
    </w:p>
    <w:p w:rsidR="00C54D44" w:rsidRDefault="00C54D44" w:rsidP="00C54D44">
      <w:pPr>
        <w:spacing w:after="0" w:line="240" w:lineRule="auto"/>
        <w:ind w:left="720"/>
        <w:rPr>
          <w:i/>
        </w:rPr>
      </w:pPr>
      <w:r>
        <w:rPr>
          <w:i/>
        </w:rPr>
        <w:t>Associate of Applied S</w:t>
      </w:r>
      <w:r w:rsidR="00A4106C">
        <w:rPr>
          <w:i/>
        </w:rPr>
        <w:t xml:space="preserve">cience Degree / Paralegal </w:t>
      </w:r>
      <w:r w:rsidR="00A4106C">
        <w:rPr>
          <w:i/>
        </w:rPr>
        <w:tab/>
      </w:r>
      <w:r w:rsidR="00A4106C">
        <w:rPr>
          <w:i/>
        </w:rPr>
        <w:tab/>
      </w:r>
      <w:r w:rsidR="00A4106C">
        <w:rPr>
          <w:i/>
        </w:rPr>
        <w:tab/>
      </w:r>
      <w:r w:rsidR="00A4106C">
        <w:rPr>
          <w:i/>
        </w:rPr>
        <w:tab/>
        <w:t>G</w:t>
      </w:r>
      <w:r>
        <w:rPr>
          <w:i/>
        </w:rPr>
        <w:t>PA  4.0</w:t>
      </w:r>
    </w:p>
    <w:p w:rsidR="00C54D44" w:rsidRDefault="00C54D44" w:rsidP="00C54D44">
      <w:pPr>
        <w:spacing w:after="0" w:line="240" w:lineRule="auto"/>
      </w:pPr>
    </w:p>
    <w:p w:rsidR="00705889" w:rsidRDefault="00F1532B"/>
    <w:sectPr w:rsidR="00705889" w:rsidSect="00A4106C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32B" w:rsidRDefault="00F1532B" w:rsidP="00E30A3C">
      <w:pPr>
        <w:spacing w:after="0" w:line="240" w:lineRule="auto"/>
      </w:pPr>
      <w:r>
        <w:separator/>
      </w:r>
    </w:p>
  </w:endnote>
  <w:endnote w:type="continuationSeparator" w:id="0">
    <w:p w:rsidR="00F1532B" w:rsidRDefault="00F1532B" w:rsidP="00E3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32B" w:rsidRDefault="00F1532B" w:rsidP="00E30A3C">
      <w:pPr>
        <w:spacing w:after="0" w:line="240" w:lineRule="auto"/>
      </w:pPr>
      <w:r>
        <w:separator/>
      </w:r>
    </w:p>
  </w:footnote>
  <w:footnote w:type="continuationSeparator" w:id="0">
    <w:p w:rsidR="00F1532B" w:rsidRDefault="00F1532B" w:rsidP="00E30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4D44"/>
    <w:rsid w:val="00073743"/>
    <w:rsid w:val="000E48CC"/>
    <w:rsid w:val="00340532"/>
    <w:rsid w:val="00427FA9"/>
    <w:rsid w:val="00444E6A"/>
    <w:rsid w:val="006946B1"/>
    <w:rsid w:val="00700E51"/>
    <w:rsid w:val="008B5030"/>
    <w:rsid w:val="009A7A2C"/>
    <w:rsid w:val="00A4106C"/>
    <w:rsid w:val="00C54D44"/>
    <w:rsid w:val="00C569DF"/>
    <w:rsid w:val="00C74C6A"/>
    <w:rsid w:val="00CA146D"/>
    <w:rsid w:val="00DA61D1"/>
    <w:rsid w:val="00DC61D5"/>
    <w:rsid w:val="00DD4AC1"/>
    <w:rsid w:val="00E07D93"/>
    <w:rsid w:val="00E111CD"/>
    <w:rsid w:val="00E30A3C"/>
    <w:rsid w:val="00F15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D44"/>
    <w:pPr>
      <w:widowControl w:val="0"/>
      <w:suppressAutoHyphens/>
      <w:spacing w:before="0" w:beforeAutospacing="0" w:after="200" w:afterAutospacing="0"/>
    </w:pPr>
    <w:rPr>
      <w:rFonts w:ascii="Calibri" w:eastAsia="Times New Roma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54D44"/>
    <w:pPr>
      <w:ind w:left="720"/>
    </w:pPr>
  </w:style>
  <w:style w:type="paragraph" w:styleId="BodyTextIndent">
    <w:name w:val="Body Text Indent"/>
    <w:basedOn w:val="Normal"/>
    <w:link w:val="BodyTextIndentChar"/>
    <w:uiPriority w:val="99"/>
    <w:unhideWhenUsed/>
    <w:rsid w:val="00C54D4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54D44"/>
    <w:rPr>
      <w:rFonts w:ascii="Calibri" w:eastAsia="Times New Roman" w:hAnsi="Calibri" w:cs="Calibri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A41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106C"/>
    <w:rPr>
      <w:rFonts w:ascii="Calibri" w:eastAsia="Times New Roman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A41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106C"/>
    <w:rPr>
      <w:rFonts w:ascii="Calibri" w:eastAsia="Times New Roman" w:hAnsi="Calibri" w:cs="Calibri"/>
      <w:lang w:eastAsia="ar-SA"/>
    </w:rPr>
  </w:style>
  <w:style w:type="character" w:styleId="Hyperlink">
    <w:name w:val="Hyperlink"/>
    <w:basedOn w:val="DefaultParagraphFont"/>
    <w:uiPriority w:val="99"/>
    <w:unhideWhenUsed/>
    <w:rsid w:val="00A410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3202</Characters>
  <Application>Microsoft Office Word</Application>
  <DocSecurity>0</DocSecurity>
  <Lines>26</Lines>
  <Paragraphs>7</Paragraphs>
  <ScaleCrop>false</ScaleCrop>
  <Company>Grizli777</Company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Kashka</dc:creator>
  <cp:lastModifiedBy>Alicia Kashka</cp:lastModifiedBy>
  <cp:revision>2</cp:revision>
  <cp:lastPrinted>2013-04-24T15:34:00Z</cp:lastPrinted>
  <dcterms:created xsi:type="dcterms:W3CDTF">2013-05-28T18:01:00Z</dcterms:created>
  <dcterms:modified xsi:type="dcterms:W3CDTF">2013-05-28T18:01:00Z</dcterms:modified>
</cp:coreProperties>
</file>