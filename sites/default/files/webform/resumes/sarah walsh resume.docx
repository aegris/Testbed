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B012A" w:rsidRPr="006700AE" w:rsidRDefault="00FB012A" w:rsidP="00FB012A">
      <w:pPr>
        <w:pStyle w:val="Heading2"/>
      </w:pPr>
      <w:r w:rsidRPr="006700AE">
        <w:t>Objective</w:t>
      </w:r>
    </w:p>
    <w:p w:rsidR="00FB012A" w:rsidRPr="006700AE" w:rsidRDefault="00FB012A" w:rsidP="00FB012A">
      <w:pPr>
        <w:pStyle w:val="Body"/>
        <w:spacing w:line="22" w:lineRule="atLeast"/>
        <w:rPr>
          <w:sz w:val="20"/>
        </w:rPr>
      </w:pPr>
      <w:r w:rsidRPr="006700AE">
        <w:rPr>
          <w:spacing w:val="7"/>
          <w:sz w:val="20"/>
        </w:rPr>
        <w:t xml:space="preserve">Obtain a position that will allow me to use my organizational skills, aptitude for written and verbal communication, and customer service experience. </w:t>
      </w:r>
    </w:p>
    <w:p w:rsidR="00FB012A" w:rsidRPr="006700AE" w:rsidRDefault="00FB012A" w:rsidP="00FB012A">
      <w:pPr>
        <w:pStyle w:val="Heading2"/>
      </w:pPr>
      <w:r w:rsidRPr="006700AE">
        <w:t>Profile</w:t>
      </w:r>
    </w:p>
    <w:p w:rsidR="00FB012A" w:rsidRPr="006700AE" w:rsidRDefault="00FB012A" w:rsidP="00FB012A">
      <w:pPr>
        <w:pStyle w:val="Body"/>
        <w:spacing w:line="22" w:lineRule="atLeast"/>
        <w:rPr>
          <w:sz w:val="20"/>
        </w:rPr>
      </w:pPr>
      <w:r w:rsidRPr="006700AE">
        <w:rPr>
          <w:sz w:val="20"/>
        </w:rPr>
        <w:t xml:space="preserve">Motivated, personable and responsible recent college graduate with eight years retail and customer service experience.  Accustomed to interacting with people from diverse backgrounds in a professional, diplomatic and tactful manner. </w:t>
      </w:r>
      <w:proofErr w:type="gramStart"/>
      <w:r w:rsidRPr="006700AE">
        <w:rPr>
          <w:sz w:val="20"/>
        </w:rPr>
        <w:t>Quick to learn, especially with new technology, versatile and adaptable to new tasks and responsibilities.</w:t>
      </w:r>
      <w:proofErr w:type="gramEnd"/>
      <w:r w:rsidRPr="006700AE">
        <w:rPr>
          <w:sz w:val="20"/>
        </w:rPr>
        <w:t xml:space="preserve"> </w:t>
      </w:r>
    </w:p>
    <w:p w:rsidR="00FB012A" w:rsidRPr="006700AE" w:rsidRDefault="00FB012A" w:rsidP="00FB012A">
      <w:pPr>
        <w:pStyle w:val="Body"/>
        <w:spacing w:line="22" w:lineRule="atLeast"/>
        <w:rPr>
          <w:sz w:val="20"/>
        </w:rPr>
      </w:pPr>
      <w:proofErr w:type="gramStart"/>
      <w:r w:rsidRPr="006700AE">
        <w:rPr>
          <w:sz w:val="20"/>
        </w:rPr>
        <w:t>Poised and competent in the face of new challenges and difficult problem solving.</w:t>
      </w:r>
      <w:proofErr w:type="gramEnd"/>
      <w:r w:rsidRPr="006700AE">
        <w:rPr>
          <w:sz w:val="20"/>
        </w:rPr>
        <w:t xml:space="preserve"> Experienced with a fast-paced challenging work environment and balancing multiple tasks. Self-directed and comfortable working independently as well as acting co-operatively in a team. </w:t>
      </w:r>
      <w:proofErr w:type="gramStart"/>
      <w:r w:rsidRPr="006700AE">
        <w:rPr>
          <w:sz w:val="20"/>
        </w:rPr>
        <w:t>Able to maintain a sense of humor and positive attitude under pressure.</w:t>
      </w:r>
      <w:proofErr w:type="gramEnd"/>
      <w:r w:rsidRPr="006700AE">
        <w:rPr>
          <w:sz w:val="20"/>
        </w:rPr>
        <w:t xml:space="preserve"> Honed analytical and written communication skills. </w:t>
      </w:r>
    </w:p>
    <w:p w:rsidR="00FB012A" w:rsidRPr="006700AE" w:rsidRDefault="00FB012A" w:rsidP="00FB012A">
      <w:pPr>
        <w:pStyle w:val="Heading2"/>
      </w:pPr>
      <w:r w:rsidRPr="006700AE">
        <w:t>Education</w:t>
      </w:r>
    </w:p>
    <w:p w:rsidR="00FB012A" w:rsidRPr="006700AE" w:rsidRDefault="00FB012A" w:rsidP="00FB012A">
      <w:pPr>
        <w:pStyle w:val="Body"/>
        <w:spacing w:after="0" w:line="22" w:lineRule="atLeast"/>
        <w:rPr>
          <w:sz w:val="20"/>
        </w:rPr>
      </w:pPr>
      <w:r w:rsidRPr="006700AE">
        <w:rPr>
          <w:sz w:val="20"/>
        </w:rPr>
        <w:t>Portland State University – Portland, OR</w:t>
      </w:r>
    </w:p>
    <w:p w:rsidR="00FB012A" w:rsidRPr="006700AE" w:rsidRDefault="00FB012A" w:rsidP="00FB012A">
      <w:pPr>
        <w:pStyle w:val="Body"/>
        <w:numPr>
          <w:ilvl w:val="0"/>
          <w:numId w:val="2"/>
        </w:numPr>
        <w:spacing w:after="0" w:line="22" w:lineRule="atLeast"/>
        <w:ind w:hanging="180"/>
        <w:rPr>
          <w:position w:val="-2"/>
          <w:sz w:val="20"/>
        </w:rPr>
      </w:pPr>
      <w:r w:rsidRPr="006700AE">
        <w:rPr>
          <w:sz w:val="20"/>
        </w:rPr>
        <w:t xml:space="preserve">Bachelor of Arts degree in Applied Linguistics, </w:t>
      </w:r>
      <w:r w:rsidRPr="006700AE">
        <w:rPr>
          <w:i/>
          <w:sz w:val="20"/>
        </w:rPr>
        <w:t>magna cum laude</w:t>
      </w:r>
      <w:r w:rsidRPr="006700AE">
        <w:rPr>
          <w:sz w:val="20"/>
        </w:rPr>
        <w:t>, class of 2011</w:t>
      </w:r>
    </w:p>
    <w:p w:rsidR="00FB012A" w:rsidRPr="006700AE" w:rsidRDefault="00FB012A" w:rsidP="00FB012A">
      <w:pPr>
        <w:pStyle w:val="Body"/>
        <w:spacing w:after="0" w:line="22" w:lineRule="atLeast"/>
        <w:rPr>
          <w:sz w:val="20"/>
        </w:rPr>
      </w:pPr>
      <w:r w:rsidRPr="006700AE">
        <w:rPr>
          <w:sz w:val="20"/>
        </w:rPr>
        <w:t>Metropolitan Learning Center – Portland, OR</w:t>
      </w:r>
    </w:p>
    <w:p w:rsidR="00FB012A" w:rsidRPr="006700AE" w:rsidRDefault="00FB012A" w:rsidP="00FB012A">
      <w:pPr>
        <w:pStyle w:val="Body"/>
        <w:numPr>
          <w:ilvl w:val="0"/>
          <w:numId w:val="2"/>
        </w:numPr>
        <w:spacing w:line="22" w:lineRule="atLeast"/>
        <w:ind w:hanging="180"/>
        <w:rPr>
          <w:position w:val="-2"/>
          <w:sz w:val="20"/>
        </w:rPr>
      </w:pPr>
      <w:r w:rsidRPr="006700AE">
        <w:rPr>
          <w:sz w:val="20"/>
        </w:rPr>
        <w:t>High school diploma, valedictorian, class of 2005</w:t>
      </w:r>
    </w:p>
    <w:p w:rsidR="00FB012A" w:rsidRPr="006700AE" w:rsidRDefault="00FB012A" w:rsidP="00FB012A">
      <w:pPr>
        <w:pStyle w:val="Heading2"/>
        <w:rPr>
          <w:rFonts w:ascii="Times New Roman" w:eastAsia="Times New Roman" w:hAnsi="Times New Roman"/>
          <w:color w:val="auto"/>
          <w:spacing w:val="0"/>
          <w:lang w:val="en-US" w:eastAsia="en-US"/>
        </w:rPr>
      </w:pPr>
      <w:r w:rsidRPr="006700AE">
        <w:t>Skills</w:t>
      </w:r>
    </w:p>
    <w:tbl>
      <w:tblPr>
        <w:tblW w:w="7677" w:type="dxa"/>
        <w:tblLayout w:type="fixed"/>
        <w:tblLook w:val="0000"/>
      </w:tblPr>
      <w:tblGrid>
        <w:gridCol w:w="2430"/>
        <w:gridCol w:w="2463"/>
        <w:gridCol w:w="2784"/>
      </w:tblGrid>
      <w:tr w:rsidR="00FB012A" w:rsidRPr="006700AE">
        <w:trPr>
          <w:cantSplit/>
          <w:trHeight w:val="862"/>
        </w:trPr>
        <w:tc>
          <w:tcPr>
            <w:tcW w:w="24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012A" w:rsidRPr="006700AE" w:rsidRDefault="00FB012A" w:rsidP="00C76BD2">
            <w:pPr>
              <w:numPr>
                <w:ilvl w:val="0"/>
                <w:numId w:val="3"/>
              </w:numPr>
              <w:spacing w:line="22" w:lineRule="atLeast"/>
              <w:ind w:left="504" w:hanging="216"/>
              <w:rPr>
                <w:rFonts w:ascii="Helvetica Neue" w:hAnsi="Helvetica Neue"/>
                <w:sz w:val="20"/>
                <w:szCs w:val="20"/>
              </w:rPr>
            </w:pPr>
            <w:r w:rsidRPr="006700AE">
              <w:rPr>
                <w:rFonts w:ascii="Helvetica Neue" w:hAnsi="Helvetica Neue"/>
                <w:sz w:val="20"/>
                <w:szCs w:val="20"/>
              </w:rPr>
              <w:t>Microsoft Windows</w:t>
            </w:r>
          </w:p>
          <w:p w:rsidR="00FB012A" w:rsidRPr="006700AE" w:rsidRDefault="00FB012A" w:rsidP="00C76BD2">
            <w:pPr>
              <w:numPr>
                <w:ilvl w:val="0"/>
                <w:numId w:val="3"/>
              </w:numPr>
              <w:spacing w:line="22" w:lineRule="atLeast"/>
              <w:ind w:left="504" w:hanging="216"/>
              <w:rPr>
                <w:rFonts w:ascii="Helvetica Neue" w:hAnsi="Helvetica Neue"/>
                <w:sz w:val="20"/>
                <w:szCs w:val="20"/>
              </w:rPr>
            </w:pPr>
            <w:r w:rsidRPr="006700AE">
              <w:rPr>
                <w:rFonts w:ascii="Helvetica Neue" w:hAnsi="Helvetica Neue"/>
                <w:sz w:val="20"/>
                <w:szCs w:val="20"/>
              </w:rPr>
              <w:t>Mac OS X</w:t>
            </w:r>
          </w:p>
          <w:p w:rsidR="00FB012A" w:rsidRPr="006700AE" w:rsidRDefault="00FB012A" w:rsidP="00C76BD2">
            <w:pPr>
              <w:numPr>
                <w:ilvl w:val="0"/>
                <w:numId w:val="3"/>
              </w:numPr>
              <w:spacing w:line="22" w:lineRule="atLeast"/>
              <w:ind w:left="504" w:hanging="216"/>
              <w:rPr>
                <w:rFonts w:ascii="Helvetica Neue" w:hAnsi="Helvetica Neue"/>
                <w:sz w:val="20"/>
                <w:szCs w:val="20"/>
              </w:rPr>
            </w:pPr>
            <w:r w:rsidRPr="006700AE">
              <w:rPr>
                <w:rFonts w:ascii="Helvetica Neue" w:hAnsi="Helvetica Neue"/>
                <w:sz w:val="20"/>
                <w:szCs w:val="20"/>
              </w:rPr>
              <w:t>Microsoft Office Suite</w:t>
            </w:r>
          </w:p>
          <w:p w:rsidR="00FB012A" w:rsidRPr="006700AE" w:rsidRDefault="00FB012A" w:rsidP="00C76BD2">
            <w:pPr>
              <w:numPr>
                <w:ilvl w:val="0"/>
                <w:numId w:val="3"/>
              </w:numPr>
              <w:spacing w:line="22" w:lineRule="atLeast"/>
              <w:ind w:left="504" w:hanging="216"/>
              <w:rPr>
                <w:rFonts w:ascii="Helvetica Neue" w:hAnsi="Helvetica Neue"/>
                <w:sz w:val="20"/>
                <w:szCs w:val="20"/>
              </w:rPr>
            </w:pPr>
            <w:r w:rsidRPr="006700AE">
              <w:rPr>
                <w:rFonts w:ascii="Helvetica Neue" w:hAnsi="Helvetica Neue"/>
                <w:sz w:val="20"/>
                <w:szCs w:val="20"/>
              </w:rPr>
              <w:t>Adobe Photoshop</w:t>
            </w:r>
          </w:p>
        </w:tc>
        <w:tc>
          <w:tcPr>
            <w:tcW w:w="246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012A" w:rsidRPr="006700AE" w:rsidRDefault="00FB012A" w:rsidP="00B511C0">
            <w:pPr>
              <w:numPr>
                <w:ilvl w:val="0"/>
                <w:numId w:val="4"/>
              </w:numPr>
              <w:spacing w:line="22" w:lineRule="atLeast"/>
              <w:ind w:hanging="216"/>
              <w:rPr>
                <w:rFonts w:ascii="Helvetica Neue" w:hAnsi="Helvetica Neue"/>
                <w:sz w:val="20"/>
                <w:szCs w:val="20"/>
              </w:rPr>
            </w:pPr>
            <w:r w:rsidRPr="006700AE">
              <w:rPr>
                <w:rFonts w:ascii="Helvetica Neue" w:hAnsi="Helvetica Neue"/>
                <w:sz w:val="20"/>
                <w:szCs w:val="20"/>
              </w:rPr>
              <w:t xml:space="preserve">Win-Prism point of sale </w:t>
            </w:r>
          </w:p>
          <w:p w:rsidR="00FB012A" w:rsidRPr="006700AE" w:rsidRDefault="00FB012A" w:rsidP="00B511C0">
            <w:pPr>
              <w:spacing w:line="22" w:lineRule="atLeast"/>
              <w:ind w:left="216"/>
              <w:rPr>
                <w:rFonts w:ascii="Helvetica Neue" w:hAnsi="Helvetica Neue"/>
                <w:sz w:val="20"/>
                <w:szCs w:val="20"/>
              </w:rPr>
            </w:pPr>
            <w:proofErr w:type="gramStart"/>
            <w:r w:rsidRPr="006700AE">
              <w:rPr>
                <w:rFonts w:ascii="Helvetica Neue" w:hAnsi="Helvetica Neue"/>
                <w:sz w:val="20"/>
                <w:szCs w:val="20"/>
              </w:rPr>
              <w:t>and</w:t>
            </w:r>
            <w:proofErr w:type="gramEnd"/>
            <w:r w:rsidRPr="006700AE">
              <w:rPr>
                <w:rFonts w:ascii="Helvetica Neue" w:hAnsi="Helvetica Neue"/>
                <w:sz w:val="20"/>
                <w:szCs w:val="20"/>
              </w:rPr>
              <w:t xml:space="preserve"> inventory software</w:t>
            </w:r>
          </w:p>
          <w:p w:rsidR="00FB012A" w:rsidRPr="006700AE" w:rsidRDefault="00FB012A" w:rsidP="00B511C0">
            <w:pPr>
              <w:numPr>
                <w:ilvl w:val="0"/>
                <w:numId w:val="4"/>
              </w:numPr>
              <w:spacing w:line="22" w:lineRule="atLeast"/>
              <w:ind w:hanging="216"/>
              <w:rPr>
                <w:rFonts w:ascii="Helvetica Neue" w:hAnsi="Helvetica Neue"/>
                <w:sz w:val="20"/>
                <w:szCs w:val="20"/>
              </w:rPr>
            </w:pPr>
            <w:r w:rsidRPr="006700AE">
              <w:rPr>
                <w:rFonts w:ascii="Helvetica Neue" w:hAnsi="Helvetica Neue"/>
                <w:sz w:val="20"/>
                <w:szCs w:val="20"/>
              </w:rPr>
              <w:t>Document editing</w:t>
            </w:r>
          </w:p>
          <w:p w:rsidR="00FB012A" w:rsidRPr="006700AE" w:rsidRDefault="00FB012A" w:rsidP="00B511C0">
            <w:pPr>
              <w:numPr>
                <w:ilvl w:val="0"/>
                <w:numId w:val="4"/>
              </w:numPr>
              <w:spacing w:line="22" w:lineRule="atLeast"/>
              <w:ind w:hanging="216"/>
              <w:rPr>
                <w:rFonts w:ascii="Helvetica Neue" w:hAnsi="Helvetica Neue"/>
                <w:sz w:val="20"/>
                <w:szCs w:val="20"/>
              </w:rPr>
            </w:pPr>
            <w:r w:rsidRPr="006700AE">
              <w:rPr>
                <w:rFonts w:ascii="Helvetica Neue" w:hAnsi="Helvetica Neue"/>
                <w:sz w:val="20"/>
                <w:szCs w:val="20"/>
              </w:rPr>
              <w:t>Basic Spanish and American Sign Language</w:t>
            </w:r>
          </w:p>
        </w:tc>
        <w:tc>
          <w:tcPr>
            <w:tcW w:w="278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012A" w:rsidRPr="006700AE" w:rsidRDefault="00FB012A" w:rsidP="00B511C0">
            <w:pPr>
              <w:numPr>
                <w:ilvl w:val="0"/>
                <w:numId w:val="5"/>
              </w:numPr>
              <w:spacing w:line="22" w:lineRule="atLeast"/>
              <w:ind w:left="396" w:hanging="396"/>
              <w:rPr>
                <w:rFonts w:ascii="Helvetica Neue" w:hAnsi="Helvetica Neue"/>
                <w:sz w:val="20"/>
                <w:szCs w:val="20"/>
              </w:rPr>
            </w:pPr>
            <w:r w:rsidRPr="006700AE">
              <w:rPr>
                <w:rFonts w:ascii="Helvetica Neue" w:hAnsi="Helvetica Neue"/>
                <w:sz w:val="20"/>
                <w:szCs w:val="20"/>
              </w:rPr>
              <w:t>90 wpm typing speed</w:t>
            </w:r>
          </w:p>
          <w:p w:rsidR="00FB012A" w:rsidRPr="006700AE" w:rsidRDefault="00FB012A" w:rsidP="00B511C0">
            <w:pPr>
              <w:numPr>
                <w:ilvl w:val="0"/>
                <w:numId w:val="5"/>
              </w:numPr>
              <w:spacing w:line="22" w:lineRule="atLeast"/>
              <w:ind w:left="396" w:hanging="396"/>
              <w:rPr>
                <w:rFonts w:ascii="Helvetica Neue" w:hAnsi="Helvetica Neue"/>
                <w:sz w:val="20"/>
                <w:szCs w:val="20"/>
              </w:rPr>
            </w:pPr>
            <w:r w:rsidRPr="006700AE">
              <w:rPr>
                <w:rFonts w:ascii="Helvetica Neue" w:hAnsi="Helvetica Neue"/>
                <w:sz w:val="20"/>
                <w:szCs w:val="20"/>
              </w:rPr>
              <w:t>Strong 10-key by touch</w:t>
            </w:r>
          </w:p>
          <w:p w:rsidR="00FB012A" w:rsidRPr="006700AE" w:rsidRDefault="00FB012A" w:rsidP="00B511C0">
            <w:pPr>
              <w:numPr>
                <w:ilvl w:val="0"/>
                <w:numId w:val="5"/>
              </w:numPr>
              <w:spacing w:line="22" w:lineRule="atLeast"/>
              <w:ind w:hanging="216"/>
              <w:rPr>
                <w:rFonts w:ascii="Helvetica Neue" w:hAnsi="Helvetica Neue"/>
                <w:sz w:val="20"/>
                <w:szCs w:val="20"/>
              </w:rPr>
            </w:pPr>
            <w:r w:rsidRPr="006700AE">
              <w:rPr>
                <w:rFonts w:ascii="Helvetica Neue" w:hAnsi="Helvetica Neue"/>
                <w:sz w:val="20"/>
                <w:szCs w:val="20"/>
              </w:rPr>
              <w:t>Data entry &amp; retrieval</w:t>
            </w:r>
          </w:p>
          <w:p w:rsidR="00FB012A" w:rsidRPr="006700AE" w:rsidRDefault="00FB012A" w:rsidP="00B511C0">
            <w:pPr>
              <w:numPr>
                <w:ilvl w:val="0"/>
                <w:numId w:val="5"/>
              </w:numPr>
              <w:spacing w:line="22" w:lineRule="atLeast"/>
              <w:ind w:left="396" w:hanging="396"/>
              <w:rPr>
                <w:rFonts w:ascii="Helvetica Neue" w:hAnsi="Helvetica Neue"/>
                <w:sz w:val="20"/>
                <w:szCs w:val="20"/>
              </w:rPr>
            </w:pPr>
            <w:r w:rsidRPr="006700AE">
              <w:rPr>
                <w:rFonts w:ascii="Helvetica Neue" w:hAnsi="Helvetica Neue"/>
                <w:sz w:val="20"/>
                <w:szCs w:val="20"/>
              </w:rPr>
              <w:t>Multi-line telephone systems</w:t>
            </w:r>
          </w:p>
          <w:p w:rsidR="00FB012A" w:rsidRPr="006700AE" w:rsidRDefault="00FB012A" w:rsidP="00B511C0">
            <w:pPr>
              <w:numPr>
                <w:ilvl w:val="0"/>
                <w:numId w:val="5"/>
              </w:numPr>
              <w:spacing w:line="22" w:lineRule="atLeast"/>
              <w:ind w:left="396" w:hanging="396"/>
              <w:rPr>
                <w:rFonts w:ascii="Helvetica Neue" w:hAnsi="Helvetica Neue"/>
                <w:sz w:val="20"/>
                <w:szCs w:val="20"/>
              </w:rPr>
            </w:pPr>
            <w:r w:rsidRPr="006700AE">
              <w:rPr>
                <w:rFonts w:ascii="Helvetica Neue" w:hAnsi="Helvetica Neue"/>
                <w:sz w:val="20"/>
                <w:szCs w:val="20"/>
              </w:rPr>
              <w:t>Cash handling</w:t>
            </w:r>
          </w:p>
        </w:tc>
      </w:tr>
    </w:tbl>
    <w:p w:rsidR="00FB012A" w:rsidRPr="006700AE" w:rsidRDefault="006700AE" w:rsidP="006700AE">
      <w:pPr>
        <w:pStyle w:val="Heading2"/>
        <w:spacing w:before="60"/>
        <w:rPr>
          <w:b/>
        </w:rPr>
      </w:pPr>
      <w:r>
        <w:t xml:space="preserve">Work </w:t>
      </w:r>
      <w:r w:rsidR="00FB012A" w:rsidRPr="006700AE">
        <w:t>Experience</w:t>
      </w:r>
    </w:p>
    <w:p w:rsidR="00FB012A" w:rsidRPr="006700AE" w:rsidRDefault="00FB012A" w:rsidP="00FB012A">
      <w:pPr>
        <w:pStyle w:val="JobTitle"/>
        <w:spacing w:line="22" w:lineRule="atLeast"/>
        <w:rPr>
          <w:sz w:val="20"/>
        </w:rPr>
      </w:pPr>
      <w:r w:rsidRPr="006700AE">
        <w:rPr>
          <w:b/>
          <w:i/>
          <w:sz w:val="20"/>
        </w:rPr>
        <w:t>Customer Service Representative</w:t>
      </w:r>
      <w:r w:rsidRPr="006700AE">
        <w:rPr>
          <w:b/>
          <w:sz w:val="20"/>
        </w:rPr>
        <w:t>, Portland State University Bookstore</w:t>
      </w:r>
      <w:r w:rsidRPr="006700AE">
        <w:rPr>
          <w:sz w:val="20"/>
        </w:rPr>
        <w:t xml:space="preserve"> – Portland, OR </w:t>
      </w:r>
    </w:p>
    <w:p w:rsidR="00FB012A" w:rsidRPr="006700AE" w:rsidRDefault="00FB012A" w:rsidP="00FB012A">
      <w:pPr>
        <w:pStyle w:val="JobTitle"/>
        <w:spacing w:after="80" w:line="22" w:lineRule="atLeast"/>
        <w:rPr>
          <w:sz w:val="20"/>
        </w:rPr>
      </w:pPr>
      <w:r w:rsidRPr="006700AE">
        <w:rPr>
          <w:sz w:val="20"/>
        </w:rPr>
        <w:t xml:space="preserve">2005 to Present </w:t>
      </w:r>
    </w:p>
    <w:p w:rsidR="00FB012A" w:rsidRPr="006700AE" w:rsidRDefault="00FB012A" w:rsidP="00FB012A">
      <w:pPr>
        <w:pStyle w:val="JobTitle"/>
        <w:numPr>
          <w:ilvl w:val="0"/>
          <w:numId w:val="2"/>
        </w:numPr>
        <w:spacing w:after="80" w:line="22" w:lineRule="atLeast"/>
        <w:ind w:left="187" w:hanging="187"/>
        <w:rPr>
          <w:position w:val="-2"/>
          <w:sz w:val="20"/>
        </w:rPr>
      </w:pPr>
      <w:r w:rsidRPr="006700AE">
        <w:rPr>
          <w:sz w:val="20"/>
        </w:rPr>
        <w:t xml:space="preserve">Welcome customers to the store, assist customers, </w:t>
      </w:r>
      <w:proofErr w:type="gramStart"/>
      <w:r w:rsidRPr="006700AE">
        <w:rPr>
          <w:sz w:val="20"/>
        </w:rPr>
        <w:t>resolve</w:t>
      </w:r>
      <w:proofErr w:type="gramEnd"/>
      <w:r w:rsidRPr="006700AE">
        <w:rPr>
          <w:sz w:val="20"/>
        </w:rPr>
        <w:t xml:space="preserve"> customer inquiries and issues, in person and on the phone. Quickly and accurately perform sales, returns, customer account transactions, process special orders, and buy used books. </w:t>
      </w:r>
    </w:p>
    <w:p w:rsidR="00FB012A" w:rsidRPr="006700AE" w:rsidRDefault="00FB012A" w:rsidP="00FB012A">
      <w:pPr>
        <w:pStyle w:val="JobTitle"/>
        <w:numPr>
          <w:ilvl w:val="0"/>
          <w:numId w:val="2"/>
        </w:numPr>
        <w:spacing w:after="80" w:line="22" w:lineRule="atLeast"/>
        <w:ind w:left="187" w:hanging="187"/>
        <w:rPr>
          <w:position w:val="-2"/>
          <w:sz w:val="20"/>
        </w:rPr>
      </w:pPr>
      <w:r w:rsidRPr="006700AE">
        <w:rPr>
          <w:sz w:val="20"/>
        </w:rPr>
        <w:t xml:space="preserve">Train and supervise a team of temporary employees (10-20 individuals) during high volume sales periods. Trained 100+ temporary cashiers over seven years. </w:t>
      </w:r>
    </w:p>
    <w:p w:rsidR="00FB012A" w:rsidRPr="006700AE" w:rsidRDefault="00FB012A" w:rsidP="00FB012A">
      <w:pPr>
        <w:pStyle w:val="JobTitle"/>
        <w:numPr>
          <w:ilvl w:val="0"/>
          <w:numId w:val="2"/>
        </w:numPr>
        <w:spacing w:after="80" w:line="22" w:lineRule="atLeast"/>
        <w:ind w:left="187" w:hanging="187"/>
        <w:rPr>
          <w:position w:val="-2"/>
          <w:sz w:val="20"/>
        </w:rPr>
      </w:pPr>
      <w:r w:rsidRPr="006700AE">
        <w:rPr>
          <w:position w:val="-2"/>
          <w:sz w:val="20"/>
        </w:rPr>
        <w:t>Assist staff with data entry, editing paperwork, filing, and other clerical tasks</w:t>
      </w:r>
    </w:p>
    <w:p w:rsidR="00FB012A" w:rsidRPr="006700AE" w:rsidRDefault="00FB012A" w:rsidP="00FB012A">
      <w:pPr>
        <w:pStyle w:val="JobTitle"/>
        <w:numPr>
          <w:ilvl w:val="0"/>
          <w:numId w:val="2"/>
        </w:numPr>
        <w:spacing w:after="120" w:line="22" w:lineRule="atLeast"/>
        <w:ind w:left="187" w:hanging="187"/>
        <w:rPr>
          <w:position w:val="-2"/>
          <w:sz w:val="20"/>
        </w:rPr>
      </w:pPr>
      <w:r w:rsidRPr="006700AE">
        <w:rPr>
          <w:sz w:val="20"/>
        </w:rPr>
        <w:t>Provide frequent support to other divisions of store (textbook information, computer &amp; software sales, web sales, shipping &amp; receiving, stocking &amp; inventory).</w:t>
      </w:r>
    </w:p>
    <w:p w:rsidR="00FB012A" w:rsidRPr="006700AE" w:rsidRDefault="00FB012A" w:rsidP="00FB012A">
      <w:pPr>
        <w:pStyle w:val="JobTitle"/>
        <w:spacing w:line="22" w:lineRule="atLeast"/>
        <w:rPr>
          <w:sz w:val="20"/>
        </w:rPr>
      </w:pPr>
      <w:r w:rsidRPr="006700AE">
        <w:rPr>
          <w:b/>
          <w:i/>
          <w:sz w:val="20"/>
        </w:rPr>
        <w:t>Cashier</w:t>
      </w:r>
      <w:r w:rsidRPr="006700AE">
        <w:rPr>
          <w:b/>
          <w:sz w:val="20"/>
        </w:rPr>
        <w:t>, House and Home Fabrics</w:t>
      </w:r>
      <w:r w:rsidRPr="006700AE">
        <w:rPr>
          <w:sz w:val="20"/>
        </w:rPr>
        <w:t xml:space="preserve"> </w:t>
      </w:r>
      <w:proofErr w:type="gramStart"/>
      <w:r w:rsidRPr="006700AE">
        <w:rPr>
          <w:sz w:val="20"/>
        </w:rPr>
        <w:t>–  Portland</w:t>
      </w:r>
      <w:proofErr w:type="gramEnd"/>
      <w:r w:rsidRPr="006700AE">
        <w:rPr>
          <w:sz w:val="20"/>
        </w:rPr>
        <w:t>, OR</w:t>
      </w:r>
    </w:p>
    <w:p w:rsidR="00FB012A" w:rsidRPr="006700AE" w:rsidRDefault="00FB012A" w:rsidP="00FB012A">
      <w:pPr>
        <w:pStyle w:val="JobTitle"/>
        <w:spacing w:after="80" w:line="22" w:lineRule="atLeast"/>
        <w:rPr>
          <w:sz w:val="20"/>
        </w:rPr>
      </w:pPr>
      <w:r w:rsidRPr="006700AE">
        <w:rPr>
          <w:sz w:val="20"/>
        </w:rPr>
        <w:t>2004</w:t>
      </w:r>
    </w:p>
    <w:p w:rsidR="00FB012A" w:rsidRPr="006700AE" w:rsidRDefault="00FB012A" w:rsidP="00FB012A">
      <w:pPr>
        <w:pStyle w:val="JobTitle"/>
        <w:numPr>
          <w:ilvl w:val="0"/>
          <w:numId w:val="2"/>
        </w:numPr>
        <w:spacing w:afterLines="80" w:line="22" w:lineRule="atLeast"/>
        <w:ind w:hanging="180"/>
        <w:rPr>
          <w:position w:val="-2"/>
          <w:sz w:val="20"/>
        </w:rPr>
      </w:pPr>
      <w:r w:rsidRPr="006700AE">
        <w:rPr>
          <w:sz w:val="20"/>
        </w:rPr>
        <w:t>Cashiered, assisted customers with fabric purchases, maintained website and stocked products.</w:t>
      </w:r>
    </w:p>
    <w:p w:rsidR="00FB012A" w:rsidRPr="006700AE" w:rsidRDefault="00FB012A" w:rsidP="00FB012A">
      <w:pPr>
        <w:pStyle w:val="JobTitle"/>
        <w:spacing w:after="80" w:line="22" w:lineRule="atLeast"/>
        <w:rPr>
          <w:b/>
          <w:sz w:val="20"/>
        </w:rPr>
      </w:pPr>
      <w:r w:rsidRPr="006700AE">
        <w:rPr>
          <w:b/>
          <w:i/>
          <w:sz w:val="20"/>
        </w:rPr>
        <w:t>Assistant Stage Manager</w:t>
      </w:r>
      <w:r w:rsidRPr="006700AE">
        <w:rPr>
          <w:b/>
          <w:sz w:val="20"/>
        </w:rPr>
        <w:t xml:space="preserve">, Haven Project Internship </w:t>
      </w:r>
      <w:proofErr w:type="gramStart"/>
      <w:r w:rsidRPr="006700AE">
        <w:rPr>
          <w:b/>
          <w:sz w:val="20"/>
        </w:rPr>
        <w:t xml:space="preserve">–  </w:t>
      </w:r>
      <w:r w:rsidRPr="006700AE">
        <w:rPr>
          <w:sz w:val="20"/>
        </w:rPr>
        <w:t>Portland</w:t>
      </w:r>
      <w:proofErr w:type="gramEnd"/>
      <w:r w:rsidRPr="006700AE">
        <w:rPr>
          <w:sz w:val="20"/>
        </w:rPr>
        <w:t>, OR</w:t>
      </w:r>
      <w:r w:rsidRPr="006700AE">
        <w:rPr>
          <w:sz w:val="20"/>
        </w:rPr>
        <w:cr/>
      </w:r>
      <w:r w:rsidRPr="006700AE">
        <w:rPr>
          <w:b/>
          <w:sz w:val="20"/>
        </w:rPr>
        <w:t>2003 to 2004</w:t>
      </w:r>
    </w:p>
    <w:p w:rsidR="00FB012A" w:rsidRPr="006700AE" w:rsidRDefault="00FB012A" w:rsidP="00FB012A">
      <w:pPr>
        <w:pStyle w:val="JobTitle"/>
        <w:numPr>
          <w:ilvl w:val="0"/>
          <w:numId w:val="2"/>
        </w:numPr>
        <w:spacing w:after="160" w:line="22" w:lineRule="atLeast"/>
        <w:ind w:hanging="180"/>
        <w:rPr>
          <w:position w:val="-2"/>
          <w:sz w:val="20"/>
        </w:rPr>
      </w:pPr>
      <w:r w:rsidRPr="006700AE">
        <w:rPr>
          <w:sz w:val="20"/>
        </w:rPr>
        <w:t xml:space="preserve">Assisted stage manager with organization of theater production. Supervised and led interns on stage crew. Managed and coordinated sets, props and costumes. </w:t>
      </w:r>
    </w:p>
    <w:p w:rsidR="00FB012A" w:rsidRPr="006700AE" w:rsidRDefault="00FB012A" w:rsidP="00FB012A">
      <w:pPr>
        <w:pStyle w:val="Heading2"/>
        <w:rPr>
          <w:b/>
        </w:rPr>
      </w:pPr>
      <w:r w:rsidRPr="006700AE">
        <w:t>Volunteer Experience</w:t>
      </w:r>
    </w:p>
    <w:p w:rsidR="00FB012A" w:rsidRPr="006700AE" w:rsidRDefault="00FB012A" w:rsidP="00FB012A">
      <w:pPr>
        <w:pStyle w:val="JobTitle"/>
        <w:spacing w:line="22" w:lineRule="atLeast"/>
        <w:rPr>
          <w:sz w:val="20"/>
        </w:rPr>
      </w:pPr>
      <w:r w:rsidRPr="006700AE">
        <w:rPr>
          <w:b/>
          <w:i/>
          <w:sz w:val="20"/>
        </w:rPr>
        <w:t>Tutor</w:t>
      </w:r>
      <w:r w:rsidRPr="006700AE">
        <w:rPr>
          <w:b/>
          <w:sz w:val="20"/>
        </w:rPr>
        <w:t>, PSU Intensive English Language Program</w:t>
      </w:r>
      <w:r w:rsidRPr="006700AE">
        <w:rPr>
          <w:sz w:val="20"/>
        </w:rPr>
        <w:t xml:space="preserve"> – Portland, OR </w:t>
      </w:r>
    </w:p>
    <w:p w:rsidR="00FB012A" w:rsidRPr="006700AE" w:rsidRDefault="00FB012A" w:rsidP="00FB012A">
      <w:pPr>
        <w:pStyle w:val="JobTitle"/>
        <w:spacing w:after="80" w:line="240" w:lineRule="auto"/>
        <w:rPr>
          <w:sz w:val="20"/>
        </w:rPr>
      </w:pPr>
      <w:r w:rsidRPr="006700AE">
        <w:rPr>
          <w:sz w:val="20"/>
        </w:rPr>
        <w:t xml:space="preserve">2010 to 2011 </w:t>
      </w:r>
    </w:p>
    <w:p w:rsidR="00FB012A" w:rsidRPr="006700AE" w:rsidRDefault="00FB012A" w:rsidP="00FB012A">
      <w:pPr>
        <w:pStyle w:val="JobTitle"/>
        <w:numPr>
          <w:ilvl w:val="0"/>
          <w:numId w:val="2"/>
        </w:numPr>
        <w:spacing w:after="80" w:line="22" w:lineRule="atLeast"/>
        <w:ind w:hanging="180"/>
        <w:rPr>
          <w:position w:val="-2"/>
          <w:sz w:val="20"/>
        </w:rPr>
      </w:pPr>
      <w:r w:rsidRPr="006700AE">
        <w:rPr>
          <w:sz w:val="20"/>
        </w:rPr>
        <w:t xml:space="preserve">One on one tutoring with students learning English as a second language. Designed lesson plans for tutoring sessions, assisted students with assignments and tracked student progress. </w:t>
      </w:r>
    </w:p>
    <w:p w:rsidR="00FB012A" w:rsidRPr="00634693" w:rsidRDefault="00FB012A" w:rsidP="00FB012A">
      <w:pPr>
        <w:pStyle w:val="Heading2"/>
      </w:pPr>
      <w:r w:rsidRPr="00634693">
        <w:t>References</w:t>
      </w:r>
    </w:p>
    <w:p w:rsidR="00FB012A" w:rsidRPr="00634693" w:rsidRDefault="00FB012A" w:rsidP="00FB012A">
      <w:r w:rsidRPr="00634693">
        <w:br/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843FCC">
        <w:rPr>
          <w:rFonts w:ascii="Helvetica Neue" w:hAnsi="Helvetica Neue"/>
          <w:b/>
          <w:bCs/>
          <w:color w:val="000000"/>
          <w:sz w:val="20"/>
          <w:szCs w:val="20"/>
        </w:rPr>
        <w:t xml:space="preserve">Kim </w:t>
      </w:r>
      <w:proofErr w:type="spellStart"/>
      <w:r w:rsidRPr="00843FCC">
        <w:rPr>
          <w:rFonts w:ascii="Helvetica Neue" w:hAnsi="Helvetica Neue"/>
          <w:b/>
          <w:bCs/>
          <w:color w:val="000000"/>
          <w:sz w:val="20"/>
          <w:szCs w:val="20"/>
        </w:rPr>
        <w:t>Raynal</w:t>
      </w:r>
      <w:proofErr w:type="spellEnd"/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843FCC">
        <w:rPr>
          <w:rFonts w:ascii="Helvetica Neue" w:hAnsi="Helvetica Neue"/>
          <w:i/>
          <w:iCs/>
          <w:color w:val="000000"/>
          <w:sz w:val="20"/>
          <w:szCs w:val="20"/>
        </w:rPr>
        <w:t>Cashier Supervisor</w:t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843FCC">
        <w:rPr>
          <w:rFonts w:ascii="Helvetica Neue" w:hAnsi="Helvetica Neue"/>
          <w:color w:val="000000"/>
          <w:sz w:val="20"/>
          <w:szCs w:val="20"/>
        </w:rPr>
        <w:t>Portland State University Bookstore</w:t>
      </w:r>
    </w:p>
    <w:p w:rsidR="00FB012A" w:rsidRPr="00843FCC" w:rsidRDefault="00FB012A" w:rsidP="00FB012A">
      <w:pPr>
        <w:pStyle w:val="Heading2"/>
        <w:rPr>
          <w:rFonts w:ascii="Helvetica Neue" w:hAnsi="Helvetica Neue"/>
        </w:rPr>
      </w:pPr>
      <w:proofErr w:type="gramStart"/>
      <w:r w:rsidRPr="00843FCC">
        <w:rPr>
          <w:rFonts w:ascii="Helvetica Neue" w:hAnsi="Helvetica Neue"/>
        </w:rPr>
        <w:t>address</w:t>
      </w:r>
      <w:proofErr w:type="gramEnd"/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843FCC">
        <w:rPr>
          <w:rFonts w:ascii="Helvetica Neue" w:hAnsi="Helvetica Neue"/>
          <w:color w:val="000000"/>
          <w:sz w:val="20"/>
          <w:szCs w:val="20"/>
        </w:rPr>
        <w:t>1715 SW 5</w:t>
      </w:r>
      <w:r w:rsidRPr="00843FCC">
        <w:rPr>
          <w:rFonts w:ascii="Helvetica Neue" w:hAnsi="Helvetica Neue"/>
          <w:color w:val="000000"/>
          <w:sz w:val="12"/>
          <w:szCs w:val="12"/>
          <w:vertAlign w:val="superscript"/>
        </w:rPr>
        <w:t>th</w:t>
      </w:r>
      <w:r w:rsidRPr="00843FCC">
        <w:rPr>
          <w:rFonts w:ascii="Helvetica Neue" w:hAnsi="Helvetica Neue"/>
          <w:color w:val="000000"/>
          <w:sz w:val="20"/>
          <w:szCs w:val="20"/>
        </w:rPr>
        <w:t xml:space="preserve"> AVE</w:t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843FCC">
        <w:rPr>
          <w:rFonts w:ascii="Helvetica Neue" w:hAnsi="Helvetica Neue"/>
          <w:color w:val="000000"/>
          <w:sz w:val="20"/>
          <w:szCs w:val="20"/>
        </w:rPr>
        <w:t>Portland, OR 97201</w:t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proofErr w:type="gramStart"/>
      <w:r w:rsidRPr="001C37F4">
        <w:rPr>
          <w:rStyle w:val="Heading2Char"/>
          <w:sz w:val="20"/>
        </w:rPr>
        <w:t>phone</w:t>
      </w:r>
      <w:proofErr w:type="gramEnd"/>
      <w:r w:rsidRPr="001C37F4">
        <w:rPr>
          <w:rStyle w:val="Heading2Char"/>
          <w:sz w:val="20"/>
        </w:rPr>
        <w:t xml:space="preserve">  </w:t>
      </w:r>
      <w:r w:rsidRPr="00843FCC">
        <w:rPr>
          <w:rFonts w:ascii="Helvetica Neue" w:hAnsi="Helvetica Neue"/>
          <w:color w:val="000000"/>
          <w:sz w:val="20"/>
          <w:szCs w:val="20"/>
        </w:rPr>
        <w:t>(503) 546-1781</w:t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proofErr w:type="gramStart"/>
      <w:r w:rsidRPr="001C37F4">
        <w:rPr>
          <w:rStyle w:val="Heading2Char"/>
          <w:sz w:val="20"/>
        </w:rPr>
        <w:t>email</w:t>
      </w:r>
      <w:proofErr w:type="gramEnd"/>
      <w:r w:rsidRPr="00843FCC">
        <w:rPr>
          <w:rStyle w:val="apple-tab-span"/>
          <w:rFonts w:ascii="Helvetica Neue" w:hAnsi="Helvetica Neue"/>
          <w:color w:val="000000"/>
          <w:sz w:val="20"/>
          <w:szCs w:val="20"/>
        </w:rPr>
        <w:tab/>
      </w:r>
      <w:r w:rsidRPr="00843FCC">
        <w:rPr>
          <w:rFonts w:ascii="Helvetica Neue" w:hAnsi="Helvetica Neue"/>
          <w:color w:val="000000"/>
          <w:sz w:val="20"/>
          <w:szCs w:val="20"/>
        </w:rPr>
        <w:t xml:space="preserve">  raynalk@psubookstore.com</w:t>
      </w:r>
    </w:p>
    <w:p w:rsidR="00FB012A" w:rsidRPr="00843FCC" w:rsidRDefault="00FB012A" w:rsidP="00FB012A">
      <w:pPr>
        <w:rPr>
          <w:rFonts w:ascii="Helvetica Neue" w:hAnsi="Helvetica Neue"/>
        </w:rPr>
      </w:pPr>
      <w:r w:rsidRPr="00843FCC">
        <w:rPr>
          <w:rFonts w:ascii="Helvetica Neue" w:hAnsi="Helvetica Neue"/>
        </w:rPr>
        <w:br/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843FCC">
        <w:rPr>
          <w:rFonts w:ascii="Helvetica Neue" w:hAnsi="Helvetica Neue"/>
          <w:b/>
          <w:bCs/>
          <w:color w:val="000000"/>
          <w:sz w:val="20"/>
          <w:szCs w:val="20"/>
        </w:rPr>
        <w:t>Ken Brown</w:t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843FCC">
        <w:rPr>
          <w:rFonts w:ascii="Helvetica Neue" w:hAnsi="Helvetica Neue"/>
          <w:i/>
          <w:iCs/>
          <w:color w:val="000000"/>
          <w:sz w:val="20"/>
          <w:szCs w:val="20"/>
        </w:rPr>
        <w:t>General Manager</w:t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843FCC">
        <w:rPr>
          <w:rFonts w:ascii="Helvetica Neue" w:hAnsi="Helvetica Neue"/>
          <w:color w:val="000000"/>
          <w:sz w:val="20"/>
          <w:szCs w:val="20"/>
        </w:rPr>
        <w:t>Portland State University Bookstore</w:t>
      </w:r>
    </w:p>
    <w:p w:rsidR="00FB012A" w:rsidRPr="00843FCC" w:rsidRDefault="00FB012A" w:rsidP="00FB012A">
      <w:pPr>
        <w:pStyle w:val="Heading2"/>
        <w:rPr>
          <w:rFonts w:ascii="Helvetica Neue" w:hAnsi="Helvetica Neue"/>
        </w:rPr>
      </w:pPr>
      <w:proofErr w:type="gramStart"/>
      <w:r w:rsidRPr="00843FCC">
        <w:rPr>
          <w:rFonts w:ascii="Helvetica Neue" w:hAnsi="Helvetica Neue"/>
        </w:rPr>
        <w:t>address</w:t>
      </w:r>
      <w:proofErr w:type="gramEnd"/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843FCC">
        <w:rPr>
          <w:rFonts w:ascii="Helvetica Neue" w:hAnsi="Helvetica Neue"/>
          <w:color w:val="000000"/>
          <w:sz w:val="20"/>
          <w:szCs w:val="20"/>
        </w:rPr>
        <w:t>1715 SW 5</w:t>
      </w:r>
      <w:r w:rsidRPr="00843FCC">
        <w:rPr>
          <w:rFonts w:ascii="Helvetica Neue" w:hAnsi="Helvetica Neue"/>
          <w:color w:val="000000"/>
          <w:sz w:val="12"/>
          <w:szCs w:val="12"/>
          <w:vertAlign w:val="superscript"/>
        </w:rPr>
        <w:t>th</w:t>
      </w:r>
      <w:r w:rsidRPr="00843FCC">
        <w:rPr>
          <w:rFonts w:ascii="Helvetica Neue" w:hAnsi="Helvetica Neue"/>
          <w:color w:val="000000"/>
          <w:sz w:val="20"/>
          <w:szCs w:val="20"/>
        </w:rPr>
        <w:t xml:space="preserve"> AVE</w:t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843FCC">
        <w:rPr>
          <w:rFonts w:ascii="Helvetica Neue" w:hAnsi="Helvetica Neue"/>
          <w:color w:val="000000"/>
          <w:sz w:val="20"/>
          <w:szCs w:val="20"/>
        </w:rPr>
        <w:t>Portland, OR 97201</w:t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proofErr w:type="gramStart"/>
      <w:r w:rsidRPr="001C37F4">
        <w:rPr>
          <w:rStyle w:val="Heading2Char"/>
          <w:sz w:val="20"/>
        </w:rPr>
        <w:t>phone</w:t>
      </w:r>
      <w:proofErr w:type="gramEnd"/>
      <w:r w:rsidRPr="001C37F4">
        <w:rPr>
          <w:rStyle w:val="Heading2Char"/>
          <w:sz w:val="20"/>
        </w:rPr>
        <w:t xml:space="preserve">  </w:t>
      </w:r>
      <w:r w:rsidRPr="00843FCC">
        <w:rPr>
          <w:rFonts w:ascii="Helvetica Neue" w:hAnsi="Helvetica Neue"/>
          <w:color w:val="000000"/>
          <w:sz w:val="20"/>
          <w:szCs w:val="20"/>
        </w:rPr>
        <w:t>(503) 546-1750</w:t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proofErr w:type="gramStart"/>
      <w:r w:rsidRPr="001C37F4">
        <w:rPr>
          <w:rStyle w:val="Heading2Char"/>
          <w:sz w:val="20"/>
        </w:rPr>
        <w:t>email</w:t>
      </w:r>
      <w:proofErr w:type="gramEnd"/>
      <w:r w:rsidRPr="00843FCC">
        <w:rPr>
          <w:rStyle w:val="apple-tab-span"/>
          <w:rFonts w:ascii="Helvetica Neue" w:hAnsi="Helvetica Neue"/>
          <w:color w:val="000000"/>
          <w:sz w:val="20"/>
          <w:szCs w:val="20"/>
        </w:rPr>
        <w:tab/>
      </w:r>
      <w:r w:rsidRPr="00843FCC">
        <w:rPr>
          <w:rFonts w:ascii="Helvetica Neue" w:hAnsi="Helvetica Neue"/>
          <w:color w:val="000000"/>
          <w:sz w:val="20"/>
          <w:szCs w:val="20"/>
        </w:rPr>
        <w:t xml:space="preserve">  brownk@psubookstore.com</w:t>
      </w:r>
    </w:p>
    <w:p w:rsidR="00FB012A" w:rsidRPr="00843FCC" w:rsidRDefault="00FB012A" w:rsidP="00FB012A">
      <w:pPr>
        <w:rPr>
          <w:rFonts w:ascii="Helvetica Neue" w:hAnsi="Helvetica Neue"/>
        </w:rPr>
      </w:pPr>
      <w:r w:rsidRPr="00843FCC">
        <w:rPr>
          <w:rFonts w:ascii="Helvetica Neue" w:hAnsi="Helvetica Neue"/>
        </w:rPr>
        <w:br/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843FCC">
        <w:rPr>
          <w:rFonts w:ascii="Helvetica Neue" w:hAnsi="Helvetica Neue"/>
          <w:b/>
          <w:bCs/>
          <w:color w:val="000000"/>
          <w:sz w:val="20"/>
          <w:szCs w:val="20"/>
        </w:rPr>
        <w:t>G. Tucker Childs</w:t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843FCC">
        <w:rPr>
          <w:rFonts w:ascii="Helvetica Neue" w:hAnsi="Helvetica Neue"/>
          <w:i/>
          <w:iCs/>
          <w:color w:val="000000"/>
          <w:sz w:val="20"/>
          <w:szCs w:val="20"/>
        </w:rPr>
        <w:t>Professor of Applied Linguistics</w:t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843FCC">
        <w:rPr>
          <w:rFonts w:ascii="Helvetica Neue" w:hAnsi="Helvetica Neue"/>
          <w:color w:val="000000"/>
          <w:sz w:val="20"/>
          <w:szCs w:val="20"/>
        </w:rPr>
        <w:t>Portland State University</w:t>
      </w:r>
    </w:p>
    <w:p w:rsidR="00FB012A" w:rsidRPr="00843FCC" w:rsidRDefault="00FB012A" w:rsidP="00FB012A">
      <w:pPr>
        <w:pStyle w:val="Heading2"/>
        <w:rPr>
          <w:rFonts w:ascii="Helvetica Neue" w:hAnsi="Helvetica Neue"/>
        </w:rPr>
      </w:pPr>
      <w:proofErr w:type="gramStart"/>
      <w:r w:rsidRPr="00843FCC">
        <w:rPr>
          <w:rFonts w:ascii="Helvetica Neue" w:hAnsi="Helvetica Neue"/>
        </w:rPr>
        <w:t>address</w:t>
      </w:r>
      <w:proofErr w:type="gramEnd"/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843FCC">
        <w:rPr>
          <w:rFonts w:ascii="Helvetica Neue" w:hAnsi="Helvetica Neue"/>
          <w:color w:val="000000"/>
          <w:sz w:val="20"/>
          <w:szCs w:val="20"/>
        </w:rPr>
        <w:t>P.O. Box 751</w:t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843FCC">
        <w:rPr>
          <w:rFonts w:ascii="Helvetica Neue" w:hAnsi="Helvetica Neue"/>
          <w:color w:val="000000"/>
          <w:sz w:val="20"/>
          <w:szCs w:val="20"/>
        </w:rPr>
        <w:t>Portland, OR 97207-0751</w:t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</w:rPr>
      </w:pPr>
      <w:proofErr w:type="gramStart"/>
      <w:r w:rsidRPr="001C37F4">
        <w:rPr>
          <w:rStyle w:val="Heading2Char"/>
          <w:sz w:val="20"/>
        </w:rPr>
        <w:t>phone</w:t>
      </w:r>
      <w:proofErr w:type="gramEnd"/>
      <w:r w:rsidRPr="001C37F4">
        <w:rPr>
          <w:rStyle w:val="Heading2Char"/>
          <w:sz w:val="20"/>
        </w:rPr>
        <w:t xml:space="preserve">  </w:t>
      </w:r>
      <w:r w:rsidRPr="00843FCC">
        <w:rPr>
          <w:rFonts w:ascii="Helvetica Neue" w:hAnsi="Helvetica Neue"/>
          <w:color w:val="000000"/>
          <w:sz w:val="20"/>
          <w:szCs w:val="20"/>
        </w:rPr>
        <w:t>(503) 725-4099</w:t>
      </w:r>
    </w:p>
    <w:p w:rsidR="00FB012A" w:rsidRPr="00843FCC" w:rsidRDefault="00FB012A" w:rsidP="00FB012A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proofErr w:type="gramStart"/>
      <w:r w:rsidRPr="001C37F4">
        <w:rPr>
          <w:rStyle w:val="Heading2Char"/>
          <w:sz w:val="20"/>
        </w:rPr>
        <w:t>email</w:t>
      </w:r>
      <w:proofErr w:type="gramEnd"/>
      <w:r w:rsidRPr="00843FCC">
        <w:rPr>
          <w:rStyle w:val="apple-tab-span"/>
          <w:rFonts w:ascii="Helvetica Neue" w:hAnsi="Helvetica Neue"/>
          <w:color w:val="000000"/>
          <w:sz w:val="20"/>
          <w:szCs w:val="20"/>
        </w:rPr>
        <w:tab/>
      </w:r>
      <w:r w:rsidRPr="00843FCC">
        <w:rPr>
          <w:rFonts w:ascii="Helvetica Neue" w:hAnsi="Helvetica Neue"/>
          <w:color w:val="000000"/>
          <w:sz w:val="20"/>
          <w:szCs w:val="20"/>
        </w:rPr>
        <w:t xml:space="preserve">  childst@pdx.edu</w:t>
      </w:r>
    </w:p>
    <w:p w:rsidR="008A6558" w:rsidRPr="00843FCC" w:rsidRDefault="008A6558">
      <w:pPr>
        <w:pStyle w:val="Body"/>
        <w:rPr>
          <w:rFonts w:eastAsia="Times New Roman"/>
          <w:color w:val="auto"/>
          <w:sz w:val="20"/>
          <w:lang w:eastAsia="en-US"/>
        </w:rPr>
      </w:pPr>
    </w:p>
    <w:sectPr w:rsidR="008A6558" w:rsidRPr="00843FCC" w:rsidSect="006700AE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630" w:right="1080" w:bottom="1080" w:left="3150" w:footer="864" w:gutter="0"/>
      <w:docGrid w:linePitch="326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690611" w:rsidRDefault="00690611" w:rsidP="00B511C0">
      <w:r>
        <w:separator/>
      </w:r>
    </w:p>
  </w:endnote>
  <w:endnote w:type="continuationSeparator" w:id="1">
    <w:p w:rsidR="00690611" w:rsidRDefault="00690611" w:rsidP="00B51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80"/>
    <w:family w:val="auto"/>
    <w:pitch w:val="variable"/>
    <w:sig w:usb0="00000001" w:usb1="00000000" w:usb2="01000407" w:usb3="00000000" w:csb0="0002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Neue Medium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90611" w:rsidRDefault="00690611">
    <w:pPr>
      <w:pStyle w:val="Footer"/>
      <w:rPr>
        <w:rFonts w:ascii="Times New Roman" w:eastAsia="Times New Roman" w:hAnsi="Times New Roman"/>
        <w:color w:val="auto"/>
        <w:sz w:val="20"/>
        <w:lang w:val="en-US" w:eastAsia="en-US"/>
      </w:rPr>
    </w:pPr>
    <w:r>
      <w:tab/>
    </w:r>
    <w:r>
      <w:tab/>
    </w: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/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690611" w:rsidRDefault="00690611" w:rsidP="00B511C0">
      <w:r>
        <w:separator/>
      </w:r>
    </w:p>
  </w:footnote>
  <w:footnote w:type="continuationSeparator" w:id="1">
    <w:p w:rsidR="00690611" w:rsidRDefault="00690611" w:rsidP="00B511C0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90611" w:rsidRPr="00A849C1" w:rsidRDefault="00690611">
    <w:pPr>
      <w:rPr>
        <w:lang w:val="en-US" w:eastAsia="en-US"/>
      </w:rPr>
    </w:pPr>
    <w:r w:rsidRPr="00A849C1">
      <w:rPr>
        <w:lang w:val="en-US" w:eastAsia="en-US"/>
      </w:rPr>
      <w:pict>
        <v:rect id="_x0000_s1027" style="position:absolute;margin-left:16.35pt;margin-top:149.8pt;width:162pt;height:108pt;z-index:251657216;mso-position-horizontal:absolute;mso-position-horizontal-relative:page;mso-position-vertical:absolute;mso-position-vertical-relative:page" coordsize="21600,21600" filled="f" stroked="f" strokeweight="1pt">
          <v:fill o:detectmouseclick="t"/>
          <v:path arrowok="t" o:connectlocs="10800,10800"/>
          <v:textbox style="mso-next-textbox:#_x0000_s1027" inset="0,14.4pt,0,0">
            <w:txbxContent>
              <w:p w:rsidR="00690611" w:rsidRDefault="00690611">
                <w:pPr>
                  <w:pStyle w:val="Name"/>
                  <w:rPr>
                    <w:rStyle w:val="Name"/>
                  </w:rPr>
                </w:pPr>
              </w:p>
              <w:p w:rsidR="00690611" w:rsidRDefault="00690611">
                <w:pPr>
                  <w:pStyle w:val="Name"/>
                </w:pPr>
                <w:r>
                  <w:rPr>
                    <w:rStyle w:val="Name"/>
                    <w:sz w:val="12"/>
                  </w:rPr>
                  <w:t xml:space="preserve"> </w:t>
                </w:r>
                <w:r>
                  <w:rPr>
                    <w:rStyle w:val="Name"/>
                  </w:rPr>
                  <w:t>sarah</w:t>
                </w:r>
              </w:p>
              <w:p w:rsidR="00690611" w:rsidRDefault="00690611">
                <w:pPr>
                  <w:pStyle w:val="Name"/>
                  <w:rPr>
                    <w:rFonts w:ascii="Times New Roman" w:eastAsia="Times New Roman" w:hAnsi="Times New Roman"/>
                    <w:b w:val="0"/>
                    <w:caps w:val="0"/>
                    <w:color w:val="auto"/>
                    <w:sz w:val="20"/>
                    <w:lang w:val="en-US" w:eastAsia="en-US"/>
                  </w:rPr>
                </w:pPr>
                <w:r>
                  <w:rPr>
                    <w:rStyle w:val="Name"/>
                  </w:rPr>
                  <w:t>walsh</w:t>
                </w:r>
              </w:p>
            </w:txbxContent>
          </v:textbox>
          <w10:wrap anchorx="page" anchory="page"/>
        </v:rect>
      </w:pict>
    </w:r>
    <w:r w:rsidRPr="00A849C1">
      <w:rPr>
        <w:lang w:val="en-US" w:eastAsia="en-US"/>
      </w:rPr>
      <w:pict>
        <v:rect id="_x0000_s1028" style="position:absolute;margin-left:18pt;margin-top:270pt;width:162pt;height:108pt;z-index:251658240;mso-position-horizontal:absolute;mso-position-horizontal-relative:page;mso-position-vertical:absolute;mso-position-vertical-relative:page" coordsize="21600,21600" filled="f" stroked="f" strokeweight="1pt">
          <v:fill o:detectmouseclick="t"/>
          <v:path arrowok="t" o:connectlocs="10800,10800"/>
          <v:textbox style="mso-next-textbox:#_x0000_s1028" inset="0,0,0,0">
            <w:txbxContent>
              <w:p w:rsidR="00690611" w:rsidRPr="00141898" w:rsidRDefault="00690611" w:rsidP="00634693">
                <w:pPr>
                  <w:pStyle w:val="Heading2"/>
                  <w:rPr>
                    <w:rFonts w:ascii="Helvetica Neue" w:hAnsi="Helvetica Neue"/>
                    <w:sz w:val="19"/>
                    <w:szCs w:val="19"/>
                  </w:rPr>
                </w:pPr>
                <w:proofErr w:type="gramStart"/>
                <w:r w:rsidRPr="00141898">
                  <w:rPr>
                    <w:rFonts w:ascii="Helvetica Neue" w:hAnsi="Helvetica Neue"/>
                    <w:sz w:val="19"/>
                    <w:szCs w:val="19"/>
                  </w:rPr>
                  <w:t>address</w:t>
                </w:r>
                <w:proofErr w:type="gramEnd"/>
              </w:p>
              <w:p w:rsidR="00690611" w:rsidRPr="00141898" w:rsidRDefault="00690611">
                <w:pPr>
                  <w:pStyle w:val="Address"/>
                  <w:rPr>
                    <w:sz w:val="19"/>
                    <w:szCs w:val="19"/>
                  </w:rPr>
                </w:pPr>
                <w:proofErr w:type="gramStart"/>
                <w:r w:rsidRPr="00141898">
                  <w:rPr>
                    <w:rStyle w:val="Address"/>
                    <w:sz w:val="19"/>
                    <w:szCs w:val="19"/>
                  </w:rPr>
                  <w:t>336 SE 49</w:t>
                </w:r>
                <w:r w:rsidRPr="00141898">
                  <w:rPr>
                    <w:rStyle w:val="Address"/>
                    <w:sz w:val="19"/>
                    <w:szCs w:val="19"/>
                    <w:vertAlign w:val="superscript"/>
                  </w:rPr>
                  <w:t>th</w:t>
                </w:r>
                <w:r w:rsidRPr="00141898">
                  <w:rPr>
                    <w:rStyle w:val="Address"/>
                    <w:sz w:val="19"/>
                    <w:szCs w:val="19"/>
                  </w:rPr>
                  <w:t xml:space="preserve"> </w:t>
                </w:r>
                <w:proofErr w:type="spellStart"/>
                <w:r w:rsidRPr="00141898">
                  <w:rPr>
                    <w:rStyle w:val="Address"/>
                    <w:sz w:val="19"/>
                    <w:szCs w:val="19"/>
                  </w:rPr>
                  <w:t>ave</w:t>
                </w:r>
                <w:proofErr w:type="spellEnd"/>
                <w:proofErr w:type="gramEnd"/>
              </w:p>
              <w:p w:rsidR="00690611" w:rsidRPr="00141898" w:rsidRDefault="00690611">
                <w:pPr>
                  <w:pStyle w:val="Address"/>
                  <w:rPr>
                    <w:sz w:val="19"/>
                    <w:szCs w:val="19"/>
                  </w:rPr>
                </w:pPr>
                <w:r w:rsidRPr="00141898">
                  <w:rPr>
                    <w:rStyle w:val="Address"/>
                    <w:sz w:val="19"/>
                    <w:szCs w:val="19"/>
                  </w:rPr>
                  <w:t>Portland</w:t>
                </w:r>
                <w:r w:rsidRPr="00141898">
                  <w:rPr>
                    <w:sz w:val="19"/>
                    <w:szCs w:val="19"/>
                  </w:rPr>
                  <w:t xml:space="preserve">, </w:t>
                </w:r>
                <w:r w:rsidRPr="00141898">
                  <w:rPr>
                    <w:rStyle w:val="Address"/>
                    <w:sz w:val="19"/>
                    <w:szCs w:val="19"/>
                  </w:rPr>
                  <w:t>OR</w:t>
                </w:r>
                <w:r w:rsidRPr="00141898">
                  <w:rPr>
                    <w:sz w:val="19"/>
                    <w:szCs w:val="19"/>
                  </w:rPr>
                  <w:t xml:space="preserve"> </w:t>
                </w:r>
                <w:r w:rsidRPr="00141898">
                  <w:rPr>
                    <w:rStyle w:val="Address"/>
                    <w:sz w:val="19"/>
                    <w:szCs w:val="19"/>
                  </w:rPr>
                  <w:t>97215</w:t>
                </w:r>
              </w:p>
              <w:p w:rsidR="00690611" w:rsidRPr="00141898" w:rsidRDefault="00690611">
                <w:pPr>
                  <w:pStyle w:val="Address"/>
                  <w:rPr>
                    <w:sz w:val="19"/>
                    <w:szCs w:val="19"/>
                  </w:rPr>
                </w:pPr>
              </w:p>
              <w:p w:rsidR="00690611" w:rsidRPr="00141898" w:rsidRDefault="00690611">
                <w:pPr>
                  <w:pStyle w:val="Address"/>
                  <w:rPr>
                    <w:sz w:val="19"/>
                    <w:szCs w:val="19"/>
                  </w:rPr>
                </w:pPr>
                <w:proofErr w:type="spellStart"/>
                <w:proofErr w:type="gramStart"/>
                <w:r w:rsidRPr="00141898">
                  <w:rPr>
                    <w:rStyle w:val="Magenta"/>
                    <w:sz w:val="19"/>
                    <w:szCs w:val="19"/>
                  </w:rPr>
                  <w:t>tel</w:t>
                </w:r>
                <w:proofErr w:type="spellEnd"/>
                <w:proofErr w:type="gramEnd"/>
                <w:r w:rsidRPr="00141898">
                  <w:rPr>
                    <w:sz w:val="19"/>
                    <w:szCs w:val="19"/>
                  </w:rPr>
                  <w:tab/>
                </w:r>
                <w:r w:rsidRPr="00141898">
                  <w:rPr>
                    <w:rStyle w:val="Address"/>
                    <w:sz w:val="19"/>
                    <w:szCs w:val="19"/>
                  </w:rPr>
                  <w:t>971-533-9865</w:t>
                </w:r>
              </w:p>
              <w:p w:rsidR="00690611" w:rsidRPr="00141898" w:rsidRDefault="00690611">
                <w:pPr>
                  <w:pStyle w:val="Address"/>
                  <w:rPr>
                    <w:rFonts w:ascii="Times New Roman" w:eastAsia="Times New Roman" w:hAnsi="Times New Roman"/>
                    <w:color w:val="auto"/>
                    <w:sz w:val="19"/>
                    <w:szCs w:val="19"/>
                    <w:lang w:val="en-US" w:eastAsia="en-US"/>
                  </w:rPr>
                </w:pPr>
                <w:proofErr w:type="gramStart"/>
                <w:r w:rsidRPr="00141898">
                  <w:rPr>
                    <w:rStyle w:val="Magenta"/>
                    <w:sz w:val="19"/>
                    <w:szCs w:val="19"/>
                  </w:rPr>
                  <w:t>email</w:t>
                </w:r>
                <w:proofErr w:type="gramEnd"/>
                <w:r w:rsidRPr="00141898">
                  <w:rPr>
                    <w:sz w:val="19"/>
                    <w:szCs w:val="19"/>
                  </w:rPr>
                  <w:tab/>
                </w:r>
                <w:r w:rsidRPr="00141898">
                  <w:rPr>
                    <w:rStyle w:val="Address"/>
                    <w:sz w:val="19"/>
                    <w:szCs w:val="19"/>
                  </w:rPr>
                  <w:t>swalshpdx@gmail.com</w:t>
                </w: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90611" w:rsidRDefault="00690611">
    <w:pPr>
      <w:rPr>
        <w:rFonts w:ascii="Times New Roman" w:eastAsia="Times New Roman" w:hAnsi="Times New Roman"/>
        <w:color w:val="auto"/>
        <w:sz w:val="20"/>
        <w:lang w:val="en-US" w:eastAsia="en-US"/>
      </w:rPr>
    </w:pPr>
    <w:r>
      <w:rPr>
        <w:noProof/>
        <w:lang w:val="en-US" w:eastAsia="en-US"/>
      </w:rPr>
      <w:pict>
        <v:rect id="_x0000_s1025" style="position:absolute;margin-left:16.3pt;margin-top:152.35pt;width:162pt;height:97.9pt;z-index:251655168;mso-position-horizontal:absolute;mso-position-horizontal-relative:page;mso-position-vertical:absolute;mso-position-vertical-relative:page" coordsize="21600,21600" filled="f" stroked="f" strokeweight="1pt">
          <v:fill o:detectmouseclick="t"/>
          <v:path arrowok="t" o:connectlocs="10800,10800"/>
          <v:textbox style="mso-next-textbox:#_x0000_s1025" inset="0,14.4pt,0,0">
            <w:txbxContent>
              <w:p w:rsidR="00690611" w:rsidRDefault="00690611" w:rsidP="0077066E">
                <w:pPr>
                  <w:pStyle w:val="Name"/>
                  <w:rPr>
                    <w:rStyle w:val="Name"/>
                  </w:rPr>
                </w:pPr>
              </w:p>
              <w:p w:rsidR="00690611" w:rsidRPr="0077066E" w:rsidRDefault="00690611" w:rsidP="0077066E">
                <w:pPr>
                  <w:pStyle w:val="Name"/>
                </w:pPr>
                <w:r w:rsidRPr="00690611">
                  <w:rPr>
                    <w:rStyle w:val="Name"/>
                    <w:sz w:val="12"/>
                  </w:rPr>
                  <w:t xml:space="preserve"> </w:t>
                </w:r>
                <w:r>
                  <w:rPr>
                    <w:rStyle w:val="Name"/>
                  </w:rPr>
                  <w:t>sarah</w:t>
                </w:r>
              </w:p>
              <w:p w:rsidR="00690611" w:rsidRDefault="00690611">
                <w:pPr>
                  <w:pStyle w:val="Name"/>
                  <w:rPr>
                    <w:rStyle w:val="Name"/>
                  </w:rPr>
                </w:pPr>
                <w:r>
                  <w:rPr>
                    <w:rStyle w:val="Name"/>
                  </w:rPr>
                  <w:t>walsh</w:t>
                </w:r>
              </w:p>
              <w:p w:rsidR="00690611" w:rsidRPr="0077066E" w:rsidRDefault="00690611" w:rsidP="0077066E">
                <w:pPr>
                  <w:pStyle w:val="Body"/>
                </w:pPr>
              </w:p>
            </w:txbxContent>
          </v:textbox>
          <w10:wrap anchorx="page" anchory="page"/>
        </v:rect>
      </w:pict>
    </w:r>
    <w:r>
      <w:rPr>
        <w:noProof/>
        <w:lang w:val="en-US" w:eastAsia="en-US"/>
      </w:rPr>
      <w:pict>
        <v:rect id="_x0000_s1026" style="position:absolute;margin-left:18pt;margin-top:270pt;width:162pt;height:108pt;z-index:251656192;mso-position-horizontal-relative:page;mso-position-vertical-relative:page" coordsize="21600,21600" filled="f" stroked="f" strokeweight="1pt">
          <v:fill o:detectmouseclick="t"/>
          <v:path arrowok="t" o:connectlocs="10800,10800"/>
          <v:textbox style="mso-next-textbox:#_x0000_s1026" inset="0,0,0,0">
            <w:txbxContent>
              <w:p w:rsidR="00690611" w:rsidRPr="00141898" w:rsidRDefault="00690611" w:rsidP="00141898">
                <w:pPr>
                  <w:pStyle w:val="Heading2"/>
                  <w:rPr>
                    <w:rFonts w:ascii="Helvetica Neue" w:hAnsi="Helvetica Neue"/>
                    <w:sz w:val="19"/>
                    <w:szCs w:val="19"/>
                  </w:rPr>
                </w:pPr>
                <w:proofErr w:type="gramStart"/>
                <w:r w:rsidRPr="00141898">
                  <w:rPr>
                    <w:rFonts w:ascii="Helvetica Neue" w:hAnsi="Helvetica Neue"/>
                    <w:sz w:val="19"/>
                    <w:szCs w:val="19"/>
                  </w:rPr>
                  <w:t>address</w:t>
                </w:r>
                <w:proofErr w:type="gramEnd"/>
              </w:p>
              <w:p w:rsidR="00690611" w:rsidRPr="00141898" w:rsidRDefault="00690611" w:rsidP="00141898">
                <w:pPr>
                  <w:pStyle w:val="Address"/>
                  <w:rPr>
                    <w:sz w:val="19"/>
                    <w:szCs w:val="19"/>
                  </w:rPr>
                </w:pPr>
                <w:proofErr w:type="gramStart"/>
                <w:r w:rsidRPr="00141898">
                  <w:rPr>
                    <w:rStyle w:val="Address"/>
                    <w:sz w:val="19"/>
                    <w:szCs w:val="19"/>
                  </w:rPr>
                  <w:t>336 SE 49</w:t>
                </w:r>
                <w:r w:rsidRPr="00141898">
                  <w:rPr>
                    <w:rStyle w:val="Address"/>
                    <w:sz w:val="19"/>
                    <w:szCs w:val="19"/>
                    <w:vertAlign w:val="superscript"/>
                  </w:rPr>
                  <w:t>th</w:t>
                </w:r>
                <w:r w:rsidRPr="00141898">
                  <w:rPr>
                    <w:rStyle w:val="Address"/>
                    <w:sz w:val="19"/>
                    <w:szCs w:val="19"/>
                  </w:rPr>
                  <w:t xml:space="preserve"> </w:t>
                </w:r>
                <w:proofErr w:type="spellStart"/>
                <w:r w:rsidRPr="00141898">
                  <w:rPr>
                    <w:rStyle w:val="Address"/>
                    <w:sz w:val="19"/>
                    <w:szCs w:val="19"/>
                  </w:rPr>
                  <w:t>ave</w:t>
                </w:r>
                <w:proofErr w:type="spellEnd"/>
                <w:proofErr w:type="gramEnd"/>
              </w:p>
              <w:p w:rsidR="00690611" w:rsidRPr="00141898" w:rsidRDefault="00690611" w:rsidP="00141898">
                <w:pPr>
                  <w:pStyle w:val="Address"/>
                  <w:rPr>
                    <w:sz w:val="19"/>
                    <w:szCs w:val="19"/>
                  </w:rPr>
                </w:pPr>
                <w:r w:rsidRPr="00141898">
                  <w:rPr>
                    <w:rStyle w:val="Address"/>
                    <w:sz w:val="19"/>
                    <w:szCs w:val="19"/>
                  </w:rPr>
                  <w:t>Portland</w:t>
                </w:r>
                <w:r w:rsidRPr="00141898">
                  <w:rPr>
                    <w:sz w:val="19"/>
                    <w:szCs w:val="19"/>
                  </w:rPr>
                  <w:t xml:space="preserve">, </w:t>
                </w:r>
                <w:r w:rsidRPr="00141898">
                  <w:rPr>
                    <w:rStyle w:val="Address"/>
                    <w:sz w:val="19"/>
                    <w:szCs w:val="19"/>
                  </w:rPr>
                  <w:t>OR</w:t>
                </w:r>
                <w:r w:rsidRPr="00141898">
                  <w:rPr>
                    <w:sz w:val="19"/>
                    <w:szCs w:val="19"/>
                  </w:rPr>
                  <w:t xml:space="preserve"> </w:t>
                </w:r>
                <w:r w:rsidRPr="00141898">
                  <w:rPr>
                    <w:rStyle w:val="Address"/>
                    <w:sz w:val="19"/>
                    <w:szCs w:val="19"/>
                  </w:rPr>
                  <w:t>97215</w:t>
                </w:r>
              </w:p>
              <w:p w:rsidR="00690611" w:rsidRPr="00141898" w:rsidRDefault="00690611" w:rsidP="00141898">
                <w:pPr>
                  <w:pStyle w:val="Address"/>
                  <w:rPr>
                    <w:sz w:val="19"/>
                    <w:szCs w:val="19"/>
                  </w:rPr>
                </w:pPr>
              </w:p>
              <w:p w:rsidR="00690611" w:rsidRPr="00141898" w:rsidRDefault="00690611" w:rsidP="00141898">
                <w:pPr>
                  <w:pStyle w:val="Address"/>
                  <w:rPr>
                    <w:sz w:val="19"/>
                    <w:szCs w:val="19"/>
                  </w:rPr>
                </w:pPr>
                <w:proofErr w:type="spellStart"/>
                <w:proofErr w:type="gramStart"/>
                <w:r w:rsidRPr="00141898">
                  <w:rPr>
                    <w:rStyle w:val="Magenta"/>
                    <w:sz w:val="19"/>
                    <w:szCs w:val="19"/>
                  </w:rPr>
                  <w:t>tel</w:t>
                </w:r>
                <w:proofErr w:type="spellEnd"/>
                <w:proofErr w:type="gramEnd"/>
                <w:r w:rsidRPr="00141898">
                  <w:rPr>
                    <w:sz w:val="19"/>
                    <w:szCs w:val="19"/>
                  </w:rPr>
                  <w:tab/>
                </w:r>
                <w:r w:rsidRPr="00141898">
                  <w:rPr>
                    <w:rStyle w:val="Address"/>
                    <w:sz w:val="19"/>
                    <w:szCs w:val="19"/>
                  </w:rPr>
                  <w:t>971-533-9865</w:t>
                </w:r>
              </w:p>
              <w:p w:rsidR="00690611" w:rsidRPr="00141898" w:rsidRDefault="00690611" w:rsidP="00141898">
                <w:pPr>
                  <w:pStyle w:val="Address"/>
                  <w:rPr>
                    <w:rFonts w:eastAsia="Times New Roman"/>
                    <w:color w:val="auto"/>
                    <w:sz w:val="20"/>
                    <w:lang w:val="en-US" w:eastAsia="en-US"/>
                  </w:rPr>
                </w:pPr>
                <w:proofErr w:type="gramStart"/>
                <w:r w:rsidRPr="00141898">
                  <w:rPr>
                    <w:rStyle w:val="Magenta"/>
                    <w:sz w:val="19"/>
                    <w:szCs w:val="19"/>
                  </w:rPr>
                  <w:t>email</w:t>
                </w:r>
                <w:proofErr w:type="gramEnd"/>
                <w:r w:rsidRPr="00141898">
                  <w:rPr>
                    <w:sz w:val="19"/>
                    <w:szCs w:val="19"/>
                  </w:rPr>
                  <w:tab/>
                </w:r>
                <w:r w:rsidRPr="00141898">
                  <w:rPr>
                    <w:rStyle w:val="Address"/>
                    <w:sz w:val="19"/>
                    <w:szCs w:val="19"/>
                  </w:rPr>
                  <w:t>swalshpdx@gmail.com</w:t>
                </w:r>
              </w:p>
              <w:p w:rsidR="00690611" w:rsidRPr="00141898" w:rsidRDefault="00690611" w:rsidP="00634693">
                <w:pPr>
                  <w:rPr>
                    <w:rFonts w:ascii="Helvetica Neue" w:hAnsi="Helvetica Neue"/>
                  </w:rPr>
                </w:pPr>
              </w:p>
            </w:txbxContent>
          </v:textbox>
          <w10:wrap anchorx="page" anchory="page"/>
        </v:rect>
      </w:pict>
    </w: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90611" w:rsidRDefault="00690611">
    <w:pPr>
      <w:rPr>
        <w:rFonts w:ascii="Times New Roman" w:eastAsia="Times New Roman" w:hAnsi="Times New Roman"/>
        <w:color w:val="auto"/>
        <w:sz w:val="20"/>
        <w:lang w:val="en-US" w:eastAsia="en-US"/>
      </w:rPr>
    </w:pPr>
    <w:r>
      <w:rPr>
        <w:noProof/>
        <w:lang w:val="en-US" w:eastAsia="en-US"/>
      </w:rPr>
      <w:pict>
        <v:rect id="_x0000_s1029" style="position:absolute;margin-left:18pt;margin-top:2in;width:162pt;height:1in;z-index:251659264;mso-position-horizontal-relative:page;mso-position-vertical-relative:page" coordsize="21600,21600" filled="f" stroked="f" strokeweight="1pt">
          <v:fill o:detectmouseclick="t"/>
          <v:path arrowok="t" o:connectlocs="10800,10800"/>
          <v:textbox style="mso-next-textbox:#_x0000_s1029" inset="0,0,0,0">
            <w:txbxContent>
              <w:p w:rsidR="00690611" w:rsidRDefault="00690611" w:rsidP="00634693">
                <w:pPr>
                  <w:pStyle w:val="Heading2"/>
                </w:pPr>
              </w:p>
              <w:p w:rsidR="00690611" w:rsidRPr="008A6558" w:rsidRDefault="00690611">
                <w:pPr>
                  <w:pStyle w:val="Name"/>
                </w:pPr>
              </w:p>
            </w:txbxContent>
          </v:textbox>
          <w10:wrap anchorx="page" anchory="page"/>
        </v:rect>
      </w:pict>
    </w:r>
    <w:r>
      <w:rPr>
        <w:noProof/>
        <w:lang w:val="en-US" w:eastAsia="en-US"/>
      </w:rPr>
      <w:pict>
        <v:rect id="_x0000_s1030" style="position:absolute;margin-left:18pt;margin-top:270pt;width:162pt;height:108pt;z-index:251660288;mso-position-horizontal-relative:page;mso-position-vertical-relative:page" coordsize="21600,21600" filled="f" stroked="f" strokeweight="1pt">
          <v:fill o:detectmouseclick="t"/>
          <v:path arrowok="t" o:connectlocs="10800,10800"/>
          <v:textbox style="mso-next-textbox:#_x0000_s1030" inset="0,0,0,0">
            <w:txbxContent>
              <w:p w:rsidR="00690611" w:rsidRDefault="00690611">
                <w:pPr>
                  <w:pStyle w:val="Address"/>
                  <w:rPr>
                    <w:rFonts w:ascii="Times New Roman" w:eastAsia="Times New Roman" w:hAnsi="Times New Roman"/>
                    <w:color w:val="auto"/>
                    <w:sz w:val="20"/>
                    <w:lang w:val="en-US" w:eastAsia="en-US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0000002"/>
    <w:multiLevelType w:val="multilevel"/>
    <w:tmpl w:val="894EE874"/>
    <w:numStyleLink w:val="Bullet"/>
  </w:abstractNum>
  <w:abstractNum w:abstractNumId="2">
    <w:nsid w:val="00000003"/>
    <w:multiLevelType w:val="multilevel"/>
    <w:tmpl w:val="5E9C2056"/>
    <w:lvl w:ilvl="0">
      <w:start w:val="1"/>
      <w:numFmt w:val="bullet"/>
      <w:lvlText w:val=""/>
      <w:lvlJc w:val="left"/>
      <w:pPr>
        <w:tabs>
          <w:tab w:val="num" w:pos="-504"/>
        </w:tabs>
        <w:ind w:left="-504" w:firstLine="360"/>
      </w:pPr>
      <w:rPr>
        <w:rFonts w:ascii="Symbol" w:hAnsi="Symbol" w:hint="default"/>
        <w:color w:val="000000"/>
        <w:position w:val="0"/>
        <w:sz w:val="14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-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-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-360"/>
        </w:tabs>
        <w:ind w:left="-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-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-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-360"/>
        </w:tabs>
        <w:ind w:left="-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-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-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500BFAA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0"/>
      </w:pPr>
      <w:rPr>
        <w:rFonts w:ascii="Symbol" w:hAnsi="Symbol" w:hint="default"/>
        <w:color w:val="000000"/>
        <w:position w:val="0"/>
        <w:sz w:val="1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05"/>
    <w:multiLevelType w:val="multilevel"/>
    <w:tmpl w:val="85BE6592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0"/>
      </w:pPr>
      <w:rPr>
        <w:rFonts w:ascii="Symbol" w:hAnsi="Symbol" w:hint="default"/>
        <w:color w:val="000000"/>
        <w:position w:val="0"/>
        <w:sz w:val="1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0000006"/>
    <w:multiLevelType w:val="multilevel"/>
    <w:tmpl w:val="894EE878"/>
    <w:lvl w:ilvl="0">
      <w:start w:val="1"/>
      <w:numFmt w:val="bullet"/>
      <w:lvlText w:val="•"/>
      <w:lvlJc w:val="left"/>
      <w:pPr>
        <w:tabs>
          <w:tab w:val="num" w:pos="216"/>
        </w:tabs>
        <w:ind w:left="216" w:firstLine="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6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78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0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2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4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6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38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02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6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C1D5A"/>
    <w:multiLevelType w:val="multilevel"/>
    <w:tmpl w:val="86BE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savePreviewPicture/>
  <w:doNotValidateAgainstSchema/>
  <w:doNotDemarcateInvalidXml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D95F29"/>
    <w:rsid w:val="00042D9F"/>
    <w:rsid w:val="00141898"/>
    <w:rsid w:val="001C37F4"/>
    <w:rsid w:val="00465269"/>
    <w:rsid w:val="0051128A"/>
    <w:rsid w:val="00634693"/>
    <w:rsid w:val="006700AE"/>
    <w:rsid w:val="00690611"/>
    <w:rsid w:val="006972A7"/>
    <w:rsid w:val="006F4972"/>
    <w:rsid w:val="0077066E"/>
    <w:rsid w:val="00843FCC"/>
    <w:rsid w:val="008A3AFE"/>
    <w:rsid w:val="008A6558"/>
    <w:rsid w:val="008C70C9"/>
    <w:rsid w:val="009479AF"/>
    <w:rsid w:val="00990417"/>
    <w:rsid w:val="009B4737"/>
    <w:rsid w:val="00A849C1"/>
    <w:rsid w:val="00B511C0"/>
    <w:rsid w:val="00C76BD2"/>
    <w:rsid w:val="00CD23DE"/>
    <w:rsid w:val="00D72E00"/>
    <w:rsid w:val="00E42ACE"/>
    <w:rsid w:val="00FA4EA8"/>
    <w:rsid w:val="00FB012A"/>
  </w:rsids>
  <m:mathPr>
    <m:mathFont m:val="New Yor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eastAsia="ヒラギノ角ゴ Pro W3" w:hAnsi="Garamond"/>
      <w:color w:val="000000"/>
      <w:sz w:val="24"/>
      <w:szCs w:val="24"/>
    </w:rPr>
  </w:style>
  <w:style w:type="paragraph" w:styleId="Heading2">
    <w:name w:val="heading 2"/>
    <w:next w:val="Body"/>
    <w:link w:val="Heading2Char"/>
    <w:autoRedefine/>
    <w:qFormat/>
    <w:rsid w:val="006700AE"/>
    <w:pPr>
      <w:tabs>
        <w:tab w:val="left" w:pos="360"/>
      </w:tabs>
      <w:outlineLvl w:val="1"/>
    </w:pPr>
    <w:rPr>
      <w:rFonts w:ascii="Helvetica Neue Medium" w:eastAsia="ヒラギノ角ゴ Pro W3" w:hAnsi="Helvetica Neue Medium"/>
      <w:bCs/>
      <w:color w:val="595959" w:themeColor="text1" w:themeTint="A6"/>
      <w:spacing w:val="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pPr>
      <w:tabs>
        <w:tab w:val="center" w:pos="3420"/>
        <w:tab w:val="right" w:pos="6840"/>
      </w:tabs>
    </w:pPr>
    <w:rPr>
      <w:rFonts w:ascii="Helvetica Neue" w:eastAsia="ヒラギノ角ゴ Pro W3" w:hAnsi="Helvetica Neue"/>
      <w:color w:val="000000"/>
      <w:sz w:val="16"/>
    </w:rPr>
  </w:style>
  <w:style w:type="paragraph" w:customStyle="1" w:styleId="Body">
    <w:name w:val="Body"/>
    <w:pPr>
      <w:tabs>
        <w:tab w:val="left" w:pos="360"/>
        <w:tab w:val="center" w:pos="3420"/>
        <w:tab w:val="right" w:pos="6840"/>
      </w:tabs>
      <w:suppressAutoHyphens/>
      <w:spacing w:after="160" w:line="288" w:lineRule="auto"/>
    </w:pPr>
    <w:rPr>
      <w:rFonts w:ascii="Helvetica Neue" w:eastAsia="ヒラギノ角ゴ Pro W3" w:hAnsi="Helvetica Neue"/>
      <w:color w:val="000000"/>
      <w:sz w:val="16"/>
    </w:rPr>
  </w:style>
  <w:style w:type="paragraph" w:customStyle="1" w:styleId="Address">
    <w:name w:val="Address"/>
    <w:pPr>
      <w:tabs>
        <w:tab w:val="left" w:pos="504"/>
      </w:tabs>
    </w:pPr>
    <w:rPr>
      <w:rFonts w:ascii="Helvetica Neue" w:eastAsia="ヒラギノ角ゴ Pro W3" w:hAnsi="Helvetica Neue"/>
      <w:color w:val="000000"/>
      <w:sz w:val="16"/>
    </w:rPr>
  </w:style>
  <w:style w:type="character" w:customStyle="1" w:styleId="Magenta">
    <w:name w:val="Magenta"/>
    <w:rsid w:val="006700AE"/>
    <w:rPr>
      <w:color w:val="595959" w:themeColor="text1" w:themeTint="A6"/>
    </w:rPr>
  </w:style>
  <w:style w:type="paragraph" w:customStyle="1" w:styleId="Name">
    <w:name w:val="Name"/>
    <w:next w:val="Body"/>
    <w:pPr>
      <w:spacing w:line="192" w:lineRule="auto"/>
    </w:pPr>
    <w:rPr>
      <w:rFonts w:ascii="Helvetica Neue" w:eastAsia="ヒラギノ角ゴ Pro W3" w:hAnsi="Helvetica Neue"/>
      <w:b/>
      <w:caps/>
      <w:color w:val="000000"/>
      <w:sz w:val="44"/>
    </w:rPr>
  </w:style>
  <w:style w:type="character" w:customStyle="1" w:styleId="Unknown0">
    <w:name w:val="Unknown 0"/>
    <w:basedOn w:val="Address"/>
    <w:semiHidden/>
    <w:rPr>
      <w:sz w:val="18"/>
    </w:rPr>
  </w:style>
  <w:style w:type="numbering" w:customStyle="1" w:styleId="Bullet">
    <w:name w:val="Bullet"/>
    <w:autoRedefine/>
    <w:pPr>
      <w:numPr>
        <w:numId w:val="1"/>
      </w:numPr>
    </w:pPr>
  </w:style>
  <w:style w:type="paragraph" w:styleId="ColorfulList-Accent1">
    <w:name w:val="Colorful List Accent 1"/>
    <w:qFormat/>
    <w:pPr>
      <w:tabs>
        <w:tab w:val="left" w:pos="5040"/>
      </w:tabs>
      <w:spacing w:after="140"/>
      <w:ind w:left="446" w:right="547"/>
    </w:pPr>
    <w:rPr>
      <w:rFonts w:ascii="Garamond" w:eastAsia="ヒラギノ角ゴ Pro W3" w:hAnsi="Garamond"/>
      <w:color w:val="000000"/>
      <w:sz w:val="21"/>
    </w:rPr>
  </w:style>
  <w:style w:type="paragraph" w:customStyle="1" w:styleId="JobTitle">
    <w:name w:val="Job Title"/>
    <w:pPr>
      <w:tabs>
        <w:tab w:val="left" w:pos="360"/>
      </w:tabs>
      <w:suppressAutoHyphens/>
      <w:spacing w:line="288" w:lineRule="auto"/>
    </w:pPr>
    <w:rPr>
      <w:rFonts w:ascii="Helvetica Neue" w:eastAsia="ヒラギノ角ゴ Pro W3" w:hAnsi="Helvetica Neue"/>
      <w:color w:val="000000"/>
      <w:sz w:val="16"/>
    </w:rPr>
  </w:style>
  <w:style w:type="paragraph" w:styleId="NormalWeb">
    <w:name w:val="Normal (Web)"/>
    <w:basedOn w:val="Normal"/>
    <w:uiPriority w:val="99"/>
    <w:unhideWhenUsed/>
    <w:rsid w:val="001C37F4"/>
    <w:pPr>
      <w:spacing w:before="100" w:beforeAutospacing="1" w:after="100" w:afterAutospacing="1"/>
    </w:pPr>
    <w:rPr>
      <w:rFonts w:ascii="Times New Roman" w:eastAsia="Times New Roman" w:hAnsi="Times New Roman"/>
      <w:color w:val="595959" w:themeColor="text1" w:themeTint="A6"/>
    </w:rPr>
  </w:style>
  <w:style w:type="paragraph" w:styleId="ListBullet">
    <w:name w:val="List Bullet"/>
    <w:basedOn w:val="Normal"/>
    <w:uiPriority w:val="1"/>
    <w:unhideWhenUsed/>
    <w:qFormat/>
    <w:rsid w:val="00E42ACE"/>
    <w:pPr>
      <w:numPr>
        <w:numId w:val="8"/>
      </w:numPr>
      <w:spacing w:after="100"/>
      <w:ind w:right="576"/>
    </w:pPr>
    <w:rPr>
      <w:rFonts w:ascii="Calibri" w:eastAsia="Calibri" w:hAnsi="Calibri"/>
      <w:color w:val="595959"/>
      <w:sz w:val="19"/>
      <w:szCs w:val="20"/>
      <w:lang w:eastAsia="ja-JP"/>
    </w:rPr>
  </w:style>
  <w:style w:type="character" w:customStyle="1" w:styleId="apple-tab-span">
    <w:name w:val="apple-tab-span"/>
    <w:basedOn w:val="DefaultParagraphFont"/>
    <w:rsid w:val="008A6558"/>
  </w:style>
  <w:style w:type="character" w:styleId="Hyperlink">
    <w:name w:val="Hyperlink"/>
    <w:basedOn w:val="DefaultParagraphFont"/>
    <w:rsid w:val="0063469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6700AE"/>
    <w:rPr>
      <w:rFonts w:ascii="Helvetica Neue Medium" w:eastAsia="ヒラギノ角ゴ Pro W3" w:hAnsi="Helvetica Neue Medium"/>
      <w:bCs/>
      <w:color w:val="595959" w:themeColor="text1" w:themeTint="A6"/>
      <w:spacing w:val="8"/>
    </w:rPr>
  </w:style>
  <w:style w:type="paragraph" w:customStyle="1" w:styleId="Style1">
    <w:name w:val="Style1"/>
    <w:basedOn w:val="NormalWeb"/>
    <w:qFormat/>
    <w:rsid w:val="001C37F4"/>
    <w:pPr>
      <w:spacing w:before="0" w:beforeAutospacing="0" w:after="0" w:afterAutospacing="0"/>
    </w:pPr>
    <w:rPr>
      <w:rFonts w:ascii="Helvetica Neue" w:hAnsi="Helvetica Neue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targetScreenSz w:val="544x37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483</Words>
  <Characters>2754</Characters>
  <Application>Microsoft Word 12.0.0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Walsh</dc:creator>
  <cp:keywords/>
  <cp:lastModifiedBy>Sarah Walsh</cp:lastModifiedBy>
  <cp:revision>1</cp:revision>
  <cp:lastPrinted>2013-07-25T15:46:00Z</cp:lastPrinted>
  <dcterms:created xsi:type="dcterms:W3CDTF">2013-07-08T21:12:00Z</dcterms:created>
  <dcterms:modified xsi:type="dcterms:W3CDTF">2013-07-25T18:51:00Z</dcterms:modified>
</cp:coreProperties>
</file>