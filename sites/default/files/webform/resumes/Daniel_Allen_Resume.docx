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57" w:rsidRPr="0048004E" w:rsidRDefault="00997F57" w:rsidP="00997F57">
      <w:pPr>
        <w:widowControl w:val="0"/>
        <w:autoSpaceDE w:val="0"/>
        <w:autoSpaceDN w:val="0"/>
        <w:adjustRightInd w:val="0"/>
        <w:ind w:left="4320" w:firstLine="72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Daniel Allen</w:t>
      </w:r>
    </w:p>
    <w:p w:rsidR="00997F57" w:rsidRPr="0048004E" w:rsidRDefault="0011599E" w:rsidP="00997F57">
      <w:pPr>
        <w:widowControl w:val="0"/>
        <w:autoSpaceDE w:val="0"/>
        <w:autoSpaceDN w:val="0"/>
        <w:adjustRightInd w:val="0"/>
        <w:jc w:val="center"/>
        <w:rPr>
          <w:rFonts w:ascii="Baskerville" w:hAnsi="Baskerville" w:cs="Times"/>
          <w:sz w:val="20"/>
          <w:szCs w:val="20"/>
          <w:lang w:val="en-US"/>
        </w:rPr>
      </w:pPr>
      <w:r>
        <w:rPr>
          <w:rFonts w:ascii="Baskerville" w:hAnsi="Baskerville" w:cs="Times New Roman"/>
          <w:sz w:val="20"/>
          <w:szCs w:val="20"/>
          <w:lang w:val="en-US"/>
        </w:rPr>
        <w:t xml:space="preserve"> (503) 753-1880</w:t>
      </w:r>
      <w:r w:rsidR="00997F57" w:rsidRPr="0048004E">
        <w:rPr>
          <w:rFonts w:ascii="Baskerville" w:hAnsi="Baskerville" w:cs="Times New Roman"/>
          <w:sz w:val="20"/>
          <w:szCs w:val="20"/>
          <w:lang w:val="en-US"/>
        </w:rPr>
        <w:t xml:space="preserve"> – sldanielallen@gmail.com</w:t>
      </w:r>
    </w:p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 New Roman"/>
          <w:bCs/>
          <w:sz w:val="20"/>
          <w:szCs w:val="20"/>
          <w:u w:val="single"/>
          <w:lang w:val="en-US"/>
        </w:rPr>
        <w:t>Objective</w:t>
      </w:r>
    </w:p>
    <w:p w:rsidR="00997F57" w:rsidRPr="0048004E" w:rsidRDefault="0054593F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    </w:t>
      </w:r>
      <w:r w:rsidRPr="0048004E">
        <w:rPr>
          <w:rFonts w:ascii="Baskerville" w:hAnsi="Baskerville" w:cs="Times New Roman"/>
          <w:sz w:val="20"/>
          <w:szCs w:val="20"/>
          <w:lang w:val="en-US"/>
        </w:rPr>
        <w:tab/>
        <w:t xml:space="preserve">To obtain a </w:t>
      </w:r>
      <w:r w:rsidR="00997F57" w:rsidRPr="0048004E">
        <w:rPr>
          <w:rFonts w:ascii="Baskerville" w:hAnsi="Baskerville" w:cs="Times New Roman"/>
          <w:sz w:val="20"/>
          <w:szCs w:val="20"/>
          <w:lang w:val="en-US"/>
        </w:rPr>
        <w:t xml:space="preserve">position </w:t>
      </w:r>
      <w:r w:rsidR="00321182" w:rsidRPr="0048004E">
        <w:rPr>
          <w:rFonts w:ascii="Baskerville" w:hAnsi="Baskerville" w:cs="Times New Roman"/>
          <w:sz w:val="20"/>
          <w:szCs w:val="20"/>
          <w:lang w:val="en-US"/>
        </w:rPr>
        <w:t>where my experience, energy, and initiative would allow an opportunity to grow, and become a resource to the company that I am employed with</w:t>
      </w:r>
      <w:r w:rsidR="00997F57" w:rsidRPr="0048004E">
        <w:rPr>
          <w:rFonts w:ascii="Baskerville" w:hAnsi="Baskerville" w:cs="Times New Roman"/>
          <w:sz w:val="20"/>
          <w:szCs w:val="20"/>
          <w:lang w:val="en-US"/>
        </w:rPr>
        <w:t>.</w:t>
      </w:r>
    </w:p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</w:p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 New Roman"/>
          <w:bCs/>
          <w:sz w:val="20"/>
          <w:szCs w:val="20"/>
          <w:u w:val="single"/>
          <w:lang w:val="en-US"/>
        </w:rPr>
        <w:t>Profile</w:t>
      </w:r>
    </w:p>
    <w:p w:rsidR="00955071" w:rsidRPr="0048004E" w:rsidRDefault="002706C9" w:rsidP="00885F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Intelligent, resourceful, and goal oriented professional with over ten years of experience in the workforce.</w:t>
      </w:r>
      <w:r w:rsidR="00955071" w:rsidRPr="0048004E">
        <w:rPr>
          <w:rFonts w:ascii="Baskerville" w:hAnsi="Baskerville" w:cs="Times New Roman"/>
          <w:sz w:val="20"/>
          <w:szCs w:val="20"/>
          <w:lang w:val="en-US"/>
        </w:rPr>
        <w:t xml:space="preserve"> </w:t>
      </w:r>
    </w:p>
    <w:p w:rsidR="00955071" w:rsidRPr="0048004E" w:rsidRDefault="00955071" w:rsidP="00885F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Proficient in various professional software and operating system(s).</w:t>
      </w:r>
    </w:p>
    <w:p w:rsidR="00321182" w:rsidRPr="0048004E" w:rsidRDefault="00321182" w:rsidP="00885F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Courteous, personable providing great customer service, and training to employees in an office setting. </w:t>
      </w:r>
    </w:p>
    <w:p w:rsidR="00321182" w:rsidRPr="0048004E" w:rsidRDefault="00321182" w:rsidP="00885F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Self-starter who takes initiative, manages time, and achieves. </w:t>
      </w:r>
    </w:p>
    <w:p w:rsidR="00321182" w:rsidRPr="0048004E" w:rsidRDefault="00321182" w:rsidP="00885F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Dependable, optimistic, and has the ability to provide an analytical approach to problem solving.</w:t>
      </w:r>
    </w:p>
    <w:p w:rsidR="00997F57" w:rsidRPr="0048004E" w:rsidRDefault="00321182" w:rsidP="00885FB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Highly organized, applying Information Technology techniques to managing information and resources.</w:t>
      </w:r>
      <w:r w:rsidR="002706C9" w:rsidRPr="0048004E">
        <w:rPr>
          <w:rFonts w:ascii="Baskerville" w:hAnsi="Baskerville" w:cs="Times New Roman"/>
          <w:sz w:val="20"/>
          <w:szCs w:val="20"/>
          <w:lang w:val="en-US"/>
        </w:rPr>
        <w:t xml:space="preserve"> </w:t>
      </w:r>
    </w:p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 New Roman"/>
          <w:bCs/>
          <w:sz w:val="20"/>
          <w:szCs w:val="20"/>
          <w:u w:val="single"/>
          <w:lang w:val="en-US"/>
        </w:rPr>
      </w:pPr>
    </w:p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 New Roman"/>
          <w:bCs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 New Roman"/>
          <w:bCs/>
          <w:sz w:val="20"/>
          <w:szCs w:val="20"/>
          <w:u w:val="single"/>
          <w:lang w:val="en-US"/>
        </w:rPr>
        <w:t>Skills Summary</w:t>
      </w:r>
    </w:p>
    <w:p w:rsidR="00885FB0" w:rsidRPr="0048004E" w:rsidRDefault="00885FB0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u w:val="single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3520"/>
        <w:gridCol w:w="3380"/>
        <w:gridCol w:w="4060"/>
      </w:tblGrid>
      <w:tr w:rsidR="00997F57" w:rsidRPr="0048004E">
        <w:tc>
          <w:tcPr>
            <w:tcW w:w="3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:rsidR="00997F57" w:rsidRPr="0048004E" w:rsidRDefault="00997F5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Expense Reduction</w:t>
            </w:r>
          </w:p>
          <w:p w:rsidR="00997F57" w:rsidRPr="0048004E" w:rsidRDefault="00997F5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Report &amp; Document Preparation</w:t>
            </w:r>
          </w:p>
          <w:p w:rsidR="00997F57" w:rsidRPr="0048004E" w:rsidRDefault="00997F5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Written Correspondence</w:t>
            </w:r>
          </w:p>
          <w:p w:rsidR="00997F57" w:rsidRPr="0048004E" w:rsidRDefault="00997F5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General Office Management Skills</w:t>
            </w:r>
          </w:p>
          <w:p w:rsidR="00F7292B" w:rsidRPr="0048004E" w:rsidRDefault="00B45A8F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Trained in Technology &amp; Implementation.</w:t>
            </w:r>
          </w:p>
          <w:p w:rsidR="00580892" w:rsidRPr="0048004E" w:rsidRDefault="00580892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SEMG Biometrics.</w:t>
            </w:r>
          </w:p>
        </w:tc>
        <w:tc>
          <w:tcPr>
            <w:tcW w:w="33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:rsidR="00997F57" w:rsidRPr="0048004E" w:rsidRDefault="00997F5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Computer Savvy</w:t>
            </w:r>
          </w:p>
          <w:p w:rsidR="00997F57" w:rsidRPr="0048004E" w:rsidRDefault="00997F5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Customer &amp; Client Service</w:t>
            </w:r>
          </w:p>
          <w:p w:rsidR="00997F57" w:rsidRPr="0048004E" w:rsidRDefault="00997F5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Meeting &amp; Event Scheduling</w:t>
            </w:r>
          </w:p>
          <w:p w:rsidR="00997F57" w:rsidRPr="0048004E" w:rsidRDefault="00997F5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Spreadsheet &amp; Database Creation</w:t>
            </w:r>
          </w:p>
          <w:p w:rsidR="00F7292B" w:rsidRPr="0048004E" w:rsidRDefault="00F7292B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Accounting &amp; Expense Reporting</w:t>
            </w:r>
          </w:p>
          <w:p w:rsidR="00580892" w:rsidRPr="0048004E" w:rsidRDefault="005808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Gait and Cycling Analysis</w:t>
            </w:r>
          </w:p>
        </w:tc>
        <w:tc>
          <w:tcPr>
            <w:tcW w:w="4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:rsidR="00997F57" w:rsidRPr="0048004E" w:rsidRDefault="00997F57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Inventory Management</w:t>
            </w:r>
          </w:p>
          <w:p w:rsidR="00997F57" w:rsidRPr="0048004E" w:rsidRDefault="00997F57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Teambuilding &amp; Supervision</w:t>
            </w:r>
          </w:p>
          <w:p w:rsidR="00997F57" w:rsidRPr="0048004E" w:rsidRDefault="00997F57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Newsletter Editing &amp; Publishing</w:t>
            </w:r>
          </w:p>
          <w:p w:rsidR="00997F57" w:rsidRPr="0048004E" w:rsidRDefault="00997F57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Professional Presentations</w:t>
            </w:r>
          </w:p>
          <w:p w:rsidR="00997F57" w:rsidRPr="0048004E" w:rsidRDefault="00997F57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MS Office and Subsequent Operating Systems</w:t>
            </w:r>
          </w:p>
          <w:p w:rsidR="00580892" w:rsidRPr="0048004E" w:rsidRDefault="0058089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Baskerville" w:hAnsi="Baskerville" w:cs="Times New Roman"/>
                <w:sz w:val="20"/>
                <w:szCs w:val="20"/>
                <w:lang w:val="en-US"/>
              </w:rPr>
            </w:pPr>
            <w:r w:rsidRPr="0048004E">
              <w:rPr>
                <w:rFonts w:ascii="Baskerville" w:hAnsi="Baskerville" w:cs="Times New Roman"/>
                <w:sz w:val="20"/>
                <w:szCs w:val="20"/>
                <w:lang w:val="en-US"/>
              </w:rPr>
              <w:t>Rehab and Recovery through exercise training</w:t>
            </w:r>
          </w:p>
        </w:tc>
      </w:tr>
    </w:tbl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</w:p>
    <w:p w:rsidR="00997F57" w:rsidRPr="0048004E" w:rsidRDefault="00997F57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</w:p>
    <w:p w:rsidR="00997F57" w:rsidRPr="0048004E" w:rsidRDefault="00B45A8F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"/>
          <w:sz w:val="20"/>
          <w:szCs w:val="20"/>
          <w:u w:val="single"/>
          <w:lang w:val="en-US"/>
        </w:rPr>
        <w:t>Employment History</w:t>
      </w:r>
    </w:p>
    <w:p w:rsidR="00807FCD" w:rsidRPr="0048004E" w:rsidRDefault="00807FCD" w:rsidP="00997F57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u w:val="single"/>
          <w:lang w:val="en-US"/>
        </w:rPr>
      </w:pPr>
    </w:p>
    <w:p w:rsidR="00807FCD" w:rsidRPr="0048004E" w:rsidRDefault="00807FCD" w:rsidP="00807FCD">
      <w:pPr>
        <w:widowControl w:val="0"/>
        <w:autoSpaceDE w:val="0"/>
        <w:autoSpaceDN w:val="0"/>
        <w:adjustRightInd w:val="0"/>
        <w:ind w:left="500"/>
        <w:rPr>
          <w:rFonts w:ascii="Baskerville" w:hAnsi="Baskerville" w:cs="Times New Roman"/>
          <w:i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Stream Global Services Beaverton OR – Tech Support Client Support, 2012 to 2013</w:t>
      </w:r>
    </w:p>
    <w:p w:rsidR="00807FCD" w:rsidRPr="0048004E" w:rsidRDefault="00807FCD" w:rsidP="00807F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Provided support to clients with use of product software (Intuit/QB), and other related tech interferences</w:t>
      </w:r>
    </w:p>
    <w:p w:rsidR="00807FCD" w:rsidRPr="0048004E" w:rsidRDefault="00807FCD" w:rsidP="00807F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Maintained great phone etiquette with clients, building rapport and sales leads</w:t>
      </w:r>
    </w:p>
    <w:p w:rsidR="00807FCD" w:rsidRPr="0048004E" w:rsidRDefault="00807FCD" w:rsidP="00807F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Use of product online services/knowledge bases, developing thorough understanding of software and capabilities</w:t>
      </w:r>
    </w:p>
    <w:p w:rsidR="00807FCD" w:rsidRPr="0048004E" w:rsidRDefault="00807FCD" w:rsidP="00807F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Created reports/escalation case files, providing great follow up </w:t>
      </w:r>
    </w:p>
    <w:p w:rsidR="00807FCD" w:rsidRPr="0048004E" w:rsidRDefault="00807FCD" w:rsidP="00997F5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Used troubleshooting tools, such as UDAS when establishing solutions to tech challenges</w:t>
      </w:r>
    </w:p>
    <w:p w:rsidR="00807FCD" w:rsidRPr="0048004E" w:rsidRDefault="00807FCD" w:rsidP="00997F5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Used IDEAL when interacting with clients and other outside agencies</w:t>
      </w:r>
    </w:p>
    <w:p w:rsidR="00997F57" w:rsidRPr="0048004E" w:rsidRDefault="00997F57" w:rsidP="00997F57">
      <w:pPr>
        <w:widowControl w:val="0"/>
        <w:autoSpaceDE w:val="0"/>
        <w:autoSpaceDN w:val="0"/>
        <w:adjustRightInd w:val="0"/>
        <w:ind w:left="500"/>
        <w:rPr>
          <w:rFonts w:ascii="Baskerville" w:hAnsi="Baskerville" w:cs="Times"/>
          <w:sz w:val="20"/>
          <w:szCs w:val="20"/>
          <w:lang w:val="en-US"/>
        </w:rPr>
      </w:pPr>
    </w:p>
    <w:p w:rsidR="007043CB" w:rsidRPr="0048004E" w:rsidRDefault="007043CB" w:rsidP="007043CB">
      <w:pPr>
        <w:widowControl w:val="0"/>
        <w:autoSpaceDE w:val="0"/>
        <w:autoSpaceDN w:val="0"/>
        <w:adjustRightInd w:val="0"/>
        <w:ind w:left="500"/>
        <w:rPr>
          <w:rFonts w:ascii="Baskerville" w:hAnsi="Baskerville" w:cs="Times New Roman"/>
          <w:i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Press Play Analysis – Berkeley, CA – Office Administrator, 2011 to 2012</w:t>
      </w:r>
    </w:p>
    <w:p w:rsidR="007043CB" w:rsidRPr="0048004E" w:rsidRDefault="00DD7ED1" w:rsidP="00C14E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Insurance and Medical Billing</w:t>
      </w:r>
    </w:p>
    <w:p w:rsidR="007043CB" w:rsidRPr="0048004E" w:rsidRDefault="001869F3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Managed client financial accounts</w:t>
      </w:r>
    </w:p>
    <w:p w:rsidR="007043CB" w:rsidRPr="0048004E" w:rsidRDefault="007043CB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Communicated procedural guidelines to clients.</w:t>
      </w:r>
      <w:r w:rsidR="00E54A8C">
        <w:rPr>
          <w:rFonts w:ascii="Baskerville" w:hAnsi="Baskerville" w:cs="Times"/>
          <w:sz w:val="20"/>
          <w:szCs w:val="20"/>
          <w:lang w:val="en-US"/>
        </w:rPr>
        <w:tab/>
      </w:r>
    </w:p>
    <w:p w:rsidR="00AF56EE" w:rsidRPr="0048004E" w:rsidRDefault="00C14EF8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Aided in the integration of hardware and software, and support to team members</w:t>
      </w:r>
    </w:p>
    <w:p w:rsidR="007043CB" w:rsidRPr="0048004E" w:rsidRDefault="007043CB" w:rsidP="00C14E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Oversaw front-office operations and provided impeccable client service.</w:t>
      </w:r>
    </w:p>
    <w:p w:rsidR="001869F3" w:rsidRPr="0048004E" w:rsidRDefault="001869F3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Conducted and evaluated Gait Analysis, Bike Fits/Analysis using </w:t>
      </w:r>
      <w:proofErr w:type="spellStart"/>
      <w:r w:rsidRPr="0048004E">
        <w:rPr>
          <w:rFonts w:ascii="Baskerville" w:hAnsi="Baskerville" w:cs="Times"/>
          <w:sz w:val="20"/>
          <w:szCs w:val="20"/>
          <w:lang w:val="en-US"/>
        </w:rPr>
        <w:t>Dartfish</w:t>
      </w:r>
      <w:proofErr w:type="spellEnd"/>
      <w:r w:rsidRPr="0048004E">
        <w:rPr>
          <w:rFonts w:ascii="Baskerville" w:hAnsi="Baskerville" w:cs="Times"/>
          <w:sz w:val="20"/>
          <w:szCs w:val="20"/>
          <w:lang w:val="en-US"/>
        </w:rPr>
        <w:t>.</w:t>
      </w:r>
    </w:p>
    <w:p w:rsidR="001869F3" w:rsidRPr="0048004E" w:rsidRDefault="001869F3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Conducted and evaluated SEMG Biometrics using </w:t>
      </w:r>
      <w:proofErr w:type="spellStart"/>
      <w:r w:rsidRPr="0048004E">
        <w:rPr>
          <w:rFonts w:ascii="Baskerville" w:hAnsi="Baskerville" w:cs="Times"/>
          <w:sz w:val="20"/>
          <w:szCs w:val="20"/>
          <w:lang w:val="en-US"/>
        </w:rPr>
        <w:t>Noraxon</w:t>
      </w:r>
      <w:proofErr w:type="spellEnd"/>
      <w:r w:rsidRPr="0048004E">
        <w:rPr>
          <w:rFonts w:ascii="Baskerville" w:hAnsi="Baskerville" w:cs="Times"/>
          <w:sz w:val="20"/>
          <w:szCs w:val="20"/>
          <w:lang w:val="en-US"/>
        </w:rPr>
        <w:t xml:space="preserve"> hardware and software.</w:t>
      </w:r>
    </w:p>
    <w:p w:rsidR="00AF56EE" w:rsidRPr="0048004E" w:rsidRDefault="007043CB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Created, wrote/designed reports outlining challenges and solutions.</w:t>
      </w:r>
    </w:p>
    <w:p w:rsidR="001869F3" w:rsidRPr="0048004E" w:rsidRDefault="001869F3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Conducted financial audit, bringing rectification of client financial responsibilities.</w:t>
      </w:r>
    </w:p>
    <w:p w:rsidR="001869F3" w:rsidRPr="0048004E" w:rsidRDefault="00580892" w:rsidP="00AF56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Facilitated recovery and training programs designed to aid clients in rehabilitation through the use of exercises and stretches.</w:t>
      </w:r>
    </w:p>
    <w:p w:rsidR="001869F3" w:rsidRPr="0048004E" w:rsidRDefault="001869F3" w:rsidP="001869F3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</w:p>
    <w:p w:rsidR="00997F57" w:rsidRPr="0048004E" w:rsidRDefault="001869F3" w:rsidP="001869F3">
      <w:pPr>
        <w:widowControl w:val="0"/>
        <w:autoSpaceDE w:val="0"/>
        <w:autoSpaceDN w:val="0"/>
        <w:adjustRightInd w:val="0"/>
        <w:ind w:firstLine="140"/>
        <w:rPr>
          <w:rFonts w:ascii="Baskerville" w:hAnsi="Baskerville" w:cs="Times New Roman"/>
          <w:i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       </w:t>
      </w:r>
      <w:r w:rsidR="00997F57" w:rsidRPr="0048004E">
        <w:rPr>
          <w:rFonts w:ascii="Baskerville" w:hAnsi="Baskerville" w:cs="Times New Roman"/>
          <w:i/>
          <w:sz w:val="20"/>
          <w:szCs w:val="20"/>
          <w:lang w:val="en-US"/>
        </w:rPr>
        <w:t>S</w:t>
      </w:r>
      <w:r w:rsidR="00B45A8F" w:rsidRPr="0048004E">
        <w:rPr>
          <w:rFonts w:ascii="Baskerville" w:hAnsi="Baskerville" w:cs="Times New Roman"/>
          <w:i/>
          <w:sz w:val="20"/>
          <w:szCs w:val="20"/>
          <w:lang w:val="en-US"/>
        </w:rPr>
        <w:t>an Francisco Archdiocese - San F</w:t>
      </w:r>
      <w:r w:rsidR="00997F57" w:rsidRPr="0048004E">
        <w:rPr>
          <w:rFonts w:ascii="Baskerville" w:hAnsi="Baskerville" w:cs="Times New Roman"/>
          <w:i/>
          <w:sz w:val="20"/>
          <w:szCs w:val="20"/>
          <w:lang w:val="en-US"/>
        </w:rPr>
        <w:t>rancisco, CA</w:t>
      </w:r>
      <w:r w:rsidR="00B45A8F" w:rsidRPr="0048004E">
        <w:rPr>
          <w:rFonts w:ascii="Baskerville" w:hAnsi="Baskerville" w:cs="Times"/>
          <w:i/>
          <w:sz w:val="20"/>
          <w:szCs w:val="20"/>
          <w:lang w:val="en-US"/>
        </w:rPr>
        <w:t xml:space="preserve"> - </w:t>
      </w:r>
      <w:r w:rsidR="00997F57" w:rsidRPr="0048004E">
        <w:rPr>
          <w:rFonts w:ascii="Baskerville" w:hAnsi="Baskerville" w:cs="Times New Roman"/>
          <w:i/>
          <w:sz w:val="20"/>
          <w:szCs w:val="20"/>
          <w:lang w:val="en-US"/>
        </w:rPr>
        <w:t>Office Administrator, 2010 to 2011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Introduction and implementation of databases designed to enhance communication between co-workers, and clients.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Authored professional correspondence to clients and administration.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Conducted large scale meetings between administration and department leaders.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Communicated procedural guidelines to clients.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Introduced varied computer technologies; providing training and solutions for those unprepared.</w:t>
      </w:r>
    </w:p>
    <w:p w:rsidR="00B45A8F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>Redesigned and created weekly newsletter as a means of enhancing client awareness and services.</w:t>
      </w:r>
    </w:p>
    <w:p w:rsidR="00E11F83" w:rsidRPr="0048004E" w:rsidRDefault="00E11F83" w:rsidP="00E11F83">
      <w:pPr>
        <w:widowControl w:val="0"/>
        <w:autoSpaceDE w:val="0"/>
        <w:autoSpaceDN w:val="0"/>
        <w:adjustRightInd w:val="0"/>
        <w:ind w:left="86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•      </w:t>
      </w:r>
      <w:r w:rsidR="00EF4A91">
        <w:rPr>
          <w:rFonts w:ascii="Baskerville" w:hAnsi="Baskerville" w:cs="Times"/>
          <w:sz w:val="20"/>
          <w:szCs w:val="20"/>
          <w:lang w:val="en-US"/>
        </w:rPr>
        <w:t xml:space="preserve"> </w:t>
      </w:r>
      <w:r w:rsidRPr="0048004E">
        <w:rPr>
          <w:rFonts w:ascii="Baskerville" w:hAnsi="Baskerville" w:cs="Times"/>
          <w:sz w:val="20"/>
          <w:szCs w:val="20"/>
          <w:lang w:val="en-US"/>
        </w:rPr>
        <w:t>Oversaw front-office operations and provided impeccable client service.</w:t>
      </w:r>
    </w:p>
    <w:p w:rsidR="00E11F83" w:rsidRPr="0048004E" w:rsidRDefault="00E11F83" w:rsidP="00E11F83">
      <w:pPr>
        <w:widowControl w:val="0"/>
        <w:autoSpaceDE w:val="0"/>
        <w:autoSpaceDN w:val="0"/>
        <w:adjustRightInd w:val="0"/>
        <w:ind w:left="140" w:firstLine="72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•     </w:t>
      </w:r>
      <w:r w:rsidR="00C14EF8" w:rsidRPr="0048004E">
        <w:rPr>
          <w:rFonts w:ascii="Baskerville" w:hAnsi="Baskerville" w:cs="Times"/>
          <w:sz w:val="20"/>
          <w:szCs w:val="20"/>
          <w:lang w:val="en-US"/>
        </w:rPr>
        <w:t xml:space="preserve">  </w:t>
      </w:r>
      <w:r w:rsidRPr="0048004E">
        <w:rPr>
          <w:rFonts w:ascii="Baskerville" w:hAnsi="Baskerville" w:cs="Times"/>
          <w:sz w:val="20"/>
          <w:szCs w:val="20"/>
          <w:lang w:val="en-US"/>
        </w:rPr>
        <w:t>Implemented concrete guidelines and procedures.</w:t>
      </w:r>
    </w:p>
    <w:p w:rsidR="00E11F83" w:rsidRPr="0048004E" w:rsidRDefault="00E11F83" w:rsidP="00E11F83">
      <w:pPr>
        <w:widowControl w:val="0"/>
        <w:autoSpaceDE w:val="0"/>
        <w:autoSpaceDN w:val="0"/>
        <w:adjustRightInd w:val="0"/>
        <w:ind w:left="140" w:firstLine="72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•      </w:t>
      </w:r>
      <w:r w:rsidR="00EF4A91">
        <w:rPr>
          <w:rFonts w:ascii="Baskerville" w:hAnsi="Baskerville" w:cs="Times"/>
          <w:sz w:val="20"/>
          <w:szCs w:val="20"/>
          <w:lang w:val="en-US"/>
        </w:rPr>
        <w:t xml:space="preserve"> </w:t>
      </w:r>
      <w:r w:rsidRPr="0048004E">
        <w:rPr>
          <w:rFonts w:ascii="Baskerville" w:hAnsi="Baskerville" w:cs="Times"/>
          <w:sz w:val="20"/>
          <w:szCs w:val="20"/>
          <w:lang w:val="en-US"/>
        </w:rPr>
        <w:t>Identified problems in operations, and implemented concrete solutions.</w:t>
      </w:r>
    </w:p>
    <w:p w:rsidR="00E11F83" w:rsidRPr="0048004E" w:rsidRDefault="00E11F83" w:rsidP="00E11F83">
      <w:pPr>
        <w:widowControl w:val="0"/>
        <w:autoSpaceDE w:val="0"/>
        <w:autoSpaceDN w:val="0"/>
        <w:adjustRightInd w:val="0"/>
        <w:ind w:left="500" w:firstLine="36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•      </w:t>
      </w:r>
      <w:r w:rsidR="00EF4A91">
        <w:rPr>
          <w:rFonts w:ascii="Baskerville" w:hAnsi="Baskerville" w:cs="Times"/>
          <w:sz w:val="20"/>
          <w:szCs w:val="20"/>
          <w:lang w:val="en-US"/>
        </w:rPr>
        <w:t xml:space="preserve"> </w:t>
      </w:r>
      <w:r w:rsidRPr="0048004E">
        <w:rPr>
          <w:rFonts w:ascii="Baskerville" w:hAnsi="Baskerville" w:cs="Times"/>
          <w:sz w:val="20"/>
          <w:szCs w:val="20"/>
          <w:lang w:val="en-US"/>
        </w:rPr>
        <w:t>Designed and created database to track inventory, ordering, and reduce costs.</w:t>
      </w:r>
    </w:p>
    <w:p w:rsidR="00E11F83" w:rsidRPr="0048004E" w:rsidRDefault="00E11F83" w:rsidP="00E11F83">
      <w:pPr>
        <w:widowControl w:val="0"/>
        <w:autoSpaceDE w:val="0"/>
        <w:autoSpaceDN w:val="0"/>
        <w:adjustRightInd w:val="0"/>
        <w:ind w:left="140" w:firstLine="72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 xml:space="preserve">•     </w:t>
      </w:r>
      <w:r w:rsidR="00C14EF8" w:rsidRPr="0048004E">
        <w:rPr>
          <w:rFonts w:ascii="Baskerville" w:hAnsi="Baskerville" w:cs="Times"/>
          <w:sz w:val="20"/>
          <w:szCs w:val="20"/>
          <w:lang w:val="en-US"/>
        </w:rPr>
        <w:t xml:space="preserve"> </w:t>
      </w:r>
      <w:r w:rsidR="00EF4A91">
        <w:rPr>
          <w:rFonts w:ascii="Baskerville" w:hAnsi="Baskerville" w:cs="Times"/>
          <w:sz w:val="20"/>
          <w:szCs w:val="20"/>
          <w:lang w:val="en-US"/>
        </w:rPr>
        <w:t xml:space="preserve"> </w:t>
      </w:r>
      <w:r w:rsidRPr="0048004E">
        <w:rPr>
          <w:rFonts w:ascii="Baskerville" w:hAnsi="Baskerville" w:cs="Times"/>
          <w:sz w:val="20"/>
          <w:szCs w:val="20"/>
          <w:lang w:val="en-US"/>
        </w:rPr>
        <w:t>Created, wrote/designed reports outlining challenges and solutions.</w:t>
      </w:r>
    </w:p>
    <w:p w:rsidR="00997F57" w:rsidRPr="0048004E" w:rsidRDefault="00997F57" w:rsidP="00997F57">
      <w:pPr>
        <w:widowControl w:val="0"/>
        <w:autoSpaceDE w:val="0"/>
        <w:autoSpaceDN w:val="0"/>
        <w:adjustRightInd w:val="0"/>
        <w:ind w:left="50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 </w:t>
      </w:r>
    </w:p>
    <w:p w:rsidR="00A12A20" w:rsidRPr="0048004E" w:rsidRDefault="00997F57" w:rsidP="00B45A8F">
      <w:pPr>
        <w:widowControl w:val="0"/>
        <w:autoSpaceDE w:val="0"/>
        <w:autoSpaceDN w:val="0"/>
        <w:adjustRightInd w:val="0"/>
        <w:ind w:left="500"/>
        <w:rPr>
          <w:rFonts w:ascii="Baskerville" w:hAnsi="Baskerville" w:cs="Times New Roman"/>
          <w:i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C</w:t>
      </w:r>
      <w:r w:rsidR="00B45A8F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ity College of San Francisco - </w:t>
      </w:r>
      <w:r w:rsidR="00A12A20" w:rsidRPr="0048004E">
        <w:rPr>
          <w:rFonts w:ascii="Baskerville" w:hAnsi="Baskerville" w:cs="Times New Roman"/>
          <w:i/>
          <w:sz w:val="20"/>
          <w:szCs w:val="20"/>
          <w:lang w:val="en-US"/>
        </w:rPr>
        <w:t>S</w:t>
      </w: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an Francisco, CA</w:t>
      </w:r>
      <w:r w:rsidR="00B45A8F" w:rsidRPr="0048004E">
        <w:rPr>
          <w:rFonts w:ascii="Baskerville" w:hAnsi="Baskerville" w:cs="Times"/>
          <w:i/>
          <w:sz w:val="20"/>
          <w:szCs w:val="20"/>
          <w:lang w:val="en-US"/>
        </w:rPr>
        <w:t xml:space="preserve"> - </w:t>
      </w: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Office Assistant, 2009 to 2010</w:t>
      </w:r>
    </w:p>
    <w:p w:rsidR="004E7F69" w:rsidRPr="0048004E" w:rsidRDefault="004E7F69" w:rsidP="004E7F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eastAsia="Cambria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Video editing using I-Movie, with publishing of podcasts.</w:t>
      </w:r>
    </w:p>
    <w:p w:rsidR="004E7F69" w:rsidRPr="0048004E" w:rsidRDefault="004E7F69" w:rsidP="004E7F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eastAsia="Cambria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Updating</w:t>
      </w:r>
      <w:r w:rsidRPr="0048004E">
        <w:rPr>
          <w:rFonts w:ascii="Baskerville" w:eastAsia="Cambria" w:hAnsi="Baskerville" w:cs="Times New Roman"/>
          <w:sz w:val="20"/>
          <w:szCs w:val="20"/>
          <w:lang w:val="en-US"/>
        </w:rPr>
        <w:t xml:space="preserve"> of CNIT/CCSF web site</w:t>
      </w:r>
      <w:r w:rsidRPr="0048004E">
        <w:rPr>
          <w:rFonts w:ascii="Baskerville" w:hAnsi="Baskerville" w:cs="Times New Roman"/>
          <w:sz w:val="20"/>
          <w:szCs w:val="20"/>
          <w:lang w:val="en-US"/>
        </w:rPr>
        <w:t>.</w:t>
      </w:r>
    </w:p>
    <w:p w:rsidR="004E7F69" w:rsidRPr="0048004E" w:rsidRDefault="004E7F69" w:rsidP="004E7F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eastAsia="Cambria" w:hAnsi="Baskerville" w:cs="Times New Roman"/>
          <w:sz w:val="20"/>
          <w:szCs w:val="20"/>
          <w:lang w:val="en-US"/>
        </w:rPr>
      </w:pPr>
      <w:r w:rsidRPr="0048004E">
        <w:rPr>
          <w:rFonts w:ascii="Baskerville" w:eastAsia="Cambria" w:hAnsi="Baskerville" w:cs="Times New Roman"/>
          <w:sz w:val="20"/>
          <w:szCs w:val="20"/>
          <w:lang w:val="en-US"/>
        </w:rPr>
        <w:lastRenderedPageBreak/>
        <w:t>Proje</w:t>
      </w:r>
      <w:r w:rsidRPr="0048004E">
        <w:rPr>
          <w:rFonts w:ascii="Baskerville" w:hAnsi="Baskerville" w:cs="Times New Roman"/>
          <w:sz w:val="20"/>
          <w:szCs w:val="20"/>
          <w:lang w:val="en-US"/>
        </w:rPr>
        <w:t>ct Team management.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eastAsia="Cambria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Database construction and management using Microsoft Access.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eastAsia="Cambria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Data Entry, and the management</w:t>
      </w:r>
      <w:r w:rsidRPr="0048004E">
        <w:rPr>
          <w:rFonts w:ascii="Baskerville" w:eastAsia="Cambria" w:hAnsi="Baskerville" w:cs="Times New Roman"/>
          <w:sz w:val="20"/>
          <w:szCs w:val="20"/>
          <w:lang w:val="en-US"/>
        </w:rPr>
        <w:t xml:space="preserve"> of Event records</w:t>
      </w:r>
    </w:p>
    <w:p w:rsidR="00E11F83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eastAsia="Cambria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Management of contacts and email through the use of Microsoft Access</w:t>
      </w:r>
      <w:r w:rsidRPr="0048004E">
        <w:rPr>
          <w:rFonts w:ascii="Baskerville" w:eastAsia="Cambria" w:hAnsi="Baskerville" w:cs="Times New Roman"/>
          <w:sz w:val="20"/>
          <w:szCs w:val="20"/>
          <w:lang w:val="en-US"/>
        </w:rPr>
        <w:t xml:space="preserve"> and Outlook</w:t>
      </w:r>
    </w:p>
    <w:p w:rsidR="00B45A8F" w:rsidRPr="0048004E" w:rsidRDefault="00E11F83" w:rsidP="00E11F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Managing and scheduling</w:t>
      </w:r>
      <w:r w:rsidRPr="0048004E">
        <w:rPr>
          <w:rFonts w:ascii="Baskerville" w:eastAsia="Cambria" w:hAnsi="Baskerville" w:cs="Times New Roman"/>
          <w:sz w:val="20"/>
          <w:szCs w:val="20"/>
          <w:lang w:val="en-US"/>
        </w:rPr>
        <w:t xml:space="preserve"> use of campus prop</w:t>
      </w: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erty for events. </w:t>
      </w:r>
    </w:p>
    <w:p w:rsidR="002706C9" w:rsidRPr="0048004E" w:rsidRDefault="002706C9" w:rsidP="002706C9">
      <w:pPr>
        <w:widowControl w:val="0"/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</w:p>
    <w:p w:rsidR="00997F57" w:rsidRPr="0048004E" w:rsidRDefault="00301CAD" w:rsidP="00B45A8F">
      <w:pPr>
        <w:widowControl w:val="0"/>
        <w:autoSpaceDE w:val="0"/>
        <w:autoSpaceDN w:val="0"/>
        <w:adjustRightInd w:val="0"/>
        <w:ind w:left="500"/>
        <w:rPr>
          <w:rFonts w:ascii="Baskerville" w:hAnsi="Baskerville" w:cs="Times New Roman"/>
          <w:i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GW</w:t>
      </w:r>
      <w:r w:rsidR="005E5E1B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Property </w:t>
      </w: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Management &amp; </w:t>
      </w:r>
      <w:r w:rsidR="00B45A8F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Marketing - </w:t>
      </w:r>
      <w:r w:rsidR="00A12A20" w:rsidRPr="0048004E">
        <w:rPr>
          <w:rFonts w:ascii="Baskerville" w:hAnsi="Baskerville" w:cs="Times New Roman"/>
          <w:i/>
          <w:sz w:val="20"/>
          <w:szCs w:val="20"/>
          <w:lang w:val="en-US"/>
        </w:rPr>
        <w:t>San Francisco, CA</w:t>
      </w:r>
      <w:r w:rsidR="00B45A8F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</w:t>
      </w: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–</w:t>
      </w:r>
      <w:r w:rsidR="00B45A8F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</w:t>
      </w:r>
      <w:r w:rsidRPr="0048004E">
        <w:rPr>
          <w:rFonts w:ascii="Baskerville" w:hAnsi="Baskerville" w:cs="Times New Roman"/>
          <w:i/>
          <w:sz w:val="20"/>
          <w:szCs w:val="20"/>
          <w:lang w:val="en-US"/>
        </w:rPr>
        <w:t>Office</w:t>
      </w:r>
      <w:r w:rsidR="002706C9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Manager</w:t>
      </w:r>
      <w:r w:rsidR="005E5E1B" w:rsidRPr="0048004E">
        <w:rPr>
          <w:rFonts w:ascii="Baskerville" w:hAnsi="Baskerville" w:cs="Times New Roman"/>
          <w:i/>
          <w:sz w:val="20"/>
          <w:szCs w:val="20"/>
          <w:lang w:val="en-US"/>
        </w:rPr>
        <w:t>/IT Support</w:t>
      </w:r>
      <w:r w:rsidR="00A12A20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2001</w:t>
      </w:r>
      <w:r w:rsidR="002706C9" w:rsidRPr="0048004E">
        <w:rPr>
          <w:rFonts w:ascii="Baskerville" w:hAnsi="Baskerville" w:cs="Times New Roman"/>
          <w:i/>
          <w:sz w:val="20"/>
          <w:szCs w:val="20"/>
          <w:lang w:val="en-US"/>
        </w:rPr>
        <w:t xml:space="preserve"> to 2008</w:t>
      </w:r>
    </w:p>
    <w:p w:rsidR="00B45A8F" w:rsidRPr="0048004E" w:rsidRDefault="00301CAD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Coordinated and evaluated property management for cost-effectiveness.</w:t>
      </w:r>
    </w:p>
    <w:p w:rsidR="00301CAD" w:rsidRPr="0048004E" w:rsidRDefault="00301CAD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Developed and scheduled itineraries with timetables including goals, budgets and resources to ensure maximum results.</w:t>
      </w:r>
    </w:p>
    <w:p w:rsidR="00301CAD" w:rsidRPr="0048004E" w:rsidRDefault="00301CAD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Developed and managed long-term relationships with clients and colleagues.</w:t>
      </w:r>
    </w:p>
    <w:p w:rsidR="00301CAD" w:rsidRPr="0048004E" w:rsidRDefault="00301CAD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Demonstrated professional oral communication in both written and verbal form.</w:t>
      </w:r>
    </w:p>
    <w:p w:rsidR="005E5E1B" w:rsidRPr="0048004E" w:rsidRDefault="005E5E1B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Support for Microsoft Windows 2000, NT, Server, XP, and Vista and subsequent Microsoft Office Suites.</w:t>
      </w:r>
    </w:p>
    <w:p w:rsidR="005E5E1B" w:rsidRPr="0048004E" w:rsidRDefault="005E5E1B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Designed, implemented and managed office network; providing on-site training to colleagues.</w:t>
      </w:r>
    </w:p>
    <w:p w:rsidR="005E5E1B" w:rsidRPr="0048004E" w:rsidRDefault="005E5E1B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 New Roman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Managed and provided support </w:t>
      </w:r>
      <w:r w:rsidR="004E7F69" w:rsidRPr="0048004E">
        <w:rPr>
          <w:rFonts w:ascii="Baskerville" w:hAnsi="Baskerville" w:cs="Times New Roman"/>
          <w:sz w:val="20"/>
          <w:szCs w:val="20"/>
          <w:lang w:val="en-US"/>
        </w:rPr>
        <w:t>through documentation design and creation for front-end users.</w:t>
      </w:r>
    </w:p>
    <w:p w:rsidR="00997F57" w:rsidRPr="0048004E" w:rsidRDefault="0042114A" w:rsidP="0042114A">
      <w:pPr>
        <w:widowControl w:val="0"/>
        <w:tabs>
          <w:tab w:val="left" w:pos="8125"/>
        </w:tabs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"/>
          <w:sz w:val="20"/>
          <w:szCs w:val="20"/>
          <w:lang w:val="en-US"/>
        </w:rPr>
        <w:tab/>
      </w:r>
    </w:p>
    <w:p w:rsidR="00997F57" w:rsidRPr="0048004E" w:rsidRDefault="00997F57" w:rsidP="00B45A8F">
      <w:pPr>
        <w:widowControl w:val="0"/>
        <w:autoSpaceDE w:val="0"/>
        <w:autoSpaceDN w:val="0"/>
        <w:adjustRightInd w:val="0"/>
        <w:rPr>
          <w:rFonts w:ascii="Baskerville" w:hAnsi="Baskerville" w:cs="Times"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 New Roman"/>
          <w:bCs/>
          <w:sz w:val="20"/>
          <w:szCs w:val="20"/>
          <w:u w:val="single"/>
          <w:lang w:val="en-US"/>
        </w:rPr>
        <w:t>Education</w:t>
      </w:r>
    </w:p>
    <w:p w:rsidR="00997F57" w:rsidRPr="0048004E" w:rsidRDefault="00997F57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City College of </w:t>
      </w:r>
      <w:r w:rsidR="00C14EF8" w:rsidRPr="0048004E">
        <w:rPr>
          <w:rFonts w:ascii="Baskerville" w:hAnsi="Baskerville" w:cs="Times New Roman"/>
          <w:sz w:val="20"/>
          <w:szCs w:val="20"/>
          <w:lang w:val="en-US"/>
        </w:rPr>
        <w:t>San Francisco - 2009-Current</w:t>
      </w:r>
      <w:r w:rsidR="005C28C9" w:rsidRPr="0048004E">
        <w:rPr>
          <w:rFonts w:ascii="Baskerville" w:hAnsi="Baskerville" w:cs="Times New Roman"/>
          <w:sz w:val="20"/>
          <w:szCs w:val="20"/>
          <w:lang w:val="en-US"/>
        </w:rPr>
        <w:t xml:space="preserve"> – Business Administration with a concentration in information Systems. </w:t>
      </w: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 </w:t>
      </w:r>
    </w:p>
    <w:p w:rsidR="00997F57" w:rsidRPr="0048004E" w:rsidRDefault="00B45A8F" w:rsidP="00B45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Heald College -</w:t>
      </w:r>
      <w:r w:rsidR="00997F57" w:rsidRPr="0048004E">
        <w:rPr>
          <w:rFonts w:ascii="Baskerville" w:hAnsi="Baskerville" w:cs="Times New Roman"/>
          <w:sz w:val="20"/>
          <w:szCs w:val="20"/>
          <w:lang w:val="en-US"/>
        </w:rPr>
        <w:t xml:space="preserve"> 2008-2009 - Computer Networking and Microsoft Applications.</w:t>
      </w:r>
    </w:p>
    <w:p w:rsidR="00B45A8F" w:rsidRPr="0048004E" w:rsidRDefault="00997F57" w:rsidP="00B45A8F">
      <w:pPr>
        <w:widowControl w:val="0"/>
        <w:autoSpaceDE w:val="0"/>
        <w:autoSpaceDN w:val="0"/>
        <w:adjustRightInd w:val="0"/>
        <w:ind w:left="1560"/>
        <w:rPr>
          <w:rFonts w:ascii="Baskerville" w:hAnsi="Baskerville" w:cs="Times"/>
          <w:sz w:val="20"/>
          <w:szCs w:val="20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 </w:t>
      </w:r>
    </w:p>
    <w:p w:rsidR="00B45A8F" w:rsidRPr="0048004E" w:rsidRDefault="00997F57" w:rsidP="00B45A8F">
      <w:pPr>
        <w:widowControl w:val="0"/>
        <w:autoSpaceDE w:val="0"/>
        <w:autoSpaceDN w:val="0"/>
        <w:adjustRightInd w:val="0"/>
        <w:rPr>
          <w:rFonts w:ascii="Baskerville" w:hAnsi="Baskerville" w:cs="Times New Roman"/>
          <w:bCs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 New Roman"/>
          <w:bCs/>
          <w:sz w:val="20"/>
          <w:szCs w:val="20"/>
          <w:u w:val="single"/>
          <w:lang w:val="en-US"/>
        </w:rPr>
        <w:t>Reference</w:t>
      </w:r>
    </w:p>
    <w:p w:rsidR="00997F57" w:rsidRPr="0048004E" w:rsidRDefault="00997F57" w:rsidP="00B45A8F">
      <w:pPr>
        <w:widowControl w:val="0"/>
        <w:autoSpaceDE w:val="0"/>
        <w:autoSpaceDN w:val="0"/>
        <w:adjustRightInd w:val="0"/>
        <w:ind w:firstLine="720"/>
        <w:rPr>
          <w:rFonts w:ascii="Baskerville" w:hAnsi="Baskerville" w:cs="Times"/>
          <w:sz w:val="20"/>
          <w:szCs w:val="20"/>
          <w:u w:val="single"/>
          <w:lang w:val="en-US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>Will Provide Upon Request</w:t>
      </w:r>
    </w:p>
    <w:p w:rsidR="00A12A20" w:rsidRPr="0048004E" w:rsidRDefault="00997F57" w:rsidP="00997F57">
      <w:pPr>
        <w:rPr>
          <w:rFonts w:ascii="Baskerville" w:hAnsi="Baskerville"/>
          <w:sz w:val="20"/>
          <w:szCs w:val="20"/>
        </w:rPr>
      </w:pPr>
      <w:r w:rsidRPr="0048004E">
        <w:rPr>
          <w:rFonts w:ascii="Baskerville" w:hAnsi="Baskerville" w:cs="Times New Roman"/>
          <w:sz w:val="20"/>
          <w:szCs w:val="20"/>
          <w:lang w:val="en-US"/>
        </w:rPr>
        <w:t xml:space="preserve">                </w:t>
      </w:r>
    </w:p>
    <w:sectPr w:rsidR="00A12A20" w:rsidRPr="0048004E" w:rsidSect="00997F57">
      <w:pgSz w:w="12240" w:h="15840"/>
      <w:pgMar w:top="720" w:right="720" w:bottom="821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BD23D5"/>
    <w:multiLevelType w:val="hybridMultilevel"/>
    <w:tmpl w:val="B13E45BA"/>
    <w:lvl w:ilvl="0" w:tplc="00000001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E663B"/>
    <w:multiLevelType w:val="hybridMultilevel"/>
    <w:tmpl w:val="0E786C2E"/>
    <w:lvl w:ilvl="0" w:tplc="00000001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>
    <w:nsid w:val="367A30E9"/>
    <w:multiLevelType w:val="hybridMultilevel"/>
    <w:tmpl w:val="30E07F5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B05B3"/>
    <w:multiLevelType w:val="hybridMultilevel"/>
    <w:tmpl w:val="B52835A2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F14E3"/>
    <w:multiLevelType w:val="hybridMultilevel"/>
    <w:tmpl w:val="F274E7EA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>
    <w:nsid w:val="4E1839EB"/>
    <w:multiLevelType w:val="hybridMultilevel"/>
    <w:tmpl w:val="36629EF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D2FEB"/>
    <w:multiLevelType w:val="hybridMultilevel"/>
    <w:tmpl w:val="10A2536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C7518"/>
    <w:multiLevelType w:val="hybridMultilevel"/>
    <w:tmpl w:val="C028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21FC4"/>
    <w:multiLevelType w:val="hybridMultilevel"/>
    <w:tmpl w:val="9B6C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15D0E"/>
    <w:multiLevelType w:val="hybridMultilevel"/>
    <w:tmpl w:val="3EB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41AC2"/>
    <w:multiLevelType w:val="hybridMultilevel"/>
    <w:tmpl w:val="7F7A0DCC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6B5D103D"/>
    <w:multiLevelType w:val="hybridMultilevel"/>
    <w:tmpl w:val="2FD68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B5A18"/>
    <w:multiLevelType w:val="hybridMultilevel"/>
    <w:tmpl w:val="0A5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5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3"/>
  </w:num>
  <w:num w:numId="13">
    <w:abstractNumId w:val="7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97F57"/>
    <w:rsid w:val="000330F8"/>
    <w:rsid w:val="00064152"/>
    <w:rsid w:val="000702CC"/>
    <w:rsid w:val="000C75B4"/>
    <w:rsid w:val="0011599E"/>
    <w:rsid w:val="00167C30"/>
    <w:rsid w:val="001869F3"/>
    <w:rsid w:val="001A410C"/>
    <w:rsid w:val="001C3272"/>
    <w:rsid w:val="002706C9"/>
    <w:rsid w:val="00301CAD"/>
    <w:rsid w:val="00321182"/>
    <w:rsid w:val="003333AE"/>
    <w:rsid w:val="00361480"/>
    <w:rsid w:val="003C4F25"/>
    <w:rsid w:val="003E53E0"/>
    <w:rsid w:val="0042114A"/>
    <w:rsid w:val="00442C0F"/>
    <w:rsid w:val="0048004E"/>
    <w:rsid w:val="00481D52"/>
    <w:rsid w:val="004B5EBD"/>
    <w:rsid w:val="004D2753"/>
    <w:rsid w:val="004D7B13"/>
    <w:rsid w:val="004E7F69"/>
    <w:rsid w:val="0054593F"/>
    <w:rsid w:val="005620A7"/>
    <w:rsid w:val="005647F7"/>
    <w:rsid w:val="005662F3"/>
    <w:rsid w:val="00580892"/>
    <w:rsid w:val="005A5706"/>
    <w:rsid w:val="005C28C9"/>
    <w:rsid w:val="005E5E1B"/>
    <w:rsid w:val="006234ED"/>
    <w:rsid w:val="00700D91"/>
    <w:rsid w:val="007043CB"/>
    <w:rsid w:val="00746F05"/>
    <w:rsid w:val="00760FAB"/>
    <w:rsid w:val="00807FCD"/>
    <w:rsid w:val="0081582E"/>
    <w:rsid w:val="00846C67"/>
    <w:rsid w:val="00885FB0"/>
    <w:rsid w:val="008A781B"/>
    <w:rsid w:val="00955071"/>
    <w:rsid w:val="00997F57"/>
    <w:rsid w:val="00A12A20"/>
    <w:rsid w:val="00AF56EE"/>
    <w:rsid w:val="00B02C18"/>
    <w:rsid w:val="00B45A8F"/>
    <w:rsid w:val="00B95010"/>
    <w:rsid w:val="00BD48C3"/>
    <w:rsid w:val="00C120E4"/>
    <w:rsid w:val="00C14EF8"/>
    <w:rsid w:val="00C64588"/>
    <w:rsid w:val="00CD1C26"/>
    <w:rsid w:val="00D20CF0"/>
    <w:rsid w:val="00D62ADA"/>
    <w:rsid w:val="00D91B63"/>
    <w:rsid w:val="00DD7ED1"/>
    <w:rsid w:val="00E11F83"/>
    <w:rsid w:val="00E54A8C"/>
    <w:rsid w:val="00E72A11"/>
    <w:rsid w:val="00ED28C4"/>
    <w:rsid w:val="00EF4A91"/>
    <w:rsid w:val="00F7292B"/>
    <w:rsid w:val="00F9389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A4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SFSU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Curiel</dc:creator>
  <cp:lastModifiedBy>Ambrosia</cp:lastModifiedBy>
  <cp:revision>2</cp:revision>
  <cp:lastPrinted>2012-08-07T15:39:00Z</cp:lastPrinted>
  <dcterms:created xsi:type="dcterms:W3CDTF">2013-03-11T12:29:00Z</dcterms:created>
  <dcterms:modified xsi:type="dcterms:W3CDTF">2013-03-11T12:29:00Z</dcterms:modified>
</cp:coreProperties>
</file>